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140" w:rsidRPr="009E003E" w:rsidRDefault="00184140" w:rsidP="00184140">
      <w:pPr>
        <w:tabs>
          <w:tab w:val="center" w:pos="4153"/>
          <w:tab w:val="left" w:pos="6780"/>
        </w:tabs>
        <w:spacing w:line="360" w:lineRule="auto"/>
        <w:rPr>
          <w:rFonts w:ascii="Times New Roman" w:hAnsi="Times New Roman" w:cs="Times New Roman"/>
          <w:b/>
          <w:sz w:val="36"/>
          <w:szCs w:val="36"/>
        </w:rPr>
      </w:pPr>
      <w:r w:rsidRPr="009E003E">
        <w:rPr>
          <w:rFonts w:ascii="Times New Roman" w:hAnsi="Times New Roman" w:cs="Times New Roman"/>
          <w:b/>
          <w:sz w:val="36"/>
          <w:szCs w:val="36"/>
        </w:rPr>
        <w:t xml:space="preserve"> INTRODUCTION</w:t>
      </w:r>
    </w:p>
    <w:p w:rsidR="00184140" w:rsidRPr="00415F4A" w:rsidRDefault="00184140" w:rsidP="00184140">
      <w:pPr>
        <w:spacing w:line="360" w:lineRule="auto"/>
        <w:jc w:val="both"/>
        <w:rPr>
          <w:rFonts w:ascii="Times New Roman" w:hAnsi="Times New Roman" w:cs="Times New Roman"/>
          <w:b/>
          <w:sz w:val="24"/>
          <w:szCs w:val="24"/>
        </w:rPr>
      </w:pPr>
      <w:r w:rsidRPr="009E003E">
        <w:rPr>
          <w:rFonts w:ascii="Times New Roman" w:hAnsi="Times New Roman" w:cs="Times New Roman"/>
          <w:b/>
          <w:sz w:val="28"/>
          <w:szCs w:val="28"/>
        </w:rPr>
        <w:t>1.1 Introduction:</w:t>
      </w:r>
    </w:p>
    <w:p w:rsidR="00184140" w:rsidRPr="00415F4A" w:rsidRDefault="00184140" w:rsidP="00184140">
      <w:pPr>
        <w:spacing w:line="360" w:lineRule="auto"/>
        <w:jc w:val="both"/>
        <w:rPr>
          <w:rFonts w:ascii="Times New Roman" w:hAnsi="Times New Roman" w:cs="Times New Roman"/>
          <w:sz w:val="24"/>
          <w:szCs w:val="24"/>
          <w:lang w:val="en-US"/>
        </w:rPr>
      </w:pPr>
      <w:r w:rsidRPr="00415F4A">
        <w:rPr>
          <w:sz w:val="24"/>
          <w:szCs w:val="24"/>
        </w:rPr>
        <w:tab/>
      </w:r>
      <w:r w:rsidRPr="00415F4A">
        <w:rPr>
          <w:rFonts w:ascii="Times New Roman" w:hAnsi="Times New Roman" w:cs="Times New Roman"/>
          <w:sz w:val="24"/>
          <w:szCs w:val="24"/>
          <w:lang w:val="en-US"/>
        </w:rPr>
        <w:t>The project e</w:t>
      </w:r>
      <w:r w:rsidR="00A234FB">
        <w:rPr>
          <w:rFonts w:ascii="Times New Roman" w:hAnsi="Times New Roman" w:cs="Times New Roman"/>
          <w:sz w:val="24"/>
          <w:szCs w:val="24"/>
          <w:lang w:val="en-US"/>
        </w:rPr>
        <w:t>ntitled "STUDENT GRIEVANCE</w:t>
      </w:r>
      <w:r w:rsidRPr="00415F4A">
        <w:rPr>
          <w:rFonts w:ascii="Times New Roman" w:hAnsi="Times New Roman" w:cs="Times New Roman"/>
          <w:sz w:val="24"/>
          <w:szCs w:val="24"/>
          <w:lang w:val="en-US"/>
        </w:rPr>
        <w:t>" is a web based site developed in many l</w:t>
      </w:r>
      <w:r w:rsidR="00A234FB">
        <w:rPr>
          <w:rFonts w:ascii="Times New Roman" w:hAnsi="Times New Roman" w:cs="Times New Roman"/>
          <w:sz w:val="24"/>
          <w:szCs w:val="24"/>
          <w:lang w:val="en-US"/>
        </w:rPr>
        <w:t>anguages such as Html, Css, Sql</w:t>
      </w:r>
      <w:r w:rsidRPr="00415F4A">
        <w:rPr>
          <w:rFonts w:ascii="Times New Roman" w:hAnsi="Times New Roman" w:cs="Times New Roman"/>
          <w:sz w:val="24"/>
          <w:szCs w:val="24"/>
          <w:lang w:val="en-US"/>
        </w:rPr>
        <w:t>,</w:t>
      </w:r>
      <w:r w:rsidR="00A234FB">
        <w:rPr>
          <w:rFonts w:ascii="Times New Roman" w:hAnsi="Times New Roman" w:cs="Times New Roman"/>
          <w:sz w:val="24"/>
          <w:szCs w:val="24"/>
          <w:lang w:val="en-US"/>
        </w:rPr>
        <w:t xml:space="preserve"> </w:t>
      </w:r>
      <w:r w:rsidRPr="00415F4A">
        <w:rPr>
          <w:rFonts w:ascii="Times New Roman" w:hAnsi="Times New Roman" w:cs="Times New Roman"/>
          <w:sz w:val="24"/>
          <w:szCs w:val="24"/>
          <w:lang w:val="en-US"/>
        </w:rPr>
        <w:t>Bootstrap,</w:t>
      </w:r>
      <w:r w:rsidR="00A234FB">
        <w:rPr>
          <w:rFonts w:ascii="Times New Roman" w:hAnsi="Times New Roman" w:cs="Times New Roman"/>
          <w:sz w:val="24"/>
          <w:szCs w:val="24"/>
          <w:lang w:val="en-US"/>
        </w:rPr>
        <w:t xml:space="preserve"> </w:t>
      </w:r>
      <w:r w:rsidRPr="00415F4A">
        <w:rPr>
          <w:rFonts w:ascii="Times New Roman" w:hAnsi="Times New Roman" w:cs="Times New Roman"/>
          <w:sz w:val="24"/>
          <w:szCs w:val="24"/>
          <w:lang w:val="en-US"/>
        </w:rPr>
        <w:t>Php</w:t>
      </w:r>
      <w:r w:rsidR="00A234FB">
        <w:rPr>
          <w:rFonts w:ascii="Times New Roman" w:hAnsi="Times New Roman" w:cs="Times New Roman"/>
          <w:sz w:val="24"/>
          <w:szCs w:val="24"/>
          <w:lang w:val="en-US"/>
        </w:rPr>
        <w:t>, JavaScript</w:t>
      </w:r>
      <w:r w:rsidRPr="00415F4A">
        <w:rPr>
          <w:rFonts w:ascii="Times New Roman" w:hAnsi="Times New Roman" w:cs="Times New Roman"/>
          <w:sz w:val="24"/>
          <w:szCs w:val="24"/>
          <w:lang w:val="en-US"/>
        </w:rPr>
        <w:t>.</w:t>
      </w:r>
    </w:p>
    <w:p w:rsidR="002A6516" w:rsidRDefault="002A6516" w:rsidP="00184140">
      <w:pPr>
        <w:spacing w:line="360" w:lineRule="auto"/>
        <w:jc w:val="both"/>
        <w:rPr>
          <w:rFonts w:ascii="Times New Roman" w:hAnsi="Times New Roman" w:cs="Times New Roman"/>
          <w:sz w:val="24"/>
          <w:szCs w:val="24"/>
          <w:lang w:val="en-US"/>
        </w:rPr>
      </w:pPr>
      <w:r w:rsidRPr="002A6516">
        <w:rPr>
          <w:rFonts w:ascii="Times New Roman" w:hAnsi="Times New Roman" w:cs="Times New Roman"/>
          <w:sz w:val="24"/>
          <w:szCs w:val="24"/>
          <w:lang w:val="en-US"/>
        </w:rPr>
        <w:t>A grievance may arise out of a decision or action reached or taken in the course of official duty by a member of the faculty, staff, or admini</w:t>
      </w:r>
      <w:r w:rsidR="00BD7D71">
        <w:rPr>
          <w:rFonts w:ascii="Times New Roman" w:hAnsi="Times New Roman" w:cs="Times New Roman"/>
          <w:sz w:val="24"/>
          <w:szCs w:val="24"/>
          <w:lang w:val="en-US"/>
        </w:rPr>
        <w:t>stration</w:t>
      </w:r>
      <w:r w:rsidRPr="002A6516">
        <w:rPr>
          <w:rFonts w:ascii="Times New Roman" w:hAnsi="Times New Roman" w:cs="Times New Roman"/>
          <w:sz w:val="24"/>
          <w:szCs w:val="24"/>
          <w:lang w:val="en-US"/>
        </w:rPr>
        <w:t>. The purpose of the grievance procedures is to provide a process for an impartial review of student-initiated concerns and to ensure that the rights of university students are properly recognized and protected.</w:t>
      </w:r>
    </w:p>
    <w:p w:rsidR="00184140" w:rsidRPr="00415F4A" w:rsidRDefault="002A6516" w:rsidP="00184140">
      <w:pPr>
        <w:spacing w:line="360" w:lineRule="auto"/>
        <w:jc w:val="both"/>
        <w:rPr>
          <w:rFonts w:ascii="Times New Roman" w:hAnsi="Times New Roman" w:cs="Times New Roman"/>
          <w:sz w:val="24"/>
          <w:szCs w:val="24"/>
          <w:lang w:val="en-US"/>
        </w:rPr>
      </w:pPr>
      <w:r w:rsidRPr="002A6516">
        <w:rPr>
          <w:rFonts w:ascii="Times New Roman" w:hAnsi="Times New Roman" w:cs="Times New Roman"/>
          <w:sz w:val="24"/>
          <w:szCs w:val="24"/>
          <w:lang w:val="en-US"/>
        </w:rPr>
        <w:t>Any student may file a grievance under this policy. The grievance can arise from any official faculty or staff action or decision deemed to be unjust or discriminatory by the student and is based upon violation of an institutional policy or written standard that protects every student. The goal of this process is to insure fair and equitable treatment of all students, to hold administrators, faculty and staff accountable for compliance with institutional policies and procedures. Resolution of student complaints, regardless of the outcome, also can improve a student's progress toward completion of a course or degree and ultimately success at the institution</w:t>
      </w:r>
      <w:r w:rsidR="00184140" w:rsidRPr="00415F4A">
        <w:rPr>
          <w:rFonts w:ascii="Times New Roman" w:hAnsi="Times New Roman" w:cs="Times New Roman"/>
          <w:sz w:val="24"/>
          <w:szCs w:val="24"/>
          <w:lang w:val="en-US"/>
        </w:rPr>
        <w:t>.</w:t>
      </w:r>
    </w:p>
    <w:p w:rsidR="00184140" w:rsidRPr="00415F4A" w:rsidRDefault="002A6516" w:rsidP="00184140">
      <w:pPr>
        <w:spacing w:line="360" w:lineRule="auto"/>
        <w:jc w:val="both"/>
        <w:rPr>
          <w:rFonts w:ascii="Times New Roman" w:hAnsi="Times New Roman" w:cs="Times New Roman"/>
          <w:sz w:val="24"/>
          <w:szCs w:val="24"/>
          <w:lang w:val="en-US"/>
        </w:rPr>
      </w:pPr>
      <w:r w:rsidRPr="002A6516">
        <w:rPr>
          <w:rFonts w:ascii="Times New Roman" w:hAnsi="Times New Roman" w:cs="Times New Roman"/>
          <w:sz w:val="24"/>
          <w:szCs w:val="24"/>
          <w:lang w:val="en-US"/>
        </w:rPr>
        <w:t>A student has standing to file a grievance under these procedures if he/she is enrolled in a course or was a student during the semester (or summer/intersession) prior to the time of filing, provided that person has attempted to resolve his or her complaint informally through those procedures discussed in Section IV above</w:t>
      </w:r>
    </w:p>
    <w:p w:rsidR="00184140" w:rsidRPr="00415F4A" w:rsidRDefault="00184140" w:rsidP="00184140">
      <w:pPr>
        <w:spacing w:line="360" w:lineRule="auto"/>
        <w:jc w:val="both"/>
        <w:rPr>
          <w:rFonts w:ascii="Times New Roman" w:hAnsi="Times New Roman" w:cs="Times New Roman"/>
          <w:sz w:val="24"/>
          <w:szCs w:val="24"/>
        </w:rPr>
      </w:pPr>
      <w:r w:rsidRPr="00415F4A">
        <w:rPr>
          <w:rFonts w:ascii="Times New Roman" w:hAnsi="Times New Roman" w:cs="Times New Roman"/>
          <w:sz w:val="24"/>
          <w:szCs w:val="24"/>
          <w:lang w:val="en-US"/>
        </w:rPr>
        <w:t>The end us</w:t>
      </w:r>
      <w:r w:rsidR="00B741C6">
        <w:rPr>
          <w:rFonts w:ascii="Times New Roman" w:hAnsi="Times New Roman" w:cs="Times New Roman"/>
          <w:sz w:val="24"/>
          <w:szCs w:val="24"/>
          <w:lang w:val="en-US"/>
        </w:rPr>
        <w:t>er of this product is student</w:t>
      </w:r>
      <w:r w:rsidRPr="00415F4A">
        <w:rPr>
          <w:rFonts w:ascii="Times New Roman" w:hAnsi="Times New Roman" w:cs="Times New Roman"/>
          <w:sz w:val="24"/>
          <w:szCs w:val="24"/>
          <w:lang w:val="en-US"/>
        </w:rPr>
        <w:t xml:space="preserve"> where the website is hosted on the web and the administrator maintains the database.</w:t>
      </w:r>
    </w:p>
    <w:p w:rsidR="00184140" w:rsidRDefault="00184140" w:rsidP="00184140">
      <w:pPr>
        <w:spacing w:line="360" w:lineRule="auto"/>
        <w:jc w:val="both"/>
        <w:rPr>
          <w:rFonts w:ascii="Times New Roman" w:hAnsi="Times New Roman" w:cs="Times New Roman"/>
          <w:b/>
          <w:bCs/>
          <w:sz w:val="24"/>
          <w:szCs w:val="16"/>
        </w:rPr>
      </w:pPr>
    </w:p>
    <w:p w:rsidR="00184140" w:rsidRPr="009E003E" w:rsidRDefault="00184140" w:rsidP="00184140">
      <w:pPr>
        <w:spacing w:line="360" w:lineRule="auto"/>
        <w:jc w:val="both"/>
        <w:rPr>
          <w:rFonts w:ascii="Times New Roman" w:hAnsi="Times New Roman" w:cs="Times New Roman"/>
          <w:sz w:val="28"/>
          <w:szCs w:val="28"/>
        </w:rPr>
      </w:pPr>
      <w:r w:rsidRPr="009E003E">
        <w:rPr>
          <w:rFonts w:ascii="Times New Roman" w:hAnsi="Times New Roman" w:cs="Times New Roman"/>
          <w:b/>
          <w:bCs/>
          <w:sz w:val="28"/>
          <w:szCs w:val="28"/>
        </w:rPr>
        <w:t>1.2 Necessity:</w:t>
      </w:r>
    </w:p>
    <w:p w:rsidR="00BD7D71" w:rsidRPr="00D61E1A" w:rsidRDefault="00BD7D71" w:rsidP="00D61E1A">
      <w:pPr>
        <w:jc w:val="both"/>
        <w:rPr>
          <w:rFonts w:ascii="Times New Roman" w:hAnsi="Times New Roman" w:cs="Times New Roman"/>
          <w:sz w:val="24"/>
          <w:szCs w:val="24"/>
          <w:lang w:val="en-US"/>
        </w:rPr>
      </w:pPr>
      <w:r w:rsidRPr="00D61E1A">
        <w:rPr>
          <w:rFonts w:ascii="Times New Roman" w:hAnsi="Times New Roman" w:cs="Times New Roman"/>
          <w:sz w:val="24"/>
          <w:szCs w:val="24"/>
          <w:lang w:val="en-US"/>
        </w:rPr>
        <w:t>A student has standing to file a grievance under these procedures if he/she is enrolled in a course or was a student during the semester (or summer/intersession) prior to the time of filing, provided that person has attempted to resolve his or her complaint informally through those procedures discussed by teachers.</w:t>
      </w:r>
    </w:p>
    <w:p w:rsidR="0017269A" w:rsidRPr="00D61E1A" w:rsidRDefault="0017269A" w:rsidP="00BD7D71">
      <w:pPr>
        <w:spacing w:line="360" w:lineRule="auto"/>
        <w:ind w:firstLine="720"/>
        <w:jc w:val="both"/>
        <w:rPr>
          <w:rFonts w:ascii="Times New Roman" w:hAnsi="Times New Roman" w:cs="Times New Roman"/>
          <w:sz w:val="24"/>
          <w:szCs w:val="24"/>
          <w:lang w:val="en-US"/>
        </w:rPr>
      </w:pPr>
      <w:r w:rsidRPr="00D61E1A">
        <w:rPr>
          <w:rFonts w:ascii="Times New Roman" w:hAnsi="Times New Roman" w:cs="Times New Roman"/>
          <w:sz w:val="24"/>
          <w:szCs w:val="24"/>
          <w:lang w:val="en-US"/>
        </w:rPr>
        <w:lastRenderedPageBreak/>
        <w:t>I</w:t>
      </w:r>
      <w:r w:rsidR="00BD7D71" w:rsidRPr="00D61E1A">
        <w:rPr>
          <w:rFonts w:ascii="Times New Roman" w:hAnsi="Times New Roman" w:cs="Times New Roman"/>
          <w:sz w:val="24"/>
          <w:szCs w:val="24"/>
          <w:lang w:val="en-US"/>
        </w:rPr>
        <w:t xml:space="preserve">f </w:t>
      </w:r>
      <w:r w:rsidRPr="00D61E1A">
        <w:rPr>
          <w:rFonts w:ascii="Times New Roman" w:hAnsi="Times New Roman" w:cs="Times New Roman"/>
          <w:sz w:val="24"/>
          <w:szCs w:val="24"/>
          <w:lang w:val="en-US"/>
        </w:rPr>
        <w:t>the student may request an official examination of the facts by presenting a completed grievance form to t</w:t>
      </w:r>
      <w:r w:rsidR="00D61E1A" w:rsidRPr="00D61E1A">
        <w:rPr>
          <w:rFonts w:ascii="Times New Roman" w:hAnsi="Times New Roman" w:cs="Times New Roman"/>
          <w:sz w:val="24"/>
          <w:szCs w:val="24"/>
          <w:lang w:val="en-US"/>
        </w:rPr>
        <w:t>he Student</w:t>
      </w:r>
      <w:r w:rsidRPr="00D61E1A">
        <w:rPr>
          <w:rFonts w:ascii="Times New Roman" w:hAnsi="Times New Roman" w:cs="Times New Roman"/>
          <w:sz w:val="24"/>
          <w:szCs w:val="24"/>
          <w:lang w:val="en-US"/>
        </w:rPr>
        <w:t>. To complete the form, the student must prepare a specific written statement of how the decision or action is unfair and harmful to the grievant and list the University policies, regulations, or rules that have been violated. A brief narrative (including the names of individuals and/or departments and how they are involved, specific dates, times, and other relevant information) is required to support the allegations made. The student should also specify the remedies requested. Remedies under these procedures are generally limited to restoring losses suffered by a student or making changes in University policy, practice, procedures or training. Monetary damages, fines or penalties, or disciplinary action against an individual who is the subject of the grievance are not remedies available to the student under these guidelines. The Student Grievance Form may be obtain</w:t>
      </w:r>
      <w:r w:rsidR="00D61E1A" w:rsidRPr="00D61E1A">
        <w:rPr>
          <w:rFonts w:ascii="Times New Roman" w:hAnsi="Times New Roman" w:cs="Times New Roman"/>
          <w:sz w:val="24"/>
          <w:szCs w:val="24"/>
          <w:lang w:val="en-US"/>
        </w:rPr>
        <w:t>ed from the Student</w:t>
      </w:r>
      <w:r w:rsidRPr="00D61E1A">
        <w:rPr>
          <w:rFonts w:ascii="Times New Roman" w:hAnsi="Times New Roman" w:cs="Times New Roman"/>
          <w:sz w:val="24"/>
          <w:szCs w:val="24"/>
          <w:lang w:val="en-US"/>
        </w:rPr>
        <w:t>. T</w:t>
      </w:r>
      <w:r w:rsidR="00D61E1A" w:rsidRPr="00D61E1A">
        <w:rPr>
          <w:rFonts w:ascii="Times New Roman" w:hAnsi="Times New Roman" w:cs="Times New Roman"/>
          <w:sz w:val="24"/>
          <w:szCs w:val="24"/>
          <w:lang w:val="en-US"/>
        </w:rPr>
        <w:t>he Student may assist</w:t>
      </w:r>
      <w:r w:rsidRPr="00D61E1A">
        <w:rPr>
          <w:rFonts w:ascii="Times New Roman" w:hAnsi="Times New Roman" w:cs="Times New Roman"/>
          <w:sz w:val="24"/>
          <w:szCs w:val="24"/>
          <w:lang w:val="en-US"/>
        </w:rPr>
        <w:t xml:space="preserve"> in preparing the grievance document to ensure its clarity.</w:t>
      </w:r>
    </w:p>
    <w:p w:rsidR="00184140" w:rsidRPr="009E003E" w:rsidRDefault="00184140" w:rsidP="00184140">
      <w:pPr>
        <w:spacing w:line="360" w:lineRule="auto"/>
        <w:jc w:val="both"/>
        <w:rPr>
          <w:rFonts w:ascii="Times New Roman" w:hAnsi="Times New Roman" w:cs="Times New Roman"/>
          <w:b/>
          <w:bCs/>
          <w:sz w:val="28"/>
          <w:szCs w:val="28"/>
        </w:rPr>
      </w:pPr>
      <w:r w:rsidRPr="009E003E">
        <w:rPr>
          <w:rFonts w:ascii="Times New Roman" w:hAnsi="Times New Roman" w:cs="Times New Roman"/>
          <w:b/>
          <w:bCs/>
          <w:sz w:val="28"/>
          <w:szCs w:val="28"/>
        </w:rPr>
        <w:t>1.3 Objective:</w:t>
      </w:r>
    </w:p>
    <w:p w:rsidR="00184140" w:rsidRPr="00C742EC" w:rsidRDefault="00184140" w:rsidP="00EE1054">
      <w:pPr>
        <w:pStyle w:val="ListParagraph"/>
        <w:numPr>
          <w:ilvl w:val="0"/>
          <w:numId w:val="5"/>
        </w:numPr>
        <w:spacing w:line="360" w:lineRule="auto"/>
        <w:jc w:val="both"/>
        <w:rPr>
          <w:rFonts w:ascii="Times New Roman" w:hAnsi="Times New Roman" w:cs="Times New Roman"/>
          <w:sz w:val="24"/>
          <w:szCs w:val="16"/>
        </w:rPr>
      </w:pPr>
      <w:r w:rsidRPr="004461AF">
        <w:rPr>
          <w:rFonts w:ascii="Times New Roman" w:hAnsi="Times New Roman" w:cs="Times New Roman"/>
          <w:sz w:val="24"/>
          <w:szCs w:val="16"/>
        </w:rPr>
        <w:t>Less time ta</w:t>
      </w:r>
      <w:r>
        <w:rPr>
          <w:rFonts w:ascii="Times New Roman" w:hAnsi="Times New Roman" w:cs="Times New Roman"/>
          <w:sz w:val="24"/>
          <w:szCs w:val="16"/>
        </w:rPr>
        <w:t>ken.</w:t>
      </w:r>
    </w:p>
    <w:p w:rsidR="00184140" w:rsidRPr="00C742EC" w:rsidRDefault="00184140" w:rsidP="00EE1054">
      <w:pPr>
        <w:pStyle w:val="ListParagraph"/>
        <w:numPr>
          <w:ilvl w:val="0"/>
          <w:numId w:val="5"/>
        </w:numPr>
        <w:spacing w:line="360" w:lineRule="auto"/>
        <w:jc w:val="both"/>
        <w:rPr>
          <w:rFonts w:ascii="Times New Roman" w:hAnsi="Times New Roman" w:cs="Times New Roman"/>
          <w:sz w:val="24"/>
          <w:szCs w:val="16"/>
        </w:rPr>
      </w:pPr>
      <w:r>
        <w:rPr>
          <w:rFonts w:ascii="Times New Roman" w:hAnsi="Times New Roman" w:cs="Times New Roman"/>
          <w:sz w:val="24"/>
          <w:szCs w:val="16"/>
        </w:rPr>
        <w:t>Data can be easily found.</w:t>
      </w:r>
    </w:p>
    <w:p w:rsidR="00184140" w:rsidRPr="004461AF" w:rsidRDefault="00184140" w:rsidP="00EE1054">
      <w:pPr>
        <w:pStyle w:val="ListParagraph"/>
        <w:numPr>
          <w:ilvl w:val="0"/>
          <w:numId w:val="5"/>
        </w:numPr>
        <w:spacing w:line="360" w:lineRule="auto"/>
        <w:jc w:val="both"/>
        <w:rPr>
          <w:rFonts w:ascii="Times New Roman" w:hAnsi="Times New Roman" w:cs="Times New Roman"/>
          <w:sz w:val="24"/>
          <w:szCs w:val="16"/>
        </w:rPr>
      </w:pPr>
      <w:r w:rsidRPr="004461AF">
        <w:rPr>
          <w:rFonts w:ascii="Times New Roman" w:hAnsi="Times New Roman" w:cs="Times New Roman"/>
          <w:sz w:val="24"/>
          <w:szCs w:val="16"/>
        </w:rPr>
        <w:t>More value</w:t>
      </w:r>
      <w:r>
        <w:rPr>
          <w:rFonts w:ascii="Times New Roman" w:hAnsi="Times New Roman" w:cs="Times New Roman"/>
          <w:sz w:val="24"/>
          <w:szCs w:val="16"/>
        </w:rPr>
        <w:t>.</w:t>
      </w:r>
    </w:p>
    <w:p w:rsidR="00184140" w:rsidRPr="004461AF" w:rsidRDefault="00184140" w:rsidP="00EE1054">
      <w:pPr>
        <w:pStyle w:val="ListParagraph"/>
        <w:numPr>
          <w:ilvl w:val="0"/>
          <w:numId w:val="5"/>
        </w:numPr>
        <w:spacing w:line="360" w:lineRule="auto"/>
        <w:jc w:val="both"/>
        <w:rPr>
          <w:rFonts w:ascii="Times New Roman" w:hAnsi="Times New Roman" w:cs="Times New Roman"/>
          <w:sz w:val="24"/>
          <w:szCs w:val="16"/>
        </w:rPr>
      </w:pPr>
      <w:r>
        <w:rPr>
          <w:rFonts w:ascii="Times New Roman" w:hAnsi="Times New Roman" w:cs="Times New Roman"/>
          <w:sz w:val="24"/>
          <w:szCs w:val="16"/>
        </w:rPr>
        <w:t>Satisfaction of user.</w:t>
      </w:r>
    </w:p>
    <w:p w:rsidR="00184140" w:rsidRPr="00C742EC" w:rsidRDefault="00184140" w:rsidP="00EE1054">
      <w:pPr>
        <w:pStyle w:val="ListParagraph"/>
        <w:numPr>
          <w:ilvl w:val="0"/>
          <w:numId w:val="5"/>
        </w:numPr>
        <w:spacing w:line="360" w:lineRule="auto"/>
        <w:jc w:val="both"/>
        <w:rPr>
          <w:rFonts w:ascii="Times New Roman" w:hAnsi="Times New Roman" w:cs="Times New Roman"/>
          <w:sz w:val="24"/>
          <w:szCs w:val="16"/>
        </w:rPr>
      </w:pPr>
      <w:r w:rsidRPr="004461AF">
        <w:rPr>
          <w:rFonts w:ascii="Times New Roman" w:hAnsi="Times New Roman" w:cs="Times New Roman"/>
          <w:sz w:val="24"/>
          <w:szCs w:val="16"/>
        </w:rPr>
        <w:t>Reduced manual working.</w:t>
      </w:r>
    </w:p>
    <w:p w:rsidR="00184140" w:rsidRDefault="00184140" w:rsidP="00EE1054">
      <w:pPr>
        <w:pStyle w:val="ListParagraph"/>
        <w:numPr>
          <w:ilvl w:val="0"/>
          <w:numId w:val="5"/>
        </w:numPr>
        <w:spacing w:line="360" w:lineRule="auto"/>
        <w:jc w:val="both"/>
        <w:rPr>
          <w:rFonts w:ascii="Times New Roman" w:hAnsi="Times New Roman" w:cs="Times New Roman"/>
          <w:sz w:val="24"/>
          <w:szCs w:val="16"/>
        </w:rPr>
      </w:pPr>
      <w:r w:rsidRPr="004461AF">
        <w:rPr>
          <w:rFonts w:ascii="Times New Roman" w:hAnsi="Times New Roman" w:cs="Times New Roman"/>
          <w:sz w:val="24"/>
          <w:szCs w:val="16"/>
        </w:rPr>
        <w:t>User Friendly.</w:t>
      </w:r>
    </w:p>
    <w:p w:rsidR="00D44B1D" w:rsidRDefault="00D44B1D" w:rsidP="00D44B1D">
      <w:pPr>
        <w:pStyle w:val="ListParagraph"/>
        <w:spacing w:line="360" w:lineRule="auto"/>
        <w:jc w:val="both"/>
        <w:rPr>
          <w:rFonts w:ascii="Times New Roman" w:hAnsi="Times New Roman" w:cs="Times New Roman"/>
          <w:sz w:val="24"/>
          <w:szCs w:val="16"/>
        </w:rPr>
      </w:pPr>
    </w:p>
    <w:p w:rsidR="00D44B1D" w:rsidRDefault="00D44B1D" w:rsidP="00D44B1D">
      <w:pPr>
        <w:spacing w:line="360" w:lineRule="auto"/>
        <w:jc w:val="both"/>
        <w:rPr>
          <w:rFonts w:ascii="Times New Roman" w:hAnsi="Times New Roman" w:cs="Times New Roman"/>
          <w:b/>
          <w:sz w:val="28"/>
          <w:szCs w:val="16"/>
        </w:rPr>
      </w:pPr>
      <w:r>
        <w:rPr>
          <w:rFonts w:ascii="Times New Roman" w:hAnsi="Times New Roman" w:cs="Times New Roman"/>
          <w:b/>
          <w:sz w:val="28"/>
          <w:szCs w:val="16"/>
        </w:rPr>
        <w:t>1.4 Drawback of Existing System:</w:t>
      </w:r>
    </w:p>
    <w:p w:rsidR="00D44B1D" w:rsidRPr="008F1EEE" w:rsidRDefault="00D44B1D" w:rsidP="00EE1054">
      <w:pPr>
        <w:pStyle w:val="ListParagraph"/>
        <w:numPr>
          <w:ilvl w:val="0"/>
          <w:numId w:val="25"/>
        </w:numPr>
        <w:spacing w:line="360" w:lineRule="auto"/>
        <w:jc w:val="both"/>
        <w:rPr>
          <w:rFonts w:ascii="Times New Roman" w:hAnsi="Times New Roman" w:cs="Times New Roman"/>
          <w:b/>
          <w:sz w:val="24"/>
          <w:szCs w:val="16"/>
        </w:rPr>
      </w:pPr>
      <w:r w:rsidRPr="008F1EEE">
        <w:rPr>
          <w:rFonts w:ascii="Times New Roman" w:hAnsi="Times New Roman" w:cs="Times New Roman"/>
          <w:sz w:val="24"/>
          <w:szCs w:val="16"/>
        </w:rPr>
        <w:t>Data can be loses</w:t>
      </w:r>
    </w:p>
    <w:p w:rsidR="00D44B1D" w:rsidRPr="008F1EEE" w:rsidRDefault="00D44B1D" w:rsidP="00EE1054">
      <w:pPr>
        <w:pStyle w:val="ListParagraph"/>
        <w:numPr>
          <w:ilvl w:val="0"/>
          <w:numId w:val="25"/>
        </w:numPr>
        <w:spacing w:line="360" w:lineRule="auto"/>
        <w:jc w:val="both"/>
        <w:rPr>
          <w:rFonts w:ascii="Times New Roman" w:hAnsi="Times New Roman" w:cs="Times New Roman"/>
          <w:b/>
          <w:sz w:val="24"/>
          <w:szCs w:val="16"/>
        </w:rPr>
      </w:pPr>
      <w:r w:rsidRPr="008F1EEE">
        <w:rPr>
          <w:rFonts w:ascii="Times New Roman" w:hAnsi="Times New Roman" w:cs="Times New Roman"/>
          <w:sz w:val="24"/>
          <w:szCs w:val="16"/>
        </w:rPr>
        <w:t>This system maintain regularly</w:t>
      </w:r>
    </w:p>
    <w:p w:rsidR="00D44B1D" w:rsidRPr="008F1EEE" w:rsidRDefault="00D44B1D" w:rsidP="00EE1054">
      <w:pPr>
        <w:pStyle w:val="ListParagraph"/>
        <w:numPr>
          <w:ilvl w:val="0"/>
          <w:numId w:val="25"/>
        </w:numPr>
        <w:spacing w:line="360" w:lineRule="auto"/>
        <w:jc w:val="both"/>
        <w:rPr>
          <w:rFonts w:ascii="Times New Roman" w:hAnsi="Times New Roman" w:cs="Times New Roman"/>
          <w:b/>
          <w:sz w:val="24"/>
          <w:szCs w:val="16"/>
        </w:rPr>
      </w:pPr>
      <w:r w:rsidRPr="008F1EEE">
        <w:rPr>
          <w:rFonts w:ascii="Times New Roman" w:hAnsi="Times New Roman" w:cs="Times New Roman"/>
          <w:sz w:val="24"/>
          <w:szCs w:val="16"/>
        </w:rPr>
        <w:t>There is security</w:t>
      </w:r>
      <w:r w:rsidR="008F1EEE" w:rsidRPr="008F1EEE">
        <w:rPr>
          <w:rFonts w:ascii="Times New Roman" w:hAnsi="Times New Roman" w:cs="Times New Roman"/>
          <w:sz w:val="24"/>
          <w:szCs w:val="16"/>
        </w:rPr>
        <w:t xml:space="preserve"> and privacy may occure</w:t>
      </w:r>
    </w:p>
    <w:p w:rsidR="008F1EEE" w:rsidRPr="008F1EEE" w:rsidRDefault="008F1EEE" w:rsidP="00EE1054">
      <w:pPr>
        <w:pStyle w:val="ListParagraph"/>
        <w:numPr>
          <w:ilvl w:val="0"/>
          <w:numId w:val="25"/>
        </w:numPr>
        <w:spacing w:line="360" w:lineRule="auto"/>
        <w:jc w:val="both"/>
        <w:rPr>
          <w:rFonts w:ascii="Times New Roman" w:hAnsi="Times New Roman" w:cs="Times New Roman"/>
          <w:b/>
          <w:sz w:val="24"/>
          <w:szCs w:val="16"/>
        </w:rPr>
      </w:pPr>
      <w:r w:rsidRPr="008F1EEE">
        <w:rPr>
          <w:rFonts w:ascii="Times New Roman" w:hAnsi="Times New Roman" w:cs="Times New Roman"/>
          <w:sz w:val="24"/>
          <w:szCs w:val="16"/>
        </w:rPr>
        <w:t>This is large process to maintain all user details</w:t>
      </w:r>
    </w:p>
    <w:p w:rsidR="00184140" w:rsidRDefault="00184140" w:rsidP="00184140">
      <w:pPr>
        <w:pStyle w:val="ListParagraph"/>
        <w:spacing w:line="360" w:lineRule="auto"/>
        <w:jc w:val="both"/>
        <w:rPr>
          <w:rFonts w:ascii="Times New Roman" w:hAnsi="Times New Roman" w:cs="Times New Roman"/>
          <w:sz w:val="24"/>
          <w:szCs w:val="16"/>
        </w:rPr>
      </w:pPr>
    </w:p>
    <w:p w:rsidR="00184140" w:rsidRPr="009E003E" w:rsidRDefault="00184140" w:rsidP="00184140">
      <w:pPr>
        <w:spacing w:line="360" w:lineRule="auto"/>
        <w:jc w:val="both"/>
        <w:rPr>
          <w:rFonts w:ascii="Times New Roman" w:hAnsi="Times New Roman" w:cs="Times New Roman"/>
          <w:b/>
          <w:sz w:val="28"/>
          <w:szCs w:val="28"/>
        </w:rPr>
      </w:pPr>
      <w:r w:rsidRPr="009E003E">
        <w:rPr>
          <w:rFonts w:ascii="Times New Roman" w:hAnsi="Times New Roman" w:cs="Times New Roman"/>
          <w:b/>
          <w:sz w:val="28"/>
          <w:szCs w:val="28"/>
        </w:rPr>
        <w:t>1.4 Theme</w:t>
      </w:r>
    </w:p>
    <w:p w:rsidR="006F21F6" w:rsidRDefault="006F21F6" w:rsidP="00184140">
      <w:pPr>
        <w:spacing w:line="360" w:lineRule="auto"/>
        <w:jc w:val="both"/>
        <w:rPr>
          <w:rFonts w:ascii="Times New Roman" w:hAnsi="Times New Roman" w:cs="Times New Roman"/>
          <w:sz w:val="24"/>
          <w:szCs w:val="24"/>
          <w:lang w:val="en-US"/>
        </w:rPr>
      </w:pPr>
      <w:r w:rsidRPr="006F21F6">
        <w:rPr>
          <w:rFonts w:ascii="Times New Roman" w:hAnsi="Times New Roman" w:cs="Times New Roman"/>
          <w:sz w:val="24"/>
          <w:szCs w:val="24"/>
          <w:lang w:val="en-US"/>
        </w:rPr>
        <w:lastRenderedPageBreak/>
        <w:t>A grievance may arise out of a decision or action reached or taken in the course of official duty by a member of the faculty, staff, or admini</w:t>
      </w:r>
      <w:r w:rsidR="00D61E1A">
        <w:rPr>
          <w:rFonts w:ascii="Times New Roman" w:hAnsi="Times New Roman" w:cs="Times New Roman"/>
          <w:sz w:val="24"/>
          <w:szCs w:val="24"/>
          <w:lang w:val="en-US"/>
        </w:rPr>
        <w:t>stration of College</w:t>
      </w:r>
      <w:r w:rsidRPr="006F21F6">
        <w:rPr>
          <w:rFonts w:ascii="Times New Roman" w:hAnsi="Times New Roman" w:cs="Times New Roman"/>
          <w:sz w:val="24"/>
          <w:szCs w:val="24"/>
          <w:lang w:val="en-US"/>
        </w:rPr>
        <w:t>. The purpose of the grievance procedures is to provide a process for an impartial review of student-initiated concerns and to ensu</w:t>
      </w:r>
      <w:r w:rsidR="00D61E1A">
        <w:rPr>
          <w:rFonts w:ascii="Times New Roman" w:hAnsi="Times New Roman" w:cs="Times New Roman"/>
          <w:sz w:val="24"/>
          <w:szCs w:val="24"/>
          <w:lang w:val="en-US"/>
        </w:rPr>
        <w:t>re that the rights of college</w:t>
      </w:r>
      <w:r w:rsidRPr="006F21F6">
        <w:rPr>
          <w:rFonts w:ascii="Times New Roman" w:hAnsi="Times New Roman" w:cs="Times New Roman"/>
          <w:sz w:val="24"/>
          <w:szCs w:val="24"/>
          <w:lang w:val="en-US"/>
        </w:rPr>
        <w:t xml:space="preserve"> students are properly recognized and protected</w:t>
      </w:r>
    </w:p>
    <w:p w:rsidR="00184140" w:rsidRPr="00362C60" w:rsidRDefault="00184140" w:rsidP="00184140">
      <w:pPr>
        <w:spacing w:line="360" w:lineRule="auto"/>
        <w:jc w:val="both"/>
        <w:rPr>
          <w:rFonts w:ascii="Times New Roman" w:hAnsi="Times New Roman" w:cs="Times New Roman"/>
          <w:b/>
          <w:sz w:val="28"/>
          <w:szCs w:val="16"/>
        </w:rPr>
      </w:pPr>
      <w:r w:rsidRPr="00362C60">
        <w:rPr>
          <w:rFonts w:ascii="Times New Roman" w:hAnsi="Times New Roman" w:cs="Times New Roman"/>
          <w:b/>
          <w:sz w:val="28"/>
          <w:szCs w:val="16"/>
        </w:rPr>
        <w:t>1.5 Organization of Report:</w:t>
      </w:r>
    </w:p>
    <w:p w:rsidR="00184140" w:rsidRPr="00A73A64" w:rsidRDefault="00184140" w:rsidP="00184140">
      <w:pPr>
        <w:spacing w:line="360" w:lineRule="auto"/>
        <w:jc w:val="both"/>
        <w:rPr>
          <w:rFonts w:ascii="Times New Roman" w:hAnsi="Times New Roman" w:cs="Times New Roman"/>
          <w:sz w:val="24"/>
          <w:szCs w:val="16"/>
        </w:rPr>
      </w:pPr>
      <w:r w:rsidRPr="00A73A64">
        <w:rPr>
          <w:rFonts w:ascii="Times New Roman" w:hAnsi="Times New Roman" w:cs="Times New Roman"/>
          <w:sz w:val="24"/>
          <w:szCs w:val="16"/>
        </w:rPr>
        <w:t>The various chapters included in this project are:</w:t>
      </w:r>
    </w:p>
    <w:p w:rsidR="00184140" w:rsidRPr="00A73A64" w:rsidRDefault="00184140" w:rsidP="00184140">
      <w:pPr>
        <w:spacing w:line="360" w:lineRule="auto"/>
        <w:jc w:val="both"/>
        <w:rPr>
          <w:rFonts w:ascii="Times New Roman" w:hAnsi="Times New Roman" w:cs="Times New Roman"/>
          <w:sz w:val="24"/>
          <w:szCs w:val="16"/>
        </w:rPr>
      </w:pPr>
      <w:r w:rsidRPr="00A73A64">
        <w:rPr>
          <w:rFonts w:ascii="Times New Roman" w:hAnsi="Times New Roman" w:cs="Times New Roman"/>
          <w:b/>
          <w:sz w:val="24"/>
          <w:szCs w:val="16"/>
        </w:rPr>
        <w:t>Chapter 1:</w:t>
      </w:r>
      <w:r w:rsidRPr="00A73A64">
        <w:rPr>
          <w:rFonts w:ascii="Times New Roman" w:hAnsi="Times New Roman" w:cs="Times New Roman"/>
          <w:sz w:val="24"/>
          <w:szCs w:val="16"/>
        </w:rPr>
        <w:t xml:space="preserve"> Introduction contains the info</w:t>
      </w:r>
      <w:r>
        <w:rPr>
          <w:rFonts w:ascii="Times New Roman" w:hAnsi="Times New Roman" w:cs="Times New Roman"/>
          <w:sz w:val="24"/>
          <w:szCs w:val="16"/>
        </w:rPr>
        <w:t>r</w:t>
      </w:r>
      <w:r w:rsidR="00A234FB">
        <w:rPr>
          <w:rFonts w:ascii="Times New Roman" w:hAnsi="Times New Roman" w:cs="Times New Roman"/>
          <w:sz w:val="24"/>
          <w:szCs w:val="16"/>
        </w:rPr>
        <w:t>mation to the ‘STUDENT GRIVANCE</w:t>
      </w:r>
      <w:r>
        <w:rPr>
          <w:rFonts w:ascii="Times New Roman" w:hAnsi="Times New Roman" w:cs="Times New Roman"/>
          <w:sz w:val="24"/>
          <w:szCs w:val="16"/>
        </w:rPr>
        <w:t>’ need for computerization, objectives and theme of the project.</w:t>
      </w:r>
    </w:p>
    <w:p w:rsidR="00184140" w:rsidRPr="00A73A64" w:rsidRDefault="00184140" w:rsidP="00184140">
      <w:pPr>
        <w:spacing w:line="360" w:lineRule="auto"/>
        <w:jc w:val="both"/>
        <w:rPr>
          <w:rFonts w:ascii="Times New Roman" w:hAnsi="Times New Roman" w:cs="Times New Roman"/>
          <w:sz w:val="24"/>
          <w:szCs w:val="16"/>
        </w:rPr>
      </w:pPr>
      <w:r w:rsidRPr="00A73A64">
        <w:rPr>
          <w:rFonts w:ascii="Times New Roman" w:hAnsi="Times New Roman" w:cs="Times New Roman"/>
          <w:b/>
          <w:sz w:val="24"/>
          <w:szCs w:val="16"/>
        </w:rPr>
        <w:t xml:space="preserve">Chapter 2: </w:t>
      </w:r>
      <w:r w:rsidRPr="00A73A64">
        <w:rPr>
          <w:rFonts w:ascii="Times New Roman" w:hAnsi="Times New Roman" w:cs="Times New Roman"/>
          <w:sz w:val="24"/>
          <w:szCs w:val="16"/>
        </w:rPr>
        <w:t>Literature survey contains</w:t>
      </w:r>
      <w:r>
        <w:rPr>
          <w:rFonts w:ascii="Times New Roman" w:hAnsi="Times New Roman" w:cs="Times New Roman"/>
          <w:sz w:val="24"/>
          <w:szCs w:val="16"/>
        </w:rPr>
        <w:t xml:space="preserve"> Existing System and Proposed Syste</w:t>
      </w:r>
      <w:r w:rsidR="00103982">
        <w:rPr>
          <w:rFonts w:ascii="Times New Roman" w:hAnsi="Times New Roman" w:cs="Times New Roman"/>
          <w:sz w:val="24"/>
          <w:szCs w:val="16"/>
        </w:rPr>
        <w:t>m of student Grievance</w:t>
      </w:r>
      <w:r>
        <w:rPr>
          <w:rFonts w:ascii="Times New Roman" w:hAnsi="Times New Roman" w:cs="Times New Roman"/>
          <w:sz w:val="24"/>
          <w:szCs w:val="16"/>
        </w:rPr>
        <w:t>.</w:t>
      </w:r>
    </w:p>
    <w:p w:rsidR="00184140" w:rsidRDefault="00184140" w:rsidP="00184140">
      <w:pPr>
        <w:spacing w:line="360" w:lineRule="auto"/>
        <w:jc w:val="both"/>
        <w:rPr>
          <w:rFonts w:ascii="Times New Roman" w:hAnsi="Times New Roman" w:cs="Times New Roman"/>
          <w:sz w:val="24"/>
          <w:szCs w:val="24"/>
        </w:rPr>
      </w:pPr>
      <w:r w:rsidRPr="00A73A64">
        <w:rPr>
          <w:rFonts w:ascii="Times New Roman" w:hAnsi="Times New Roman" w:cs="Times New Roman"/>
          <w:b/>
          <w:sz w:val="24"/>
          <w:szCs w:val="16"/>
        </w:rPr>
        <w:t>Chapter 3:</w:t>
      </w:r>
      <w:r w:rsidRPr="00A73A64">
        <w:rPr>
          <w:rFonts w:ascii="Times New Roman" w:hAnsi="Times New Roman" w:cs="Times New Roman"/>
          <w:sz w:val="24"/>
          <w:szCs w:val="16"/>
        </w:rPr>
        <w:t xml:space="preserve"> System Development encapsulates the platform details and the design part contains the feature of </w:t>
      </w:r>
      <w:r>
        <w:rPr>
          <w:rFonts w:ascii="Times New Roman" w:hAnsi="Times New Roman" w:cs="Times New Roman"/>
          <w:sz w:val="24"/>
          <w:szCs w:val="16"/>
        </w:rPr>
        <w:t>website</w:t>
      </w:r>
      <w:r w:rsidRPr="00A73A64">
        <w:rPr>
          <w:rFonts w:ascii="Times New Roman" w:hAnsi="Times New Roman" w:cs="Times New Roman"/>
          <w:sz w:val="24"/>
          <w:szCs w:val="16"/>
        </w:rPr>
        <w:t xml:space="preserve"> to be used </w:t>
      </w:r>
      <w:r>
        <w:rPr>
          <w:rFonts w:ascii="Times New Roman" w:hAnsi="Times New Roman" w:cs="Times New Roman"/>
          <w:sz w:val="24"/>
          <w:szCs w:val="16"/>
        </w:rPr>
        <w:t xml:space="preserve">for development of the </w:t>
      </w:r>
      <w:r w:rsidR="00103982">
        <w:rPr>
          <w:rFonts w:ascii="Times New Roman" w:hAnsi="Times New Roman" w:cs="Times New Roman"/>
          <w:sz w:val="24"/>
          <w:szCs w:val="16"/>
        </w:rPr>
        <w:t xml:space="preserve">Student Grievance support </w:t>
      </w:r>
      <w:r w:rsidRPr="001748B9">
        <w:rPr>
          <w:rFonts w:ascii="Times New Roman" w:hAnsi="Times New Roman" w:cs="Times New Roman"/>
          <w:sz w:val="24"/>
          <w:szCs w:val="16"/>
        </w:rPr>
        <w:t>system</w:t>
      </w:r>
      <w:r w:rsidRPr="00A73A64">
        <w:rPr>
          <w:rFonts w:ascii="Times New Roman" w:hAnsi="Times New Roman" w:cs="Times New Roman"/>
          <w:sz w:val="24"/>
          <w:szCs w:val="16"/>
        </w:rPr>
        <w:t xml:space="preserve"> with the help of UML diagrams such as data flow diagrams, entity relationship diagram and the use case diagram.</w:t>
      </w:r>
    </w:p>
    <w:p w:rsidR="00184140" w:rsidRDefault="00184140" w:rsidP="00184140">
      <w:pPr>
        <w:spacing w:line="360" w:lineRule="auto"/>
        <w:jc w:val="both"/>
        <w:rPr>
          <w:rFonts w:ascii="Times New Roman" w:hAnsi="Times New Roman" w:cs="Times New Roman"/>
          <w:sz w:val="24"/>
          <w:szCs w:val="24"/>
        </w:rPr>
      </w:pPr>
      <w:r w:rsidRPr="004A44C9">
        <w:rPr>
          <w:rFonts w:ascii="Times New Roman" w:hAnsi="Times New Roman" w:cs="Times New Roman"/>
          <w:b/>
          <w:sz w:val="24"/>
          <w:szCs w:val="24"/>
        </w:rPr>
        <w:t>Chapter 4:</w:t>
      </w:r>
      <w:r>
        <w:rPr>
          <w:rFonts w:ascii="Times New Roman" w:hAnsi="Times New Roman" w:cs="Times New Roman"/>
          <w:sz w:val="24"/>
          <w:szCs w:val="24"/>
        </w:rPr>
        <w:t xml:space="preserve"> Comparision between the existing system and proposed system and the testing method that are used to test the website.</w:t>
      </w:r>
    </w:p>
    <w:p w:rsidR="00184140" w:rsidRPr="004A44C9" w:rsidRDefault="00184140" w:rsidP="00184140">
      <w:pPr>
        <w:spacing w:line="360" w:lineRule="auto"/>
        <w:jc w:val="both"/>
        <w:rPr>
          <w:rFonts w:ascii="Times New Roman" w:hAnsi="Times New Roman" w:cs="Times New Roman"/>
          <w:sz w:val="24"/>
          <w:szCs w:val="24"/>
        </w:rPr>
      </w:pPr>
      <w:r w:rsidRPr="004A44C9">
        <w:rPr>
          <w:rFonts w:ascii="Times New Roman" w:hAnsi="Times New Roman" w:cs="Times New Roman"/>
          <w:b/>
          <w:sz w:val="24"/>
          <w:szCs w:val="24"/>
        </w:rPr>
        <w:t>Chapter 5:</w:t>
      </w:r>
      <w:r>
        <w:rPr>
          <w:rFonts w:ascii="Times New Roman" w:hAnsi="Times New Roman" w:cs="Times New Roman"/>
          <w:b/>
          <w:sz w:val="24"/>
          <w:szCs w:val="24"/>
        </w:rPr>
        <w:t xml:space="preserve"> </w:t>
      </w:r>
      <w:r>
        <w:rPr>
          <w:rFonts w:ascii="Times New Roman" w:hAnsi="Times New Roman" w:cs="Times New Roman"/>
          <w:sz w:val="24"/>
          <w:szCs w:val="24"/>
        </w:rPr>
        <w:t>This is the last chapter of the project. It gives the conclusion to this extensive report of the project.</w:t>
      </w:r>
    </w:p>
    <w:p w:rsidR="00184140" w:rsidRDefault="00184140" w:rsidP="00184140">
      <w:pPr>
        <w:spacing w:line="360" w:lineRule="auto"/>
        <w:jc w:val="both"/>
        <w:rPr>
          <w:rFonts w:ascii="Times New Roman" w:hAnsi="Times New Roman" w:cs="Times New Roman"/>
          <w:sz w:val="24"/>
          <w:szCs w:val="24"/>
        </w:rPr>
      </w:pPr>
    </w:p>
    <w:p w:rsidR="00184140" w:rsidRDefault="00184140" w:rsidP="00184140">
      <w:pPr>
        <w:spacing w:line="360" w:lineRule="auto"/>
        <w:jc w:val="both"/>
        <w:rPr>
          <w:rFonts w:ascii="Times New Roman" w:hAnsi="Times New Roman" w:cs="Times New Roman"/>
          <w:sz w:val="24"/>
          <w:szCs w:val="24"/>
        </w:rPr>
      </w:pPr>
    </w:p>
    <w:p w:rsidR="00184140" w:rsidRDefault="00184140" w:rsidP="00184140">
      <w:pPr>
        <w:spacing w:line="360" w:lineRule="auto"/>
        <w:jc w:val="both"/>
        <w:rPr>
          <w:rFonts w:ascii="Times New Roman" w:hAnsi="Times New Roman" w:cs="Times New Roman"/>
          <w:sz w:val="24"/>
          <w:szCs w:val="24"/>
        </w:rPr>
      </w:pPr>
    </w:p>
    <w:p w:rsidR="00184140" w:rsidRDefault="00184140" w:rsidP="00184140">
      <w:pPr>
        <w:rPr>
          <w:rFonts w:ascii="Times New Roman" w:hAnsi="Times New Roman" w:cs="Times New Roman"/>
          <w:sz w:val="24"/>
          <w:szCs w:val="24"/>
        </w:rPr>
      </w:pPr>
    </w:p>
    <w:p w:rsidR="00184140" w:rsidRPr="00D2007E" w:rsidRDefault="00184140" w:rsidP="00184140">
      <w:pPr>
        <w:rPr>
          <w:rFonts w:ascii="Times New Roman" w:hAnsi="Times New Roman" w:cs="Times New Roman"/>
          <w:sz w:val="24"/>
          <w:szCs w:val="24"/>
        </w:rPr>
        <w:sectPr w:rsidR="00184140" w:rsidRPr="00D2007E" w:rsidSect="00BF3B46">
          <w:headerReference w:type="default" r:id="rId8"/>
          <w:footerReference w:type="default" r:id="rId9"/>
          <w:headerReference w:type="first" r:id="rId10"/>
          <w:footerReference w:type="first" r:id="rId11"/>
          <w:pgSz w:w="11907" w:h="16839" w:code="9"/>
          <w:pgMar w:top="1440" w:right="1440" w:bottom="1440" w:left="2160" w:header="720" w:footer="720" w:gutter="0"/>
          <w:pgNumType w:start="1"/>
          <w:cols w:space="720"/>
          <w:docGrid w:linePitch="360"/>
        </w:sectPr>
      </w:pPr>
    </w:p>
    <w:p w:rsidR="00184140" w:rsidRPr="009E003E" w:rsidRDefault="00184140" w:rsidP="00184140">
      <w:pPr>
        <w:autoSpaceDE w:val="0"/>
        <w:autoSpaceDN w:val="0"/>
        <w:adjustRightInd w:val="0"/>
        <w:spacing w:after="0" w:line="360" w:lineRule="auto"/>
        <w:jc w:val="center"/>
        <w:rPr>
          <w:rFonts w:ascii="Times New Roman" w:hAnsi="Times New Roman" w:cs="Times New Roman"/>
          <w:b/>
          <w:bCs/>
          <w:sz w:val="36"/>
          <w:szCs w:val="36"/>
        </w:rPr>
      </w:pPr>
      <w:r w:rsidRPr="009E003E">
        <w:rPr>
          <w:rFonts w:ascii="Times New Roman" w:hAnsi="Times New Roman" w:cs="Times New Roman"/>
          <w:b/>
          <w:bCs/>
          <w:sz w:val="36"/>
          <w:szCs w:val="36"/>
        </w:rPr>
        <w:lastRenderedPageBreak/>
        <w:t>2.LITERATURE SURVEY</w:t>
      </w:r>
    </w:p>
    <w:p w:rsidR="00184140" w:rsidRPr="004461AF" w:rsidRDefault="00184140" w:rsidP="00184140">
      <w:pPr>
        <w:autoSpaceDE w:val="0"/>
        <w:autoSpaceDN w:val="0"/>
        <w:adjustRightInd w:val="0"/>
        <w:spacing w:after="0" w:line="360" w:lineRule="auto"/>
        <w:jc w:val="center"/>
        <w:rPr>
          <w:rFonts w:ascii="Times New Roman" w:hAnsi="Times New Roman" w:cs="Times New Roman"/>
          <w:b/>
          <w:bCs/>
          <w:sz w:val="28"/>
          <w:szCs w:val="28"/>
        </w:rPr>
      </w:pPr>
    </w:p>
    <w:p w:rsidR="00184140" w:rsidRPr="00103982" w:rsidRDefault="00184140" w:rsidP="00184140">
      <w:pPr>
        <w:spacing w:line="360" w:lineRule="auto"/>
        <w:jc w:val="both"/>
        <w:rPr>
          <w:rFonts w:ascii="Times New Roman" w:hAnsi="Times New Roman" w:cs="Times New Roman"/>
          <w:sz w:val="24"/>
          <w:szCs w:val="16"/>
        </w:rPr>
      </w:pPr>
      <w:r w:rsidRPr="006352B2">
        <w:rPr>
          <w:rFonts w:ascii="Times New Roman" w:hAnsi="Times New Roman" w:cs="Times New Roman"/>
          <w:sz w:val="24"/>
          <w:szCs w:val="24"/>
        </w:rPr>
        <w:t>This website basically deals</w:t>
      </w:r>
      <w:r>
        <w:rPr>
          <w:rFonts w:ascii="Times New Roman" w:hAnsi="Times New Roman" w:cs="Times New Roman"/>
          <w:sz w:val="24"/>
          <w:szCs w:val="24"/>
        </w:rPr>
        <w:t xml:space="preserve"> with the ease of </w:t>
      </w:r>
      <w:r w:rsidR="00103982">
        <w:rPr>
          <w:rFonts w:ascii="Times New Roman" w:hAnsi="Times New Roman" w:cs="Times New Roman"/>
          <w:sz w:val="24"/>
          <w:szCs w:val="16"/>
        </w:rPr>
        <w:t xml:space="preserve">student Grievance support </w:t>
      </w:r>
      <w:r w:rsidR="00103982" w:rsidRPr="001748B9">
        <w:rPr>
          <w:rFonts w:ascii="Times New Roman" w:hAnsi="Times New Roman" w:cs="Times New Roman"/>
          <w:sz w:val="24"/>
          <w:szCs w:val="16"/>
        </w:rPr>
        <w:t>system</w:t>
      </w:r>
      <w:r w:rsidR="00103982">
        <w:rPr>
          <w:rFonts w:ascii="Times New Roman" w:hAnsi="Times New Roman" w:cs="Times New Roman"/>
          <w:sz w:val="24"/>
          <w:szCs w:val="16"/>
        </w:rPr>
        <w:t xml:space="preserve">. </w:t>
      </w:r>
      <w:r w:rsidRPr="006352B2">
        <w:rPr>
          <w:rFonts w:ascii="Times New Roman" w:hAnsi="Times New Roman" w:cs="Times New Roman"/>
          <w:sz w:val="24"/>
          <w:szCs w:val="24"/>
        </w:rPr>
        <w:t>for the users.</w:t>
      </w:r>
      <w:r w:rsidR="00103982">
        <w:rPr>
          <w:rFonts w:ascii="Times New Roman" w:hAnsi="Times New Roman" w:cs="Times New Roman"/>
          <w:sz w:val="24"/>
          <w:szCs w:val="24"/>
        </w:rPr>
        <w:t xml:space="preserve"> </w:t>
      </w:r>
      <w:r w:rsidRPr="006352B2">
        <w:rPr>
          <w:rFonts w:ascii="Times New Roman" w:hAnsi="Times New Roman" w:cs="Times New Roman"/>
          <w:sz w:val="24"/>
          <w:szCs w:val="24"/>
        </w:rPr>
        <w:t>This website makes the work of checking the availabl</w:t>
      </w:r>
      <w:r>
        <w:rPr>
          <w:rFonts w:ascii="Times New Roman" w:hAnsi="Times New Roman" w:cs="Times New Roman"/>
          <w:sz w:val="24"/>
          <w:szCs w:val="24"/>
        </w:rPr>
        <w:t xml:space="preserve">e </w:t>
      </w:r>
      <w:r w:rsidR="00103982">
        <w:rPr>
          <w:rFonts w:ascii="Times New Roman" w:hAnsi="Times New Roman" w:cs="Times New Roman"/>
          <w:sz w:val="24"/>
          <w:szCs w:val="16"/>
        </w:rPr>
        <w:t xml:space="preserve">student Grievance </w:t>
      </w:r>
      <w:r>
        <w:rPr>
          <w:rFonts w:ascii="Times New Roman" w:hAnsi="Times New Roman" w:cs="Times New Roman"/>
          <w:sz w:val="24"/>
          <w:szCs w:val="24"/>
        </w:rPr>
        <w:t>details and displaying information related to them.</w:t>
      </w:r>
    </w:p>
    <w:p w:rsidR="00184140" w:rsidRPr="006352B2" w:rsidRDefault="00184140" w:rsidP="00184140">
      <w:pPr>
        <w:spacing w:line="360" w:lineRule="auto"/>
        <w:ind w:firstLine="720"/>
        <w:jc w:val="both"/>
        <w:rPr>
          <w:rFonts w:ascii="Times New Roman" w:hAnsi="Times New Roman" w:cs="Times New Roman"/>
          <w:sz w:val="24"/>
          <w:szCs w:val="24"/>
        </w:rPr>
      </w:pPr>
      <w:r w:rsidRPr="006352B2">
        <w:rPr>
          <w:rFonts w:ascii="Times New Roman" w:hAnsi="Times New Roman" w:cs="Times New Roman"/>
          <w:sz w:val="24"/>
          <w:szCs w:val="24"/>
        </w:rPr>
        <w:t>The website contains the o</w:t>
      </w:r>
      <w:r>
        <w:rPr>
          <w:rFonts w:ascii="Times New Roman" w:hAnsi="Times New Roman" w:cs="Times New Roman"/>
          <w:sz w:val="24"/>
          <w:szCs w:val="24"/>
        </w:rPr>
        <w:t xml:space="preserve">ptions of selecting the </w:t>
      </w:r>
      <w:r w:rsidRPr="005C158B">
        <w:rPr>
          <w:rFonts w:ascii="Times New Roman" w:hAnsi="Times New Roman" w:cs="Times New Roman"/>
          <w:sz w:val="24"/>
          <w:szCs w:val="24"/>
        </w:rPr>
        <w:t>registration</w:t>
      </w:r>
      <w:r>
        <w:rPr>
          <w:rFonts w:ascii="Times New Roman" w:hAnsi="Times New Roman" w:cs="Times New Roman"/>
          <w:sz w:val="24"/>
          <w:szCs w:val="24"/>
        </w:rPr>
        <w:t xml:space="preserve"> with  multiple choices of branches.</w:t>
      </w:r>
      <w:r w:rsidR="00103982">
        <w:rPr>
          <w:rFonts w:ascii="Times New Roman" w:hAnsi="Times New Roman" w:cs="Times New Roman"/>
          <w:sz w:val="24"/>
          <w:szCs w:val="24"/>
        </w:rPr>
        <w:t xml:space="preserve"> </w:t>
      </w:r>
      <w:r w:rsidRPr="006352B2">
        <w:rPr>
          <w:rFonts w:ascii="Times New Roman" w:hAnsi="Times New Roman" w:cs="Times New Roman"/>
          <w:sz w:val="24"/>
          <w:szCs w:val="24"/>
        </w:rPr>
        <w:t>The alternative/option that c</w:t>
      </w:r>
      <w:r>
        <w:rPr>
          <w:rFonts w:ascii="Times New Roman" w:hAnsi="Times New Roman" w:cs="Times New Roman"/>
          <w:sz w:val="24"/>
          <w:szCs w:val="24"/>
        </w:rPr>
        <w:t>ustomer</w:t>
      </w:r>
      <w:r w:rsidRPr="006352B2">
        <w:rPr>
          <w:rFonts w:ascii="Times New Roman" w:hAnsi="Times New Roman" w:cs="Times New Roman"/>
          <w:sz w:val="24"/>
          <w:szCs w:val="24"/>
        </w:rPr>
        <w:t xml:space="preserve"> or user have clicked on will be treated as the entered option of the authorized user. If U</w:t>
      </w:r>
      <w:r>
        <w:rPr>
          <w:rFonts w:ascii="Times New Roman" w:hAnsi="Times New Roman" w:cs="Times New Roman"/>
          <w:sz w:val="24"/>
          <w:szCs w:val="24"/>
        </w:rPr>
        <w:t xml:space="preserve">ser wants to select the </w:t>
      </w:r>
      <w:r w:rsidRPr="005C158B">
        <w:rPr>
          <w:rFonts w:ascii="Times New Roman" w:hAnsi="Times New Roman" w:cs="Times New Roman"/>
          <w:sz w:val="24"/>
          <w:szCs w:val="24"/>
        </w:rPr>
        <w:t>registration</w:t>
      </w:r>
      <w:r w:rsidR="00103982">
        <w:rPr>
          <w:rFonts w:ascii="Times New Roman" w:hAnsi="Times New Roman" w:cs="Times New Roman"/>
          <w:sz w:val="24"/>
          <w:szCs w:val="24"/>
        </w:rPr>
        <w:t xml:space="preserve">, </w:t>
      </w:r>
      <w:r w:rsidRPr="006352B2">
        <w:rPr>
          <w:rFonts w:ascii="Times New Roman" w:hAnsi="Times New Roman" w:cs="Times New Roman"/>
          <w:sz w:val="24"/>
          <w:szCs w:val="24"/>
        </w:rPr>
        <w:t>then they have to give his/her personal Information like name, email id and other information.</w:t>
      </w:r>
    </w:p>
    <w:p w:rsidR="00184140" w:rsidRDefault="00184140" w:rsidP="00103982">
      <w:pPr>
        <w:spacing w:line="360" w:lineRule="auto"/>
        <w:jc w:val="both"/>
        <w:rPr>
          <w:rFonts w:ascii="Times New Roman" w:hAnsi="Times New Roman" w:cs="Times New Roman"/>
          <w:sz w:val="24"/>
          <w:szCs w:val="24"/>
        </w:rPr>
      </w:pPr>
      <w:r w:rsidRPr="006352B2">
        <w:rPr>
          <w:rFonts w:ascii="Times New Roman" w:hAnsi="Times New Roman" w:cs="Times New Roman"/>
          <w:sz w:val="24"/>
          <w:szCs w:val="24"/>
        </w:rPr>
        <w:t>This website has the ability to add, update and delete the records wherever and whenever needed. It he</w:t>
      </w:r>
      <w:r>
        <w:rPr>
          <w:rFonts w:ascii="Times New Roman" w:hAnsi="Times New Roman" w:cs="Times New Roman"/>
          <w:sz w:val="24"/>
          <w:szCs w:val="24"/>
        </w:rPr>
        <w:t>lps in checking details of upcoming events, updates etc.</w:t>
      </w:r>
      <w:r w:rsidR="00103982">
        <w:rPr>
          <w:rFonts w:ascii="Times New Roman" w:hAnsi="Times New Roman" w:cs="Times New Roman"/>
          <w:sz w:val="24"/>
          <w:szCs w:val="24"/>
        </w:rPr>
        <w:t xml:space="preserve"> </w:t>
      </w:r>
      <w:r>
        <w:rPr>
          <w:rFonts w:ascii="Times New Roman" w:hAnsi="Times New Roman" w:cs="Times New Roman"/>
          <w:sz w:val="24"/>
          <w:szCs w:val="24"/>
        </w:rPr>
        <w:t>This web</w:t>
      </w:r>
      <w:r w:rsidR="00103982">
        <w:rPr>
          <w:rFonts w:ascii="Times New Roman" w:hAnsi="Times New Roman" w:cs="Times New Roman"/>
          <w:sz w:val="24"/>
          <w:szCs w:val="24"/>
        </w:rPr>
        <w:t xml:space="preserve">site of the </w:t>
      </w:r>
      <w:r w:rsidR="00103982">
        <w:rPr>
          <w:rFonts w:ascii="Times New Roman" w:hAnsi="Times New Roman" w:cs="Times New Roman"/>
          <w:sz w:val="24"/>
          <w:szCs w:val="16"/>
        </w:rPr>
        <w:t xml:space="preserve">student grievance support </w:t>
      </w:r>
      <w:r w:rsidR="00103982" w:rsidRPr="001748B9">
        <w:rPr>
          <w:rFonts w:ascii="Times New Roman" w:hAnsi="Times New Roman" w:cs="Times New Roman"/>
          <w:sz w:val="24"/>
          <w:szCs w:val="16"/>
        </w:rPr>
        <w:t>system</w:t>
      </w:r>
      <w:r w:rsidRPr="006352B2">
        <w:rPr>
          <w:rFonts w:ascii="Times New Roman" w:hAnsi="Times New Roman" w:cs="Times New Roman"/>
          <w:sz w:val="24"/>
          <w:szCs w:val="24"/>
        </w:rPr>
        <w:t>, describes t</w:t>
      </w:r>
      <w:r w:rsidR="00103982">
        <w:rPr>
          <w:rFonts w:ascii="Times New Roman" w:hAnsi="Times New Roman" w:cs="Times New Roman"/>
          <w:sz w:val="24"/>
          <w:szCs w:val="24"/>
        </w:rPr>
        <w:t>he complete information of the</w:t>
      </w:r>
      <w:r w:rsidRPr="006352B2">
        <w:rPr>
          <w:rFonts w:ascii="Times New Roman" w:hAnsi="Times New Roman" w:cs="Times New Roman"/>
          <w:sz w:val="24"/>
          <w:szCs w:val="24"/>
        </w:rPr>
        <w:t xml:space="preserve"> to a user </w:t>
      </w:r>
      <w:r w:rsidR="00103982">
        <w:rPr>
          <w:rFonts w:ascii="Times New Roman" w:hAnsi="Times New Roman" w:cs="Times New Roman"/>
          <w:sz w:val="24"/>
          <w:szCs w:val="24"/>
        </w:rPr>
        <w:t xml:space="preserve">of grievance handling </w:t>
      </w:r>
      <w:r>
        <w:rPr>
          <w:rFonts w:ascii="Times New Roman" w:hAnsi="Times New Roman" w:cs="Times New Roman"/>
          <w:sz w:val="24"/>
          <w:szCs w:val="24"/>
        </w:rPr>
        <w:t>to t</w:t>
      </w:r>
      <w:r w:rsidRPr="006352B2">
        <w:rPr>
          <w:rFonts w:ascii="Times New Roman" w:hAnsi="Times New Roman" w:cs="Times New Roman"/>
          <w:sz w:val="24"/>
          <w:szCs w:val="24"/>
        </w:rPr>
        <w:t>he</w:t>
      </w:r>
      <w:r w:rsidR="00103982">
        <w:rPr>
          <w:rFonts w:ascii="Times New Roman" w:hAnsi="Times New Roman" w:cs="Times New Roman"/>
          <w:sz w:val="24"/>
          <w:szCs w:val="24"/>
        </w:rPr>
        <w:t xml:space="preserve"> user</w:t>
      </w:r>
      <w:r>
        <w:rPr>
          <w:rFonts w:ascii="Times New Roman" w:hAnsi="Times New Roman" w:cs="Times New Roman"/>
          <w:sz w:val="24"/>
          <w:szCs w:val="24"/>
        </w:rPr>
        <w:t xml:space="preserve"> on</w:t>
      </w:r>
      <w:r w:rsidRPr="006352B2">
        <w:rPr>
          <w:rFonts w:ascii="Times New Roman" w:hAnsi="Times New Roman" w:cs="Times New Roman"/>
          <w:sz w:val="24"/>
          <w:szCs w:val="24"/>
        </w:rPr>
        <w:t xml:space="preserve"> website. The main purpose fullfi</w:t>
      </w:r>
      <w:r>
        <w:rPr>
          <w:rFonts w:ascii="Times New Roman" w:hAnsi="Times New Roman" w:cs="Times New Roman"/>
          <w:sz w:val="24"/>
          <w:szCs w:val="24"/>
        </w:rPr>
        <w:t>lled</w:t>
      </w:r>
      <w:r w:rsidRPr="006352B2">
        <w:rPr>
          <w:rFonts w:ascii="Times New Roman" w:hAnsi="Times New Roman" w:cs="Times New Roman"/>
          <w:sz w:val="24"/>
          <w:szCs w:val="24"/>
        </w:rPr>
        <w:t xml:space="preserve"> by this website is that it avoids and reduces the task of the user and </w:t>
      </w:r>
      <w:r>
        <w:rPr>
          <w:rFonts w:ascii="Times New Roman" w:hAnsi="Times New Roman" w:cs="Times New Roman"/>
          <w:sz w:val="24"/>
          <w:szCs w:val="24"/>
        </w:rPr>
        <w:t>related</w:t>
      </w:r>
      <w:r w:rsidRPr="006352B2">
        <w:rPr>
          <w:rFonts w:ascii="Times New Roman" w:hAnsi="Times New Roman" w:cs="Times New Roman"/>
          <w:sz w:val="24"/>
          <w:szCs w:val="24"/>
        </w:rPr>
        <w:t xml:space="preserve"> det</w:t>
      </w:r>
      <w:r w:rsidR="00D61E1A">
        <w:rPr>
          <w:rFonts w:ascii="Times New Roman" w:hAnsi="Times New Roman" w:cs="Times New Roman"/>
          <w:sz w:val="24"/>
          <w:szCs w:val="24"/>
        </w:rPr>
        <w:t>ails about it.</w:t>
      </w:r>
    </w:p>
    <w:p w:rsidR="00D61E1A" w:rsidRPr="00103982" w:rsidRDefault="00D61E1A" w:rsidP="00103982">
      <w:pPr>
        <w:spacing w:line="360" w:lineRule="auto"/>
        <w:jc w:val="both"/>
        <w:rPr>
          <w:rFonts w:ascii="Times New Roman" w:hAnsi="Times New Roman" w:cs="Times New Roman"/>
          <w:sz w:val="24"/>
          <w:szCs w:val="16"/>
        </w:rPr>
      </w:pPr>
    </w:p>
    <w:p w:rsidR="00184140" w:rsidRPr="009E003E" w:rsidRDefault="00184140" w:rsidP="00184140">
      <w:pPr>
        <w:spacing w:line="360" w:lineRule="auto"/>
        <w:jc w:val="both"/>
        <w:rPr>
          <w:rFonts w:ascii="Times New Roman" w:hAnsi="Times New Roman" w:cs="Times New Roman"/>
          <w:b/>
          <w:sz w:val="28"/>
          <w:szCs w:val="28"/>
        </w:rPr>
      </w:pPr>
      <w:r w:rsidRPr="009E003E">
        <w:rPr>
          <w:rFonts w:ascii="Times New Roman" w:hAnsi="Times New Roman" w:cs="Times New Roman"/>
          <w:b/>
          <w:sz w:val="28"/>
          <w:szCs w:val="28"/>
        </w:rPr>
        <w:t>2.1 Requirement Elicitation</w:t>
      </w:r>
    </w:p>
    <w:p w:rsidR="00184140" w:rsidRPr="006352B2" w:rsidRDefault="00184140" w:rsidP="00184140">
      <w:pPr>
        <w:spacing w:line="360" w:lineRule="auto"/>
        <w:ind w:firstLine="720"/>
        <w:jc w:val="both"/>
        <w:rPr>
          <w:rFonts w:ascii="Times New Roman" w:hAnsi="Times New Roman" w:cs="Times New Roman"/>
          <w:sz w:val="24"/>
          <w:szCs w:val="24"/>
        </w:rPr>
      </w:pPr>
      <w:r w:rsidRPr="006352B2">
        <w:rPr>
          <w:rFonts w:ascii="Times New Roman" w:hAnsi="Times New Roman" w:cs="Times New Roman"/>
          <w:sz w:val="24"/>
          <w:szCs w:val="24"/>
        </w:rPr>
        <w:t>It is very essential to gather information for the project which is being developed. This is the first step in software development life cycle which is must for every software developer. In this step the s</w:t>
      </w:r>
      <w:r w:rsidR="00103982">
        <w:rPr>
          <w:rFonts w:ascii="Times New Roman" w:hAnsi="Times New Roman" w:cs="Times New Roman"/>
          <w:sz w:val="24"/>
          <w:szCs w:val="24"/>
        </w:rPr>
        <w:t xml:space="preserve">pecified members of developing </w:t>
      </w:r>
      <w:r w:rsidRPr="006352B2">
        <w:rPr>
          <w:rFonts w:ascii="Times New Roman" w:hAnsi="Times New Roman" w:cs="Times New Roman"/>
          <w:sz w:val="24"/>
          <w:szCs w:val="24"/>
        </w:rPr>
        <w:t>team communic</w:t>
      </w:r>
      <w:r w:rsidR="00103982">
        <w:rPr>
          <w:rFonts w:ascii="Times New Roman" w:hAnsi="Times New Roman" w:cs="Times New Roman"/>
          <w:sz w:val="24"/>
          <w:szCs w:val="24"/>
        </w:rPr>
        <w:t>ate with students</w:t>
      </w:r>
      <w:r w:rsidRPr="006352B2">
        <w:rPr>
          <w:rFonts w:ascii="Times New Roman" w:hAnsi="Times New Roman" w:cs="Times New Roman"/>
          <w:sz w:val="24"/>
          <w:szCs w:val="24"/>
        </w:rPr>
        <w:t xml:space="preserve"> to gather the requirement for the project that is to be developed</w:t>
      </w:r>
      <w:r>
        <w:rPr>
          <w:rFonts w:ascii="Times New Roman" w:hAnsi="Times New Roman" w:cs="Times New Roman"/>
          <w:sz w:val="24"/>
          <w:szCs w:val="24"/>
        </w:rPr>
        <w:t>.</w:t>
      </w:r>
    </w:p>
    <w:p w:rsidR="00184140" w:rsidRDefault="00184140" w:rsidP="00184140">
      <w:pPr>
        <w:spacing w:line="360" w:lineRule="auto"/>
        <w:jc w:val="both"/>
        <w:rPr>
          <w:rFonts w:ascii="Times New Roman" w:hAnsi="Times New Roman" w:cs="Times New Roman"/>
          <w:b/>
          <w:sz w:val="24"/>
          <w:szCs w:val="24"/>
        </w:rPr>
      </w:pPr>
    </w:p>
    <w:p w:rsidR="00184140" w:rsidRDefault="00184140" w:rsidP="00184140">
      <w:pPr>
        <w:spacing w:line="360" w:lineRule="auto"/>
        <w:jc w:val="both"/>
        <w:rPr>
          <w:rFonts w:ascii="Times New Roman" w:hAnsi="Times New Roman" w:cs="Times New Roman"/>
          <w:b/>
          <w:sz w:val="24"/>
          <w:szCs w:val="24"/>
        </w:rPr>
      </w:pPr>
    </w:p>
    <w:p w:rsidR="00184140" w:rsidRPr="00AA0227" w:rsidRDefault="00184140" w:rsidP="00184140">
      <w:pPr>
        <w:spacing w:line="360" w:lineRule="auto"/>
        <w:jc w:val="both"/>
        <w:rPr>
          <w:rFonts w:ascii="Times New Roman" w:hAnsi="Times New Roman" w:cs="Times New Roman"/>
          <w:sz w:val="24"/>
          <w:szCs w:val="24"/>
        </w:rPr>
      </w:pPr>
    </w:p>
    <w:p w:rsidR="00184140" w:rsidRDefault="00184140" w:rsidP="00184140">
      <w:pPr>
        <w:spacing w:line="360" w:lineRule="auto"/>
        <w:jc w:val="both"/>
        <w:rPr>
          <w:rFonts w:ascii="Times New Roman" w:hAnsi="Times New Roman" w:cs="Times New Roman"/>
          <w:b/>
          <w:sz w:val="24"/>
          <w:szCs w:val="24"/>
        </w:rPr>
      </w:pPr>
    </w:p>
    <w:p w:rsidR="00184140" w:rsidRDefault="00184140" w:rsidP="00184140">
      <w:pPr>
        <w:spacing w:line="360" w:lineRule="auto"/>
        <w:jc w:val="both"/>
        <w:rPr>
          <w:rFonts w:ascii="Times New Roman" w:hAnsi="Times New Roman" w:cs="Times New Roman"/>
          <w:b/>
          <w:sz w:val="24"/>
          <w:szCs w:val="24"/>
        </w:rPr>
      </w:pPr>
    </w:p>
    <w:p w:rsidR="00184140" w:rsidRDefault="00184140" w:rsidP="00184140">
      <w:pPr>
        <w:spacing w:line="360" w:lineRule="auto"/>
        <w:jc w:val="both"/>
        <w:rPr>
          <w:rFonts w:ascii="Times New Roman" w:hAnsi="Times New Roman" w:cs="Times New Roman"/>
          <w:b/>
          <w:sz w:val="24"/>
          <w:szCs w:val="24"/>
        </w:rPr>
      </w:pPr>
    </w:p>
    <w:p w:rsidR="00184140" w:rsidRPr="009E003E" w:rsidRDefault="00184140" w:rsidP="00184140">
      <w:pPr>
        <w:spacing w:line="360" w:lineRule="auto"/>
        <w:jc w:val="both"/>
        <w:rPr>
          <w:rFonts w:ascii="Times New Roman" w:hAnsi="Times New Roman" w:cs="Times New Roman"/>
          <w:sz w:val="28"/>
          <w:szCs w:val="28"/>
        </w:rPr>
      </w:pPr>
      <w:r w:rsidRPr="009E003E">
        <w:rPr>
          <w:rFonts w:ascii="Times New Roman" w:hAnsi="Times New Roman" w:cs="Times New Roman"/>
          <w:b/>
          <w:sz w:val="28"/>
          <w:szCs w:val="28"/>
        </w:rPr>
        <w:t>2.2 Requirement Analysis:</w:t>
      </w:r>
    </w:p>
    <w:p w:rsidR="00184140" w:rsidRPr="006352B2" w:rsidRDefault="00184140" w:rsidP="00184140">
      <w:pPr>
        <w:spacing w:line="360" w:lineRule="auto"/>
        <w:ind w:firstLine="720"/>
        <w:jc w:val="both"/>
        <w:rPr>
          <w:rFonts w:ascii="Times New Roman" w:hAnsi="Times New Roman" w:cs="Times New Roman"/>
          <w:sz w:val="24"/>
          <w:szCs w:val="24"/>
        </w:rPr>
      </w:pPr>
      <w:r w:rsidRPr="006352B2">
        <w:rPr>
          <w:rFonts w:ascii="Times New Roman" w:hAnsi="Times New Roman" w:cs="Times New Roman"/>
          <w:sz w:val="24"/>
          <w:szCs w:val="24"/>
        </w:rPr>
        <w:t xml:space="preserve">The main aim is </w:t>
      </w:r>
      <w:r w:rsidR="00103982">
        <w:rPr>
          <w:rFonts w:ascii="Times New Roman" w:hAnsi="Times New Roman" w:cs="Times New Roman"/>
          <w:sz w:val="24"/>
          <w:szCs w:val="24"/>
        </w:rPr>
        <w:t>to provide secure and efficient</w:t>
      </w:r>
      <w:r>
        <w:rPr>
          <w:rFonts w:ascii="Times New Roman" w:hAnsi="Times New Roman" w:cs="Times New Roman"/>
          <w:sz w:val="24"/>
          <w:szCs w:val="24"/>
        </w:rPr>
        <w:t xml:space="preserve"> </w:t>
      </w:r>
      <w:r w:rsidR="00103982">
        <w:rPr>
          <w:rFonts w:ascii="Times New Roman" w:hAnsi="Times New Roman" w:cs="Times New Roman"/>
          <w:sz w:val="24"/>
          <w:szCs w:val="24"/>
        </w:rPr>
        <w:t>facilities to the Student Grievance Support system</w:t>
      </w:r>
      <w:r>
        <w:rPr>
          <w:rFonts w:ascii="Times New Roman" w:hAnsi="Times New Roman" w:cs="Times New Roman"/>
          <w:sz w:val="24"/>
          <w:szCs w:val="24"/>
        </w:rPr>
        <w:t xml:space="preserve"> to </w:t>
      </w:r>
      <w:r w:rsidR="00103982">
        <w:rPr>
          <w:rFonts w:ascii="Times New Roman" w:hAnsi="Times New Roman" w:cs="Times New Roman"/>
          <w:sz w:val="24"/>
          <w:szCs w:val="24"/>
        </w:rPr>
        <w:t>student</w:t>
      </w:r>
      <w:r w:rsidRPr="006352B2">
        <w:rPr>
          <w:rFonts w:ascii="Times New Roman" w:hAnsi="Times New Roman" w:cs="Times New Roman"/>
          <w:sz w:val="24"/>
          <w:szCs w:val="24"/>
        </w:rPr>
        <w:t xml:space="preserve"> over the internet. It is based on </w:t>
      </w:r>
      <w:r w:rsidR="00103982">
        <w:rPr>
          <w:rFonts w:ascii="Times New Roman" w:hAnsi="Times New Roman" w:cs="Times New Roman"/>
          <w:sz w:val="24"/>
          <w:szCs w:val="24"/>
        </w:rPr>
        <w:t>Client/Server.</w:t>
      </w:r>
      <w:r w:rsidRPr="006352B2">
        <w:rPr>
          <w:rFonts w:ascii="Times New Roman" w:hAnsi="Times New Roman" w:cs="Times New Roman"/>
          <w:sz w:val="24"/>
          <w:szCs w:val="24"/>
        </w:rPr>
        <w:t xml:space="preserve"> </w:t>
      </w:r>
    </w:p>
    <w:p w:rsidR="00184140" w:rsidRPr="006352B2" w:rsidRDefault="00103982" w:rsidP="0018414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students </w:t>
      </w:r>
      <w:r w:rsidR="00184140" w:rsidRPr="006352B2">
        <w:rPr>
          <w:rFonts w:ascii="Times New Roman" w:hAnsi="Times New Roman" w:cs="Times New Roman"/>
          <w:sz w:val="24"/>
          <w:szCs w:val="24"/>
        </w:rPr>
        <w:t xml:space="preserve">can login through the secured web page by their account login id and password.  Users will have all options and </w:t>
      </w:r>
      <w:r w:rsidR="00A00F05">
        <w:rPr>
          <w:rFonts w:ascii="Times New Roman" w:hAnsi="Times New Roman" w:cs="Times New Roman"/>
          <w:sz w:val="24"/>
          <w:szCs w:val="24"/>
        </w:rPr>
        <w:t>features like account details, student information, roll no, phone number, address</w:t>
      </w:r>
      <w:r w:rsidR="00184140" w:rsidRPr="006352B2">
        <w:rPr>
          <w:rFonts w:ascii="Times New Roman" w:hAnsi="Times New Roman" w:cs="Times New Roman"/>
          <w:sz w:val="24"/>
          <w:szCs w:val="24"/>
        </w:rPr>
        <w:t xml:space="preserve">, change pin / passwords, etc. </w:t>
      </w:r>
    </w:p>
    <w:p w:rsidR="00184140" w:rsidRPr="006352B2" w:rsidRDefault="00184140" w:rsidP="00184140">
      <w:pPr>
        <w:spacing w:line="360" w:lineRule="auto"/>
        <w:ind w:firstLine="720"/>
        <w:jc w:val="both"/>
        <w:rPr>
          <w:rFonts w:ascii="Times New Roman" w:hAnsi="Times New Roman" w:cs="Times New Roman"/>
          <w:sz w:val="24"/>
          <w:szCs w:val="24"/>
        </w:rPr>
      </w:pPr>
      <w:r w:rsidRPr="006352B2">
        <w:rPr>
          <w:rFonts w:ascii="Times New Roman" w:hAnsi="Times New Roman" w:cs="Times New Roman"/>
          <w:sz w:val="24"/>
          <w:szCs w:val="24"/>
        </w:rPr>
        <w:t xml:space="preserve">The network chosen for this application is Client/Server model as it provides adequate security </w:t>
      </w:r>
      <w:r>
        <w:rPr>
          <w:rFonts w:ascii="Times New Roman" w:hAnsi="Times New Roman" w:cs="Times New Roman"/>
          <w:sz w:val="24"/>
          <w:szCs w:val="24"/>
        </w:rPr>
        <w:t>.</w:t>
      </w:r>
    </w:p>
    <w:p w:rsidR="00722CC3" w:rsidRPr="003E7E9B" w:rsidRDefault="00184140" w:rsidP="00722CC3">
      <w:pPr>
        <w:spacing w:line="360" w:lineRule="auto"/>
        <w:ind w:firstLine="720"/>
        <w:jc w:val="both"/>
        <w:rPr>
          <w:rFonts w:ascii="Times New Roman" w:hAnsi="Times New Roman" w:cs="Times New Roman"/>
          <w:sz w:val="24"/>
          <w:szCs w:val="24"/>
        </w:rPr>
      </w:pPr>
      <w:r w:rsidRPr="006352B2">
        <w:rPr>
          <w:rFonts w:ascii="Times New Roman" w:hAnsi="Times New Roman" w:cs="Times New Roman"/>
          <w:sz w:val="24"/>
          <w:szCs w:val="24"/>
        </w:rPr>
        <w:t xml:space="preserve">User can login, </w:t>
      </w:r>
      <w:r w:rsidR="00A00F05">
        <w:rPr>
          <w:rFonts w:ascii="Times New Roman" w:hAnsi="Times New Roman" w:cs="Times New Roman"/>
          <w:sz w:val="24"/>
          <w:szCs w:val="24"/>
        </w:rPr>
        <w:t>select the grievance type</w:t>
      </w:r>
      <w:r w:rsidRPr="006352B2">
        <w:rPr>
          <w:rFonts w:ascii="Times New Roman" w:hAnsi="Times New Roman" w:cs="Times New Roman"/>
          <w:sz w:val="24"/>
          <w:szCs w:val="24"/>
        </w:rPr>
        <w:t xml:space="preserve">, </w:t>
      </w:r>
      <w:r w:rsidR="00A00F05">
        <w:rPr>
          <w:rFonts w:ascii="Times New Roman" w:hAnsi="Times New Roman" w:cs="Times New Roman"/>
          <w:sz w:val="24"/>
          <w:szCs w:val="24"/>
        </w:rPr>
        <w:t>write the details about grievance</w:t>
      </w:r>
      <w:r w:rsidRPr="006352B2">
        <w:rPr>
          <w:rFonts w:ascii="Times New Roman" w:hAnsi="Times New Roman" w:cs="Times New Roman"/>
          <w:sz w:val="24"/>
          <w:szCs w:val="24"/>
        </w:rPr>
        <w:t>,</w:t>
      </w:r>
      <w:r w:rsidR="00A00F05">
        <w:rPr>
          <w:rFonts w:ascii="Times New Roman" w:hAnsi="Times New Roman" w:cs="Times New Roman"/>
          <w:sz w:val="24"/>
          <w:szCs w:val="24"/>
        </w:rPr>
        <w:t xml:space="preserve"> request for the proper solution </w:t>
      </w:r>
      <w:r w:rsidRPr="006352B2">
        <w:rPr>
          <w:rFonts w:ascii="Times New Roman" w:hAnsi="Times New Roman" w:cs="Times New Roman"/>
          <w:sz w:val="24"/>
          <w:szCs w:val="24"/>
        </w:rPr>
        <w:t>etc.</w:t>
      </w:r>
    </w:p>
    <w:p w:rsidR="00184140" w:rsidRPr="009E003E" w:rsidRDefault="00184140" w:rsidP="00184140">
      <w:pPr>
        <w:spacing w:line="360" w:lineRule="auto"/>
        <w:jc w:val="both"/>
        <w:rPr>
          <w:rFonts w:ascii="Times New Roman" w:hAnsi="Times New Roman" w:cs="Times New Roman"/>
          <w:sz w:val="28"/>
          <w:szCs w:val="28"/>
        </w:rPr>
      </w:pPr>
      <w:r w:rsidRPr="009E003E">
        <w:rPr>
          <w:rFonts w:ascii="Times New Roman" w:hAnsi="Times New Roman" w:cs="Times New Roman"/>
          <w:b/>
          <w:sz w:val="28"/>
          <w:szCs w:val="28"/>
        </w:rPr>
        <w:t>2.3 Software requirement specification:</w:t>
      </w:r>
      <w:r w:rsidRPr="009E003E">
        <w:rPr>
          <w:rFonts w:ascii="Times New Roman" w:hAnsi="Times New Roman" w:cs="Times New Roman"/>
          <w:sz w:val="28"/>
          <w:szCs w:val="28"/>
        </w:rPr>
        <w:tab/>
      </w:r>
    </w:p>
    <w:p w:rsidR="00184140" w:rsidRPr="006352B2" w:rsidRDefault="00184140" w:rsidP="00184140">
      <w:pPr>
        <w:spacing w:line="360" w:lineRule="auto"/>
        <w:jc w:val="both"/>
        <w:rPr>
          <w:rFonts w:ascii="Times New Roman" w:hAnsi="Times New Roman" w:cs="Times New Roman"/>
          <w:sz w:val="24"/>
          <w:szCs w:val="24"/>
        </w:rPr>
      </w:pPr>
      <w:r w:rsidRPr="006352B2">
        <w:rPr>
          <w:rFonts w:ascii="Times New Roman" w:hAnsi="Times New Roman" w:cs="Times New Roman"/>
          <w:b/>
          <w:sz w:val="24"/>
          <w:szCs w:val="24"/>
        </w:rPr>
        <w:t>2.3.1</w:t>
      </w:r>
      <w:r w:rsidR="00A00F05">
        <w:rPr>
          <w:rFonts w:ascii="Times New Roman" w:hAnsi="Times New Roman" w:cs="Times New Roman"/>
          <w:b/>
          <w:sz w:val="24"/>
          <w:szCs w:val="24"/>
        </w:rPr>
        <w:t xml:space="preserve"> </w:t>
      </w:r>
      <w:r w:rsidRPr="006352B2">
        <w:rPr>
          <w:rFonts w:ascii="Times New Roman" w:hAnsi="Times New Roman" w:cs="Times New Roman"/>
          <w:b/>
          <w:sz w:val="24"/>
          <w:szCs w:val="24"/>
        </w:rPr>
        <w:t>Purpose:</w:t>
      </w:r>
      <w:r w:rsidRPr="006352B2">
        <w:rPr>
          <w:rFonts w:ascii="Times New Roman" w:hAnsi="Times New Roman" w:cs="Times New Roman"/>
          <w:sz w:val="24"/>
          <w:szCs w:val="24"/>
        </w:rPr>
        <w:t>                     </w:t>
      </w:r>
    </w:p>
    <w:p w:rsidR="00184140" w:rsidRDefault="00184140" w:rsidP="00EE105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Quick,</w:t>
      </w:r>
      <w:r w:rsidR="00A00F05">
        <w:rPr>
          <w:rFonts w:ascii="Times New Roman" w:hAnsi="Times New Roman" w:cs="Times New Roman"/>
          <w:sz w:val="24"/>
          <w:szCs w:val="24"/>
          <w:lang w:val="en-US"/>
        </w:rPr>
        <w:t xml:space="preserve"> </w:t>
      </w:r>
      <w:r>
        <w:rPr>
          <w:rFonts w:ascii="Times New Roman" w:hAnsi="Times New Roman" w:cs="Times New Roman"/>
          <w:sz w:val="24"/>
          <w:szCs w:val="24"/>
          <w:lang w:val="en-US"/>
        </w:rPr>
        <w:t>simple,</w:t>
      </w:r>
      <w:r w:rsidR="00A00F05">
        <w:rPr>
          <w:rFonts w:ascii="Times New Roman" w:hAnsi="Times New Roman" w:cs="Times New Roman"/>
          <w:sz w:val="24"/>
          <w:szCs w:val="24"/>
          <w:lang w:val="en-US"/>
        </w:rPr>
        <w:t xml:space="preserve"> </w:t>
      </w:r>
      <w:r>
        <w:rPr>
          <w:rFonts w:ascii="Times New Roman" w:hAnsi="Times New Roman" w:cs="Times New Roman"/>
          <w:sz w:val="24"/>
          <w:szCs w:val="24"/>
          <w:lang w:val="en-US"/>
        </w:rPr>
        <w:t>authenticated access to accounts via the desktop,</w:t>
      </w:r>
      <w:r w:rsidR="00A00F05">
        <w:rPr>
          <w:rFonts w:ascii="Times New Roman" w:hAnsi="Times New Roman" w:cs="Times New Roman"/>
          <w:sz w:val="24"/>
          <w:szCs w:val="24"/>
          <w:lang w:val="en-US"/>
        </w:rPr>
        <w:t xml:space="preserve"> </w:t>
      </w:r>
      <w:r>
        <w:rPr>
          <w:rFonts w:ascii="Times New Roman" w:hAnsi="Times New Roman" w:cs="Times New Roman"/>
          <w:sz w:val="24"/>
          <w:szCs w:val="24"/>
          <w:lang w:val="en-US"/>
        </w:rPr>
        <w:t>PC,</w:t>
      </w:r>
      <w:r w:rsidR="00A00F05">
        <w:rPr>
          <w:rFonts w:ascii="Times New Roman" w:hAnsi="Times New Roman" w:cs="Times New Roman"/>
          <w:sz w:val="24"/>
          <w:szCs w:val="24"/>
          <w:lang w:val="en-US"/>
        </w:rPr>
        <w:t xml:space="preserve"> </w:t>
      </w:r>
      <w:r>
        <w:rPr>
          <w:rFonts w:ascii="Times New Roman" w:hAnsi="Times New Roman" w:cs="Times New Roman"/>
          <w:sz w:val="24"/>
          <w:szCs w:val="24"/>
          <w:lang w:val="en-US"/>
        </w:rPr>
        <w:t>or the smartphone.</w:t>
      </w:r>
    </w:p>
    <w:p w:rsidR="00184140" w:rsidRDefault="00A00F05" w:rsidP="00EE105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In student Grievance support system</w:t>
      </w:r>
      <w:r w:rsidR="0018414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84140">
        <w:rPr>
          <w:rFonts w:ascii="Times New Roman" w:hAnsi="Times New Roman" w:cs="Times New Roman"/>
          <w:sz w:val="24"/>
          <w:szCs w:val="24"/>
          <w:lang w:val="en-US"/>
        </w:rPr>
        <w:t>the administrator is present for managing daily analysis.</w:t>
      </w:r>
    </w:p>
    <w:p w:rsidR="00184140" w:rsidRPr="003E7E9B" w:rsidRDefault="00184140" w:rsidP="00EE105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In this project client /customer side is platform independent and user friendly </w:t>
      </w:r>
      <w:r w:rsidR="00A00F05">
        <w:rPr>
          <w:rFonts w:ascii="Times New Roman" w:hAnsi="Times New Roman" w:cs="Times New Roman"/>
          <w:sz w:val="24"/>
          <w:szCs w:val="24"/>
          <w:lang w:val="en-US"/>
        </w:rPr>
        <w:t>for effective facility</w:t>
      </w:r>
      <w:r>
        <w:rPr>
          <w:rFonts w:ascii="Times New Roman" w:hAnsi="Times New Roman" w:cs="Times New Roman"/>
          <w:sz w:val="24"/>
          <w:szCs w:val="24"/>
          <w:lang w:val="en-US"/>
        </w:rPr>
        <w:t>.</w:t>
      </w:r>
    </w:p>
    <w:p w:rsidR="00184140" w:rsidRPr="003E7E9B" w:rsidRDefault="00184140" w:rsidP="00184140">
      <w:pPr>
        <w:spacing w:line="360" w:lineRule="auto"/>
        <w:ind w:left="360"/>
        <w:jc w:val="both"/>
        <w:rPr>
          <w:rFonts w:ascii="Times New Roman" w:hAnsi="Times New Roman" w:cs="Times New Roman"/>
          <w:sz w:val="24"/>
          <w:szCs w:val="24"/>
          <w:lang w:val="en-US"/>
        </w:rPr>
      </w:pPr>
      <w:r w:rsidRPr="003E7E9B">
        <w:rPr>
          <w:rFonts w:ascii="Times New Roman" w:hAnsi="Times New Roman" w:cs="Times New Roman"/>
          <w:sz w:val="24"/>
          <w:szCs w:val="24"/>
          <w:lang w:val="en-US"/>
        </w:rPr>
        <w:t>Improved data security,</w:t>
      </w:r>
      <w:r w:rsidR="00A00F05">
        <w:rPr>
          <w:rFonts w:ascii="Times New Roman" w:hAnsi="Times New Roman" w:cs="Times New Roman"/>
          <w:sz w:val="24"/>
          <w:szCs w:val="24"/>
          <w:lang w:val="en-US"/>
        </w:rPr>
        <w:t xml:space="preserve"> </w:t>
      </w:r>
      <w:r w:rsidRPr="003E7E9B">
        <w:rPr>
          <w:rFonts w:ascii="Times New Roman" w:hAnsi="Times New Roman" w:cs="Times New Roman"/>
          <w:sz w:val="24"/>
          <w:szCs w:val="24"/>
          <w:lang w:val="en-US"/>
        </w:rPr>
        <w:t>restricting unauthorized access.</w:t>
      </w:r>
      <w:r w:rsidR="00A00F05">
        <w:rPr>
          <w:rFonts w:ascii="Times New Roman" w:hAnsi="Times New Roman" w:cs="Times New Roman"/>
          <w:sz w:val="24"/>
          <w:szCs w:val="24"/>
          <w:lang w:val="en-US"/>
        </w:rPr>
        <w:t xml:space="preserve"> </w:t>
      </w:r>
      <w:r w:rsidRPr="003E7E9B">
        <w:rPr>
          <w:rFonts w:ascii="Times New Roman" w:hAnsi="Times New Roman" w:cs="Times New Roman"/>
          <w:sz w:val="24"/>
          <w:szCs w:val="24"/>
          <w:lang w:val="en-US"/>
        </w:rPr>
        <w:t>This project aspires to p</w:t>
      </w:r>
      <w:r w:rsidR="00A00F05">
        <w:rPr>
          <w:rFonts w:ascii="Times New Roman" w:hAnsi="Times New Roman" w:cs="Times New Roman"/>
          <w:sz w:val="24"/>
          <w:szCs w:val="24"/>
          <w:lang w:val="en-US"/>
        </w:rPr>
        <w:t>rovide easy solution on the grievance</w:t>
      </w:r>
      <w:r w:rsidRPr="003E7E9B">
        <w:rPr>
          <w:rFonts w:ascii="Times New Roman" w:hAnsi="Times New Roman" w:cs="Times New Roman"/>
          <w:sz w:val="24"/>
          <w:szCs w:val="24"/>
          <w:lang w:val="en-US"/>
        </w:rPr>
        <w:t>.</w:t>
      </w:r>
      <w:r w:rsidR="00A00F05">
        <w:rPr>
          <w:rFonts w:ascii="Times New Roman" w:hAnsi="Times New Roman" w:cs="Times New Roman"/>
          <w:sz w:val="24"/>
          <w:szCs w:val="24"/>
          <w:lang w:val="en-US"/>
        </w:rPr>
        <w:t xml:space="preserve"> </w:t>
      </w:r>
      <w:r w:rsidRPr="003E7E9B">
        <w:rPr>
          <w:rFonts w:ascii="Times New Roman" w:hAnsi="Times New Roman" w:cs="Times New Roman"/>
          <w:sz w:val="24"/>
          <w:szCs w:val="24"/>
          <w:lang w:val="en-US"/>
        </w:rPr>
        <w:t>The main aim is to provide secure an</w:t>
      </w:r>
      <w:r w:rsidR="00A00F05">
        <w:rPr>
          <w:rFonts w:ascii="Times New Roman" w:hAnsi="Times New Roman" w:cs="Times New Roman"/>
          <w:sz w:val="24"/>
          <w:szCs w:val="24"/>
          <w:lang w:val="en-US"/>
        </w:rPr>
        <w:t>d fair means</w:t>
      </w:r>
      <w:r w:rsidRPr="003E7E9B">
        <w:rPr>
          <w:rFonts w:ascii="Times New Roman" w:hAnsi="Times New Roman" w:cs="Times New Roman"/>
          <w:sz w:val="24"/>
          <w:szCs w:val="24"/>
          <w:lang w:val="en-US"/>
        </w:rPr>
        <w:t xml:space="preserve"> and delivering facilities</w:t>
      </w:r>
      <w:r w:rsidR="00A00F05">
        <w:rPr>
          <w:rFonts w:ascii="Times New Roman" w:hAnsi="Times New Roman" w:cs="Times New Roman"/>
          <w:sz w:val="24"/>
          <w:szCs w:val="24"/>
          <w:lang w:val="en-US"/>
        </w:rPr>
        <w:t xml:space="preserve"> to the students</w:t>
      </w:r>
      <w:r w:rsidRPr="003E7E9B">
        <w:rPr>
          <w:rFonts w:ascii="Times New Roman" w:hAnsi="Times New Roman" w:cs="Times New Roman"/>
          <w:sz w:val="24"/>
          <w:szCs w:val="24"/>
          <w:lang w:val="en-US"/>
        </w:rPr>
        <w:t xml:space="preserve"> over the internet.</w:t>
      </w:r>
      <w:r w:rsidR="00416C7B">
        <w:rPr>
          <w:rFonts w:ascii="Times New Roman" w:hAnsi="Times New Roman" w:cs="Times New Roman"/>
          <w:sz w:val="24"/>
          <w:szCs w:val="24"/>
          <w:lang w:val="en-US"/>
        </w:rPr>
        <w:t xml:space="preserve"> </w:t>
      </w:r>
      <w:r w:rsidRPr="003E7E9B">
        <w:rPr>
          <w:rFonts w:ascii="Times New Roman" w:hAnsi="Times New Roman" w:cs="Times New Roman"/>
          <w:sz w:val="24"/>
          <w:szCs w:val="24"/>
          <w:lang w:val="en-US"/>
        </w:rPr>
        <w:t>It is based on client server.</w:t>
      </w:r>
    </w:p>
    <w:p w:rsidR="00184140" w:rsidRDefault="00416C7B" w:rsidP="00722CC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en-US"/>
        </w:rPr>
        <w:t xml:space="preserve">The students </w:t>
      </w:r>
      <w:r w:rsidR="00184140" w:rsidRPr="003E7E9B">
        <w:rPr>
          <w:rFonts w:ascii="Times New Roman" w:hAnsi="Times New Roman" w:cs="Times New Roman"/>
          <w:sz w:val="24"/>
          <w:szCs w:val="24"/>
          <w:lang w:val="en-US"/>
        </w:rPr>
        <w:t>can login through the secured webpage by thier account login I'd and password. Users will have all o</w:t>
      </w:r>
      <w:r>
        <w:rPr>
          <w:rFonts w:ascii="Times New Roman" w:hAnsi="Times New Roman" w:cs="Times New Roman"/>
          <w:sz w:val="24"/>
          <w:szCs w:val="24"/>
          <w:lang w:val="en-US"/>
        </w:rPr>
        <w:t>ptions and features like college</w:t>
      </w:r>
      <w:r w:rsidR="00184140" w:rsidRPr="003E7E9B">
        <w:rPr>
          <w:rFonts w:ascii="Times New Roman" w:hAnsi="Times New Roman" w:cs="Times New Roman"/>
          <w:sz w:val="24"/>
          <w:szCs w:val="24"/>
          <w:lang w:val="en-US"/>
        </w:rPr>
        <w:t xml:space="preserve"> details,</w:t>
      </w:r>
      <w:r>
        <w:rPr>
          <w:rFonts w:ascii="Times New Roman" w:hAnsi="Times New Roman" w:cs="Times New Roman"/>
          <w:sz w:val="24"/>
          <w:szCs w:val="24"/>
          <w:lang w:val="en-US"/>
        </w:rPr>
        <w:t xml:space="preserve"> </w:t>
      </w:r>
      <w:r w:rsidR="00184140" w:rsidRPr="003E7E9B">
        <w:rPr>
          <w:rFonts w:ascii="Times New Roman" w:hAnsi="Times New Roman" w:cs="Times New Roman"/>
          <w:sz w:val="24"/>
          <w:szCs w:val="24"/>
          <w:lang w:val="en-US"/>
        </w:rPr>
        <w:t>change pin/password etc.</w:t>
      </w:r>
      <w:r w:rsidR="00722CC3">
        <w:rPr>
          <w:rFonts w:ascii="Times New Roman" w:hAnsi="Times New Roman" w:cs="Times New Roman"/>
          <w:sz w:val="24"/>
          <w:szCs w:val="24"/>
        </w:rPr>
        <w:t>      </w:t>
      </w:r>
    </w:p>
    <w:p w:rsidR="00722CC3" w:rsidRPr="00722CC3" w:rsidRDefault="00722CC3" w:rsidP="00722CC3">
      <w:pPr>
        <w:spacing w:line="360" w:lineRule="auto"/>
        <w:ind w:left="360"/>
        <w:jc w:val="both"/>
        <w:rPr>
          <w:rFonts w:ascii="Times New Roman" w:hAnsi="Times New Roman" w:cs="Times New Roman"/>
          <w:sz w:val="24"/>
          <w:szCs w:val="24"/>
        </w:rPr>
      </w:pPr>
    </w:p>
    <w:p w:rsidR="00184140" w:rsidRPr="009E003E" w:rsidRDefault="00184140" w:rsidP="00184140">
      <w:pPr>
        <w:spacing w:line="360" w:lineRule="auto"/>
        <w:jc w:val="both"/>
        <w:rPr>
          <w:rFonts w:ascii="Times New Roman" w:hAnsi="Times New Roman" w:cs="Times New Roman"/>
          <w:b/>
          <w:sz w:val="28"/>
          <w:szCs w:val="28"/>
        </w:rPr>
      </w:pPr>
      <w:r w:rsidRPr="009E003E">
        <w:rPr>
          <w:rFonts w:ascii="Times New Roman" w:hAnsi="Times New Roman" w:cs="Times New Roman"/>
          <w:b/>
          <w:sz w:val="28"/>
          <w:szCs w:val="28"/>
        </w:rPr>
        <w:lastRenderedPageBreak/>
        <w:t>2.3.3 Product Perspective:</w:t>
      </w:r>
    </w:p>
    <w:p w:rsidR="00184140" w:rsidRPr="006352B2" w:rsidRDefault="00184140" w:rsidP="00EE1054">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lang w:val="en-US"/>
        </w:rPr>
        <w:t>System interfaces</w:t>
      </w:r>
      <w:r w:rsidRPr="00D616DE">
        <w:rPr>
          <w:rFonts w:ascii="Times New Roman" w:hAnsi="Times New Roman" w:cs="Times New Roman"/>
          <w:sz w:val="24"/>
          <w:szCs w:val="24"/>
        </w:rPr>
        <w:t xml:space="preserve"> </w:t>
      </w:r>
      <w:r w:rsidRPr="006352B2">
        <w:rPr>
          <w:rFonts w:ascii="Times New Roman" w:hAnsi="Times New Roman" w:cs="Times New Roman"/>
          <w:sz w:val="24"/>
          <w:szCs w:val="24"/>
        </w:rPr>
        <w:t>– The</w:t>
      </w:r>
      <w:r>
        <w:rPr>
          <w:rFonts w:ascii="Times New Roman" w:hAnsi="Times New Roman" w:cs="Times New Roman"/>
          <w:sz w:val="24"/>
          <w:szCs w:val="24"/>
        </w:rPr>
        <w:t xml:space="preserve"> </w:t>
      </w:r>
      <w:r w:rsidRPr="006352B2">
        <w:rPr>
          <w:rFonts w:ascii="Times New Roman" w:hAnsi="Times New Roman" w:cs="Times New Roman"/>
          <w:sz w:val="24"/>
          <w:szCs w:val="24"/>
        </w:rPr>
        <w:t>platform</w:t>
      </w:r>
      <w:r>
        <w:rPr>
          <w:rFonts w:ascii="Times New Roman" w:hAnsi="Times New Roman" w:cs="Times New Roman"/>
          <w:sz w:val="24"/>
          <w:szCs w:val="24"/>
        </w:rPr>
        <w:t xml:space="preserve"> </w:t>
      </w:r>
      <w:r w:rsidRPr="006352B2">
        <w:rPr>
          <w:rFonts w:ascii="Times New Roman" w:hAnsi="Times New Roman" w:cs="Times New Roman"/>
          <w:sz w:val="24"/>
          <w:szCs w:val="24"/>
        </w:rPr>
        <w:t>used</w:t>
      </w:r>
      <w:r>
        <w:rPr>
          <w:rFonts w:ascii="Times New Roman" w:hAnsi="Times New Roman" w:cs="Times New Roman"/>
          <w:sz w:val="24"/>
          <w:szCs w:val="24"/>
        </w:rPr>
        <w:t xml:space="preserve"> </w:t>
      </w:r>
      <w:r w:rsidRPr="006352B2">
        <w:rPr>
          <w:rFonts w:ascii="Times New Roman" w:hAnsi="Times New Roman" w:cs="Times New Roman"/>
          <w:sz w:val="24"/>
          <w:szCs w:val="24"/>
        </w:rPr>
        <w:t>for</w:t>
      </w:r>
      <w:r>
        <w:rPr>
          <w:rFonts w:ascii="Times New Roman" w:hAnsi="Times New Roman" w:cs="Times New Roman"/>
          <w:sz w:val="24"/>
          <w:szCs w:val="24"/>
        </w:rPr>
        <w:t xml:space="preserve"> </w:t>
      </w:r>
      <w:r w:rsidRPr="006352B2">
        <w:rPr>
          <w:rFonts w:ascii="Times New Roman" w:hAnsi="Times New Roman" w:cs="Times New Roman"/>
          <w:sz w:val="24"/>
          <w:szCs w:val="24"/>
        </w:rPr>
        <w:t>system</w:t>
      </w:r>
      <w:r>
        <w:rPr>
          <w:rFonts w:ascii="Times New Roman" w:hAnsi="Times New Roman" w:cs="Times New Roman"/>
          <w:sz w:val="24"/>
          <w:szCs w:val="24"/>
        </w:rPr>
        <w:t xml:space="preserve"> </w:t>
      </w:r>
      <w:r w:rsidRPr="006352B2">
        <w:rPr>
          <w:rFonts w:ascii="Times New Roman" w:hAnsi="Times New Roman" w:cs="Times New Roman"/>
          <w:sz w:val="24"/>
          <w:szCs w:val="24"/>
        </w:rPr>
        <w:t>implementation</w:t>
      </w:r>
      <w:r>
        <w:rPr>
          <w:rFonts w:ascii="Times New Roman" w:hAnsi="Times New Roman" w:cs="Times New Roman"/>
          <w:sz w:val="24"/>
          <w:szCs w:val="24"/>
        </w:rPr>
        <w:t xml:space="preserve"> </w:t>
      </w:r>
      <w:r w:rsidRPr="006352B2">
        <w:rPr>
          <w:rFonts w:ascii="Times New Roman" w:hAnsi="Times New Roman" w:cs="Times New Roman"/>
          <w:sz w:val="24"/>
          <w:szCs w:val="24"/>
        </w:rPr>
        <w:t>is</w:t>
      </w:r>
      <w:r w:rsidR="00416C7B">
        <w:rPr>
          <w:rFonts w:ascii="Times New Roman" w:hAnsi="Times New Roman" w:cs="Times New Roman"/>
          <w:sz w:val="24"/>
          <w:szCs w:val="24"/>
        </w:rPr>
        <w:t xml:space="preserve"> wamp server and SQL</w:t>
      </w:r>
      <w:r>
        <w:rPr>
          <w:rFonts w:ascii="Times New Roman" w:hAnsi="Times New Roman" w:cs="Times New Roman"/>
          <w:sz w:val="24"/>
          <w:szCs w:val="24"/>
        </w:rPr>
        <w:t>.</w:t>
      </w:r>
      <w:r w:rsidRPr="006352B2">
        <w:rPr>
          <w:rFonts w:ascii="Times New Roman" w:hAnsi="Times New Roman" w:cs="Times New Roman"/>
          <w:sz w:val="24"/>
          <w:szCs w:val="24"/>
        </w:rPr>
        <w:t xml:space="preserve">                                                     </w:t>
      </w:r>
    </w:p>
    <w:p w:rsidR="00184140" w:rsidRPr="006352B2" w:rsidRDefault="00184140" w:rsidP="00EE1054">
      <w:pPr>
        <w:numPr>
          <w:ilvl w:val="0"/>
          <w:numId w:val="1"/>
        </w:numPr>
        <w:spacing w:line="360" w:lineRule="auto"/>
        <w:jc w:val="both"/>
        <w:rPr>
          <w:rFonts w:ascii="Times New Roman" w:hAnsi="Times New Roman" w:cs="Times New Roman"/>
          <w:sz w:val="24"/>
          <w:szCs w:val="24"/>
        </w:rPr>
      </w:pPr>
      <w:r w:rsidRPr="006352B2">
        <w:rPr>
          <w:rFonts w:ascii="Times New Roman" w:hAnsi="Times New Roman" w:cs="Times New Roman"/>
          <w:b/>
          <w:sz w:val="24"/>
          <w:szCs w:val="24"/>
        </w:rPr>
        <w:t>Hardware</w:t>
      </w:r>
      <w:r w:rsidR="00416C7B">
        <w:rPr>
          <w:rFonts w:ascii="Times New Roman" w:hAnsi="Times New Roman" w:cs="Times New Roman"/>
          <w:b/>
          <w:sz w:val="24"/>
          <w:szCs w:val="24"/>
        </w:rPr>
        <w:t xml:space="preserve"> </w:t>
      </w:r>
      <w:r w:rsidRPr="006352B2">
        <w:rPr>
          <w:rFonts w:ascii="Times New Roman" w:hAnsi="Times New Roman" w:cs="Times New Roman"/>
          <w:b/>
          <w:sz w:val="24"/>
          <w:szCs w:val="24"/>
        </w:rPr>
        <w:t>interfaces</w:t>
      </w:r>
      <w:r w:rsidRPr="006352B2">
        <w:rPr>
          <w:rFonts w:ascii="Times New Roman" w:hAnsi="Times New Roman" w:cs="Times New Roman"/>
          <w:sz w:val="24"/>
          <w:szCs w:val="24"/>
        </w:rPr>
        <w:t>– Monitor,</w:t>
      </w:r>
      <w:r w:rsidR="000D38DD">
        <w:rPr>
          <w:rFonts w:ascii="Times New Roman" w:hAnsi="Times New Roman" w:cs="Times New Roman"/>
          <w:sz w:val="24"/>
          <w:szCs w:val="24"/>
        </w:rPr>
        <w:t xml:space="preserve"> </w:t>
      </w:r>
      <w:r w:rsidRPr="006352B2">
        <w:rPr>
          <w:rFonts w:ascii="Times New Roman" w:hAnsi="Times New Roman" w:cs="Times New Roman"/>
          <w:sz w:val="24"/>
          <w:szCs w:val="24"/>
        </w:rPr>
        <w:t>keyboard,</w:t>
      </w:r>
      <w:r w:rsidR="000D38DD">
        <w:rPr>
          <w:rFonts w:ascii="Times New Roman" w:hAnsi="Times New Roman" w:cs="Times New Roman"/>
          <w:sz w:val="24"/>
          <w:szCs w:val="24"/>
        </w:rPr>
        <w:t xml:space="preserve"> </w:t>
      </w:r>
      <w:r w:rsidRPr="006352B2">
        <w:rPr>
          <w:rFonts w:ascii="Times New Roman" w:hAnsi="Times New Roman" w:cs="Times New Roman"/>
          <w:sz w:val="24"/>
          <w:szCs w:val="24"/>
        </w:rPr>
        <w:t>Mouse,</w:t>
      </w:r>
      <w:r w:rsidR="00416C7B">
        <w:rPr>
          <w:rFonts w:ascii="Times New Roman" w:hAnsi="Times New Roman" w:cs="Times New Roman"/>
          <w:sz w:val="24"/>
          <w:szCs w:val="24"/>
        </w:rPr>
        <w:t xml:space="preserve"> </w:t>
      </w:r>
      <w:r w:rsidRPr="006352B2">
        <w:rPr>
          <w:rFonts w:ascii="Times New Roman" w:hAnsi="Times New Roman" w:cs="Times New Roman"/>
          <w:sz w:val="24"/>
          <w:szCs w:val="24"/>
        </w:rPr>
        <w:t>etc.</w:t>
      </w:r>
    </w:p>
    <w:p w:rsidR="00184140" w:rsidRPr="00AA0227" w:rsidRDefault="00184140" w:rsidP="00EE1054">
      <w:pPr>
        <w:numPr>
          <w:ilvl w:val="0"/>
          <w:numId w:val="1"/>
        </w:numPr>
        <w:spacing w:line="360" w:lineRule="auto"/>
        <w:jc w:val="both"/>
        <w:rPr>
          <w:rFonts w:ascii="Times New Roman" w:hAnsi="Times New Roman" w:cs="Times New Roman"/>
          <w:sz w:val="24"/>
          <w:szCs w:val="24"/>
        </w:rPr>
      </w:pPr>
      <w:r w:rsidRPr="00AA0227">
        <w:rPr>
          <w:rFonts w:ascii="Times New Roman" w:hAnsi="Times New Roman" w:cs="Times New Roman"/>
          <w:b/>
          <w:sz w:val="24"/>
          <w:szCs w:val="24"/>
        </w:rPr>
        <w:t>Software</w:t>
      </w:r>
      <w:r w:rsidR="00416C7B">
        <w:rPr>
          <w:rFonts w:ascii="Times New Roman" w:hAnsi="Times New Roman" w:cs="Times New Roman"/>
          <w:b/>
          <w:sz w:val="24"/>
          <w:szCs w:val="24"/>
        </w:rPr>
        <w:t xml:space="preserve"> </w:t>
      </w:r>
      <w:r w:rsidRPr="00AA0227">
        <w:rPr>
          <w:rFonts w:ascii="Times New Roman" w:hAnsi="Times New Roman" w:cs="Times New Roman"/>
          <w:b/>
          <w:sz w:val="24"/>
          <w:szCs w:val="24"/>
        </w:rPr>
        <w:t>interfaces</w:t>
      </w:r>
      <w:r w:rsidRPr="00AA0227">
        <w:rPr>
          <w:rFonts w:ascii="Times New Roman" w:hAnsi="Times New Roman" w:cs="Times New Roman"/>
          <w:sz w:val="24"/>
          <w:szCs w:val="24"/>
        </w:rPr>
        <w:t>–The</w:t>
      </w:r>
      <w:r>
        <w:rPr>
          <w:rFonts w:ascii="Times New Roman" w:hAnsi="Times New Roman" w:cs="Times New Roman"/>
          <w:sz w:val="24"/>
          <w:szCs w:val="24"/>
        </w:rPr>
        <w:t xml:space="preserve"> </w:t>
      </w:r>
      <w:r w:rsidRPr="00AA0227">
        <w:rPr>
          <w:rFonts w:ascii="Times New Roman" w:hAnsi="Times New Roman" w:cs="Times New Roman"/>
          <w:sz w:val="24"/>
          <w:szCs w:val="24"/>
        </w:rPr>
        <w:t>frontend</w:t>
      </w:r>
      <w:r>
        <w:rPr>
          <w:rFonts w:ascii="Times New Roman" w:hAnsi="Times New Roman" w:cs="Times New Roman"/>
          <w:sz w:val="24"/>
          <w:szCs w:val="24"/>
        </w:rPr>
        <w:t xml:space="preserve"> </w:t>
      </w:r>
      <w:r w:rsidRPr="00AA0227">
        <w:rPr>
          <w:rFonts w:ascii="Times New Roman" w:hAnsi="Times New Roman" w:cs="Times New Roman"/>
          <w:sz w:val="24"/>
          <w:szCs w:val="24"/>
        </w:rPr>
        <w:t>for</w:t>
      </w:r>
      <w:r>
        <w:rPr>
          <w:rFonts w:ascii="Times New Roman" w:hAnsi="Times New Roman" w:cs="Times New Roman"/>
          <w:sz w:val="24"/>
          <w:szCs w:val="24"/>
        </w:rPr>
        <w:t xml:space="preserve"> </w:t>
      </w:r>
      <w:r w:rsidRPr="00AA0227">
        <w:rPr>
          <w:rFonts w:ascii="Times New Roman" w:hAnsi="Times New Roman" w:cs="Times New Roman"/>
          <w:sz w:val="24"/>
          <w:szCs w:val="24"/>
        </w:rPr>
        <w:t>this</w:t>
      </w:r>
      <w:r>
        <w:rPr>
          <w:rFonts w:ascii="Times New Roman" w:hAnsi="Times New Roman" w:cs="Times New Roman"/>
          <w:sz w:val="24"/>
          <w:szCs w:val="24"/>
        </w:rPr>
        <w:t xml:space="preserve"> </w:t>
      </w:r>
      <w:r w:rsidRPr="00AA0227">
        <w:rPr>
          <w:rFonts w:ascii="Times New Roman" w:hAnsi="Times New Roman" w:cs="Times New Roman"/>
          <w:sz w:val="24"/>
          <w:szCs w:val="24"/>
        </w:rPr>
        <w:t>project</w:t>
      </w:r>
      <w:r>
        <w:rPr>
          <w:rFonts w:ascii="Times New Roman" w:hAnsi="Times New Roman" w:cs="Times New Roman"/>
          <w:sz w:val="24"/>
          <w:szCs w:val="24"/>
        </w:rPr>
        <w:t xml:space="preserve"> </w:t>
      </w:r>
      <w:r w:rsidRPr="00AA0227">
        <w:rPr>
          <w:rFonts w:ascii="Times New Roman" w:hAnsi="Times New Roman" w:cs="Times New Roman"/>
          <w:sz w:val="24"/>
          <w:szCs w:val="24"/>
        </w:rPr>
        <w:t>is</w:t>
      </w:r>
      <w:r>
        <w:rPr>
          <w:rFonts w:ascii="Times New Roman" w:hAnsi="Times New Roman" w:cs="Times New Roman"/>
          <w:sz w:val="24"/>
          <w:szCs w:val="24"/>
        </w:rPr>
        <w:t xml:space="preserve"> Html,</w:t>
      </w:r>
      <w:r w:rsidR="000D38DD">
        <w:rPr>
          <w:rFonts w:ascii="Times New Roman" w:hAnsi="Times New Roman" w:cs="Times New Roman"/>
          <w:sz w:val="24"/>
          <w:szCs w:val="24"/>
        </w:rPr>
        <w:t xml:space="preserve"> </w:t>
      </w:r>
      <w:r>
        <w:rPr>
          <w:rFonts w:ascii="Times New Roman" w:hAnsi="Times New Roman" w:cs="Times New Roman"/>
          <w:sz w:val="24"/>
          <w:szCs w:val="24"/>
        </w:rPr>
        <w:t>Css,</w:t>
      </w:r>
      <w:r w:rsidR="000D38DD">
        <w:rPr>
          <w:rFonts w:ascii="Times New Roman" w:hAnsi="Times New Roman" w:cs="Times New Roman"/>
          <w:sz w:val="24"/>
          <w:szCs w:val="24"/>
        </w:rPr>
        <w:t xml:space="preserve"> </w:t>
      </w:r>
      <w:r>
        <w:rPr>
          <w:rFonts w:ascii="Times New Roman" w:hAnsi="Times New Roman" w:cs="Times New Roman"/>
          <w:sz w:val="24"/>
          <w:szCs w:val="24"/>
        </w:rPr>
        <w:t>Java</w:t>
      </w:r>
      <w:r w:rsidR="00416C7B">
        <w:rPr>
          <w:rFonts w:ascii="Times New Roman" w:hAnsi="Times New Roman" w:cs="Times New Roman"/>
          <w:sz w:val="24"/>
          <w:szCs w:val="24"/>
        </w:rPr>
        <w:t xml:space="preserve"> </w:t>
      </w:r>
      <w:r>
        <w:rPr>
          <w:rFonts w:ascii="Times New Roman" w:hAnsi="Times New Roman" w:cs="Times New Roman"/>
          <w:sz w:val="24"/>
          <w:szCs w:val="24"/>
        </w:rPr>
        <w:t>Script and whereas backend is Sql and Php.</w:t>
      </w:r>
      <w:r w:rsidRPr="00AA0227">
        <w:rPr>
          <w:rFonts w:ascii="Times New Roman" w:hAnsi="Times New Roman" w:cs="Times New Roman"/>
          <w:sz w:val="24"/>
          <w:szCs w:val="24"/>
        </w:rPr>
        <w:tab/>
      </w:r>
    </w:p>
    <w:p w:rsidR="00184140" w:rsidRPr="00BA79D7" w:rsidRDefault="00184140" w:rsidP="00184140">
      <w:pPr>
        <w:pStyle w:val="ListParagraph"/>
        <w:spacing w:line="360" w:lineRule="auto"/>
        <w:jc w:val="both"/>
        <w:rPr>
          <w:rFonts w:ascii="Times New Roman" w:hAnsi="Times New Roman" w:cs="Times New Roman"/>
          <w:b/>
          <w:sz w:val="24"/>
          <w:szCs w:val="24"/>
        </w:rPr>
      </w:pPr>
    </w:p>
    <w:p w:rsidR="00184140" w:rsidRPr="009E003E" w:rsidRDefault="00184140" w:rsidP="00184140">
      <w:pPr>
        <w:spacing w:line="360" w:lineRule="auto"/>
        <w:jc w:val="both"/>
        <w:rPr>
          <w:rFonts w:ascii="Times New Roman" w:hAnsi="Times New Roman" w:cs="Times New Roman"/>
          <w:b/>
          <w:sz w:val="28"/>
          <w:szCs w:val="28"/>
        </w:rPr>
      </w:pPr>
      <w:r w:rsidRPr="009E003E">
        <w:rPr>
          <w:rFonts w:ascii="Times New Roman" w:hAnsi="Times New Roman" w:cs="Times New Roman"/>
          <w:b/>
          <w:sz w:val="28"/>
          <w:szCs w:val="28"/>
        </w:rPr>
        <w:t>2.3.4 Product function:</w:t>
      </w:r>
    </w:p>
    <w:p w:rsidR="00184140" w:rsidRDefault="00184140" w:rsidP="00722CC3">
      <w:pPr>
        <w:spacing w:line="360" w:lineRule="auto"/>
        <w:ind w:firstLine="720"/>
        <w:jc w:val="both"/>
        <w:rPr>
          <w:rFonts w:ascii="Times New Roman" w:hAnsi="Times New Roman" w:cs="Times New Roman"/>
          <w:sz w:val="24"/>
          <w:szCs w:val="24"/>
        </w:rPr>
      </w:pPr>
      <w:r w:rsidRPr="006352B2">
        <w:rPr>
          <w:rFonts w:ascii="Times New Roman" w:hAnsi="Times New Roman" w:cs="Times New Roman"/>
          <w:sz w:val="24"/>
          <w:szCs w:val="24"/>
        </w:rPr>
        <w:t>The input is regarding to various account details such as add, remove, update, etc. which is stored in the SQL and it is been retrieved &amp; displayed to the user in the form of  java whenever user</w:t>
      </w:r>
      <w:r w:rsidR="00722CC3">
        <w:rPr>
          <w:rFonts w:ascii="Times New Roman" w:hAnsi="Times New Roman" w:cs="Times New Roman"/>
          <w:sz w:val="24"/>
          <w:szCs w:val="24"/>
        </w:rPr>
        <w:t xml:space="preserve"> wants to view his/her details.</w:t>
      </w:r>
    </w:p>
    <w:p w:rsidR="00722CC3" w:rsidRDefault="00722CC3" w:rsidP="00722CC3">
      <w:pPr>
        <w:spacing w:line="360" w:lineRule="auto"/>
        <w:ind w:firstLine="720"/>
        <w:jc w:val="center"/>
        <w:rPr>
          <w:rFonts w:ascii="Times New Roman" w:hAnsi="Times New Roman" w:cs="Times New Roman"/>
          <w:sz w:val="24"/>
          <w:szCs w:val="24"/>
        </w:rPr>
        <w:sectPr w:rsidR="00722CC3" w:rsidSect="004D47FE">
          <w:headerReference w:type="default" r:id="rId12"/>
          <w:footerReference w:type="default" r:id="rId13"/>
          <w:footerReference w:type="first" r:id="rId14"/>
          <w:pgSz w:w="11907" w:h="16839" w:code="9"/>
          <w:pgMar w:top="1440" w:right="1440" w:bottom="1440" w:left="2160" w:header="720" w:footer="720" w:gutter="0"/>
          <w:cols w:space="720"/>
          <w:titlePg/>
          <w:docGrid w:linePitch="360"/>
        </w:sectPr>
      </w:pPr>
    </w:p>
    <w:p w:rsidR="00184140" w:rsidRDefault="00722CC3" w:rsidP="00722CC3">
      <w:pPr>
        <w:autoSpaceDE w:val="0"/>
        <w:autoSpaceDN w:val="0"/>
        <w:adjustRightInd w:val="0"/>
        <w:spacing w:line="360" w:lineRule="auto"/>
        <w:jc w:val="center"/>
        <w:rPr>
          <w:rFonts w:ascii="Times New Roman" w:eastAsia="Times New Roman" w:hAnsi="Times New Roman" w:cs="Times New Roman"/>
          <w:b/>
          <w:color w:val="000000"/>
          <w:sz w:val="36"/>
          <w:szCs w:val="28"/>
        </w:rPr>
      </w:pPr>
      <w:r w:rsidRPr="00722CC3">
        <w:rPr>
          <w:rFonts w:ascii="Times New Roman" w:eastAsia="Times New Roman" w:hAnsi="Times New Roman" w:cs="Times New Roman"/>
          <w:b/>
          <w:color w:val="000000"/>
          <w:sz w:val="36"/>
          <w:szCs w:val="28"/>
        </w:rPr>
        <w:lastRenderedPageBreak/>
        <w:t>3. Platform Details</w:t>
      </w:r>
    </w:p>
    <w:p w:rsidR="00722CC3" w:rsidRPr="00722CC3" w:rsidRDefault="00722CC3" w:rsidP="00722CC3">
      <w:pPr>
        <w:autoSpaceDE w:val="0"/>
        <w:autoSpaceDN w:val="0"/>
        <w:adjustRightInd w:val="0"/>
        <w:spacing w:line="360" w:lineRule="auto"/>
        <w:jc w:val="center"/>
        <w:rPr>
          <w:rFonts w:ascii="Times New Roman" w:eastAsia="Times New Roman" w:hAnsi="Times New Roman" w:cs="Times New Roman"/>
          <w:b/>
          <w:color w:val="000000"/>
          <w:sz w:val="36"/>
          <w:szCs w:val="28"/>
        </w:rPr>
      </w:pPr>
    </w:p>
    <w:p w:rsidR="00184140" w:rsidRPr="00722CC3" w:rsidRDefault="00184140" w:rsidP="00EE1054">
      <w:pPr>
        <w:pStyle w:val="ListParagraph"/>
        <w:numPr>
          <w:ilvl w:val="1"/>
          <w:numId w:val="15"/>
        </w:numPr>
        <w:autoSpaceDE w:val="0"/>
        <w:autoSpaceDN w:val="0"/>
        <w:adjustRightInd w:val="0"/>
        <w:spacing w:after="0" w:line="360" w:lineRule="auto"/>
        <w:jc w:val="both"/>
        <w:rPr>
          <w:rFonts w:ascii="Times New Roman" w:eastAsia="Times New Roman" w:hAnsi="Times New Roman" w:cs="Times New Roman"/>
          <w:b/>
          <w:color w:val="000000"/>
          <w:sz w:val="24"/>
          <w:szCs w:val="28"/>
        </w:rPr>
      </w:pPr>
      <w:r w:rsidRPr="00722CC3">
        <w:rPr>
          <w:rFonts w:ascii="Times New Roman" w:eastAsia="Times New Roman" w:hAnsi="Times New Roman" w:cs="Times New Roman"/>
          <w:b/>
          <w:color w:val="000000"/>
          <w:sz w:val="24"/>
          <w:szCs w:val="28"/>
        </w:rPr>
        <w:t>Software Requirements:</w:t>
      </w:r>
    </w:p>
    <w:p w:rsidR="00184140" w:rsidRDefault="00184140" w:rsidP="00EE1054">
      <w:pPr>
        <w:pStyle w:val="ListParagraph"/>
        <w:numPr>
          <w:ilvl w:val="0"/>
          <w:numId w:val="6"/>
        </w:numPr>
        <w:autoSpaceDE w:val="0"/>
        <w:autoSpaceDN w:val="0"/>
        <w:adjustRightInd w:val="0"/>
        <w:spacing w:after="0" w:line="360" w:lineRule="auto"/>
        <w:jc w:val="both"/>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Language </w:t>
      </w:r>
      <w:r>
        <w:rPr>
          <w:rFonts w:ascii="Times New Roman" w:eastAsia="Times New Roman" w:hAnsi="Times New Roman" w:cs="Times New Roman"/>
          <w:color w:val="000000"/>
          <w:sz w:val="24"/>
          <w:szCs w:val="28"/>
        </w:rPr>
        <w:tab/>
        <w:t xml:space="preserve">  </w:t>
      </w:r>
      <w:r w:rsidRPr="000041C9">
        <w:rPr>
          <w:rFonts w:ascii="Times New Roman" w:eastAsia="Times New Roman" w:hAnsi="Times New Roman" w:cs="Times New Roman"/>
          <w:color w:val="000000"/>
          <w:sz w:val="24"/>
          <w:szCs w:val="28"/>
        </w:rPr>
        <w:t xml:space="preserve"> </w:t>
      </w:r>
      <w:r>
        <w:rPr>
          <w:rFonts w:ascii="Times New Roman" w:eastAsia="Times New Roman" w:hAnsi="Times New Roman" w:cs="Times New Roman"/>
          <w:color w:val="000000"/>
          <w:sz w:val="24"/>
          <w:szCs w:val="28"/>
        </w:rPr>
        <w:t xml:space="preserve">       </w:t>
      </w:r>
      <w:r w:rsidRPr="000041C9">
        <w:rPr>
          <w:rFonts w:ascii="Times New Roman" w:eastAsia="Times New Roman" w:hAnsi="Times New Roman" w:cs="Times New Roman"/>
          <w:color w:val="000000"/>
          <w:sz w:val="24"/>
          <w:szCs w:val="28"/>
        </w:rPr>
        <w:t>:</w:t>
      </w:r>
      <w:r>
        <w:rPr>
          <w:rFonts w:ascii="Times New Roman" w:eastAsia="Times New Roman" w:hAnsi="Times New Roman" w:cs="Times New Roman"/>
          <w:color w:val="000000"/>
          <w:sz w:val="24"/>
          <w:szCs w:val="28"/>
        </w:rPr>
        <w:t xml:space="preserve"> </w:t>
      </w:r>
      <w:r w:rsidRPr="000041C9">
        <w:rPr>
          <w:rFonts w:ascii="Times New Roman" w:eastAsia="Times New Roman" w:hAnsi="Times New Roman" w:cs="Times New Roman"/>
          <w:color w:val="000000"/>
          <w:sz w:val="24"/>
          <w:szCs w:val="28"/>
        </w:rPr>
        <w:t xml:space="preserve"> </w:t>
      </w:r>
      <w:r>
        <w:rPr>
          <w:rFonts w:ascii="Times New Roman" w:eastAsia="Times New Roman" w:hAnsi="Times New Roman" w:cs="Times New Roman"/>
          <w:color w:val="000000"/>
          <w:sz w:val="24"/>
          <w:szCs w:val="28"/>
        </w:rPr>
        <w:tab/>
        <w:t>Html,</w:t>
      </w:r>
      <w:r w:rsidR="00103982">
        <w:rPr>
          <w:rFonts w:ascii="Times New Roman" w:eastAsia="Times New Roman" w:hAnsi="Times New Roman" w:cs="Times New Roman"/>
          <w:color w:val="000000"/>
          <w:sz w:val="24"/>
          <w:szCs w:val="28"/>
        </w:rPr>
        <w:t xml:space="preserve"> </w:t>
      </w:r>
      <w:r>
        <w:rPr>
          <w:rFonts w:ascii="Times New Roman" w:eastAsia="Times New Roman" w:hAnsi="Times New Roman" w:cs="Times New Roman"/>
          <w:color w:val="000000"/>
          <w:sz w:val="24"/>
          <w:szCs w:val="28"/>
        </w:rPr>
        <w:t>Sql,</w:t>
      </w:r>
      <w:r w:rsidR="00103982">
        <w:rPr>
          <w:rFonts w:ascii="Times New Roman" w:eastAsia="Times New Roman" w:hAnsi="Times New Roman" w:cs="Times New Roman"/>
          <w:color w:val="000000"/>
          <w:sz w:val="24"/>
          <w:szCs w:val="28"/>
        </w:rPr>
        <w:t xml:space="preserve"> </w:t>
      </w:r>
      <w:r>
        <w:rPr>
          <w:rFonts w:ascii="Times New Roman" w:eastAsia="Times New Roman" w:hAnsi="Times New Roman" w:cs="Times New Roman"/>
          <w:color w:val="000000"/>
          <w:sz w:val="24"/>
          <w:szCs w:val="28"/>
        </w:rPr>
        <w:t>Css,</w:t>
      </w:r>
      <w:r w:rsidR="00103982">
        <w:rPr>
          <w:rFonts w:ascii="Times New Roman" w:eastAsia="Times New Roman" w:hAnsi="Times New Roman" w:cs="Times New Roman"/>
          <w:color w:val="000000"/>
          <w:sz w:val="24"/>
          <w:szCs w:val="28"/>
        </w:rPr>
        <w:t xml:space="preserve">  </w:t>
      </w:r>
      <w:r>
        <w:rPr>
          <w:rFonts w:ascii="Times New Roman" w:eastAsia="Times New Roman" w:hAnsi="Times New Roman" w:cs="Times New Roman"/>
          <w:color w:val="000000"/>
          <w:sz w:val="24"/>
          <w:szCs w:val="28"/>
        </w:rPr>
        <w:t>Js,Php</w:t>
      </w:r>
    </w:p>
    <w:p w:rsidR="00184140" w:rsidRDefault="00184140" w:rsidP="00EE1054">
      <w:pPr>
        <w:pStyle w:val="ListParagraph"/>
        <w:numPr>
          <w:ilvl w:val="0"/>
          <w:numId w:val="6"/>
        </w:numPr>
        <w:autoSpaceDE w:val="0"/>
        <w:autoSpaceDN w:val="0"/>
        <w:adjustRightInd w:val="0"/>
        <w:spacing w:after="0" w:line="360" w:lineRule="auto"/>
        <w:jc w:val="both"/>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Database</w:t>
      </w:r>
      <w:r>
        <w:rPr>
          <w:rFonts w:ascii="Times New Roman" w:eastAsia="Times New Roman" w:hAnsi="Times New Roman" w:cs="Times New Roman"/>
          <w:color w:val="000000"/>
          <w:sz w:val="24"/>
          <w:szCs w:val="28"/>
        </w:rPr>
        <w:tab/>
        <w:t xml:space="preserve">  </w:t>
      </w:r>
      <w:r w:rsidRPr="000041C9">
        <w:rPr>
          <w:rFonts w:ascii="Times New Roman" w:eastAsia="Times New Roman" w:hAnsi="Times New Roman" w:cs="Times New Roman"/>
          <w:color w:val="000000"/>
          <w:sz w:val="24"/>
          <w:szCs w:val="28"/>
        </w:rPr>
        <w:t xml:space="preserve"> </w:t>
      </w:r>
      <w:r>
        <w:rPr>
          <w:rFonts w:ascii="Times New Roman" w:eastAsia="Times New Roman" w:hAnsi="Times New Roman" w:cs="Times New Roman"/>
          <w:color w:val="000000"/>
          <w:sz w:val="24"/>
          <w:szCs w:val="28"/>
        </w:rPr>
        <w:t xml:space="preserve">       </w:t>
      </w:r>
      <w:r w:rsidRPr="000041C9">
        <w:rPr>
          <w:rFonts w:ascii="Times New Roman" w:eastAsia="Times New Roman" w:hAnsi="Times New Roman" w:cs="Times New Roman"/>
          <w:color w:val="000000"/>
          <w:sz w:val="24"/>
          <w:szCs w:val="28"/>
        </w:rPr>
        <w:t>:</w:t>
      </w:r>
      <w:r>
        <w:rPr>
          <w:rFonts w:ascii="Times New Roman" w:eastAsia="Times New Roman" w:hAnsi="Times New Roman" w:cs="Times New Roman"/>
          <w:color w:val="000000"/>
          <w:sz w:val="24"/>
          <w:szCs w:val="28"/>
        </w:rPr>
        <w:tab/>
      </w:r>
      <w:r>
        <w:rPr>
          <w:rFonts w:ascii="Times New Roman" w:eastAsia="Times New Roman" w:hAnsi="Times New Roman" w:cs="Times New Roman"/>
          <w:color w:val="000000"/>
          <w:sz w:val="24"/>
          <w:szCs w:val="28"/>
        </w:rPr>
        <w:tab/>
      </w:r>
      <w:r w:rsidRPr="000041C9">
        <w:rPr>
          <w:rFonts w:ascii="Times New Roman" w:eastAsia="Times New Roman" w:hAnsi="Times New Roman" w:cs="Times New Roman"/>
          <w:color w:val="000000"/>
          <w:sz w:val="24"/>
          <w:szCs w:val="28"/>
        </w:rPr>
        <w:t>SQL</w:t>
      </w:r>
    </w:p>
    <w:p w:rsidR="00184140" w:rsidRPr="000041C9" w:rsidRDefault="00184140" w:rsidP="00EE1054">
      <w:pPr>
        <w:pStyle w:val="ListParagraph"/>
        <w:numPr>
          <w:ilvl w:val="0"/>
          <w:numId w:val="6"/>
        </w:numPr>
        <w:autoSpaceDE w:val="0"/>
        <w:autoSpaceDN w:val="0"/>
        <w:adjustRightInd w:val="0"/>
        <w:spacing w:after="0" w:line="360" w:lineRule="auto"/>
        <w:jc w:val="both"/>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Operating System   </w:t>
      </w:r>
      <w:r w:rsidRPr="000041C9">
        <w:rPr>
          <w:rFonts w:ascii="Times New Roman" w:eastAsia="Times New Roman" w:hAnsi="Times New Roman" w:cs="Times New Roman"/>
          <w:color w:val="000000"/>
          <w:sz w:val="24"/>
          <w:szCs w:val="28"/>
        </w:rPr>
        <w:t>:</w:t>
      </w:r>
      <w:r>
        <w:rPr>
          <w:rFonts w:ascii="Times New Roman" w:eastAsia="Times New Roman" w:hAnsi="Times New Roman" w:cs="Times New Roman"/>
          <w:color w:val="000000"/>
          <w:sz w:val="24"/>
          <w:szCs w:val="28"/>
        </w:rPr>
        <w:tab/>
      </w:r>
      <w:r w:rsidRPr="000041C9">
        <w:rPr>
          <w:rFonts w:ascii="Times New Roman" w:eastAsia="Times New Roman" w:hAnsi="Times New Roman" w:cs="Times New Roman"/>
          <w:color w:val="000000"/>
          <w:sz w:val="24"/>
          <w:szCs w:val="28"/>
        </w:rPr>
        <w:t xml:space="preserve"> </w:t>
      </w:r>
      <w:r>
        <w:rPr>
          <w:rFonts w:ascii="Times New Roman" w:eastAsia="Times New Roman" w:hAnsi="Times New Roman" w:cs="Times New Roman"/>
          <w:color w:val="000000"/>
          <w:sz w:val="24"/>
          <w:szCs w:val="28"/>
        </w:rPr>
        <w:tab/>
      </w:r>
      <w:r w:rsidRPr="000041C9">
        <w:rPr>
          <w:rFonts w:ascii="Times New Roman" w:eastAsia="Times New Roman" w:hAnsi="Times New Roman" w:cs="Times New Roman"/>
          <w:color w:val="000000"/>
          <w:sz w:val="24"/>
          <w:szCs w:val="28"/>
        </w:rPr>
        <w:t>Windows NT/98/2000/XP/7/8/10</w:t>
      </w:r>
    </w:p>
    <w:p w:rsidR="00184140" w:rsidRPr="00722CC3" w:rsidRDefault="00184140" w:rsidP="00EE1054">
      <w:pPr>
        <w:pStyle w:val="ListParagraph"/>
        <w:numPr>
          <w:ilvl w:val="1"/>
          <w:numId w:val="15"/>
        </w:numPr>
        <w:autoSpaceDE w:val="0"/>
        <w:autoSpaceDN w:val="0"/>
        <w:adjustRightInd w:val="0"/>
        <w:spacing w:after="0" w:line="360" w:lineRule="auto"/>
        <w:jc w:val="both"/>
        <w:rPr>
          <w:rFonts w:ascii="Times New Roman" w:eastAsia="Times New Roman" w:hAnsi="Times New Roman" w:cs="Times New Roman"/>
          <w:b/>
          <w:color w:val="000000"/>
          <w:sz w:val="24"/>
          <w:szCs w:val="28"/>
        </w:rPr>
      </w:pPr>
      <w:r w:rsidRPr="00722CC3">
        <w:rPr>
          <w:rFonts w:ascii="Times New Roman" w:eastAsia="Times New Roman" w:hAnsi="Times New Roman" w:cs="Times New Roman"/>
          <w:b/>
          <w:color w:val="000000"/>
          <w:sz w:val="24"/>
          <w:szCs w:val="28"/>
        </w:rPr>
        <w:t>Hardware Requirements:</w:t>
      </w:r>
    </w:p>
    <w:p w:rsidR="00184140" w:rsidRDefault="00184140" w:rsidP="00EE1054">
      <w:pPr>
        <w:pStyle w:val="ListParagraph"/>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Processor                 </w:t>
      </w:r>
      <w:r w:rsidRPr="000041C9">
        <w:rPr>
          <w:rFonts w:ascii="Times New Roman" w:eastAsia="Times New Roman" w:hAnsi="Times New Roman" w:cs="Times New Roman"/>
          <w:color w:val="000000"/>
          <w:sz w:val="24"/>
          <w:szCs w:val="28"/>
        </w:rPr>
        <w:t xml:space="preserve"> :</w:t>
      </w:r>
      <w:r>
        <w:rPr>
          <w:rFonts w:ascii="Times New Roman" w:eastAsia="Times New Roman" w:hAnsi="Times New Roman" w:cs="Times New Roman"/>
          <w:color w:val="000000"/>
          <w:sz w:val="24"/>
          <w:szCs w:val="28"/>
        </w:rPr>
        <w:tab/>
      </w:r>
      <w:r w:rsidRPr="000041C9">
        <w:rPr>
          <w:rFonts w:ascii="Times New Roman" w:eastAsia="Times New Roman" w:hAnsi="Times New Roman" w:cs="Times New Roman"/>
          <w:color w:val="000000"/>
          <w:sz w:val="24"/>
          <w:szCs w:val="28"/>
        </w:rPr>
        <w:t xml:space="preserve"> Pentium III onwards</w:t>
      </w:r>
    </w:p>
    <w:p w:rsidR="00184140" w:rsidRDefault="00722CC3" w:rsidP="00EE1054">
      <w:pPr>
        <w:pStyle w:val="ListParagraph"/>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RAM</w:t>
      </w:r>
      <w:r>
        <w:rPr>
          <w:rFonts w:ascii="Times New Roman" w:eastAsia="Times New Roman" w:hAnsi="Times New Roman" w:cs="Times New Roman"/>
          <w:color w:val="000000"/>
          <w:sz w:val="24"/>
          <w:szCs w:val="28"/>
        </w:rPr>
        <w:tab/>
      </w:r>
      <w:r>
        <w:rPr>
          <w:rFonts w:ascii="Times New Roman" w:eastAsia="Times New Roman" w:hAnsi="Times New Roman" w:cs="Times New Roman"/>
          <w:color w:val="000000"/>
          <w:sz w:val="24"/>
          <w:szCs w:val="28"/>
        </w:rPr>
        <w:tab/>
        <w:t xml:space="preserve">           :</w:t>
      </w:r>
      <w:r>
        <w:rPr>
          <w:rFonts w:ascii="Times New Roman" w:eastAsia="Times New Roman" w:hAnsi="Times New Roman" w:cs="Times New Roman"/>
          <w:color w:val="000000"/>
          <w:sz w:val="24"/>
          <w:szCs w:val="28"/>
        </w:rPr>
        <w:tab/>
        <w:t>3</w:t>
      </w:r>
      <w:r w:rsidR="00184140">
        <w:rPr>
          <w:rFonts w:ascii="Times New Roman" w:eastAsia="Times New Roman" w:hAnsi="Times New Roman" w:cs="Times New Roman"/>
          <w:color w:val="000000"/>
          <w:sz w:val="24"/>
          <w:szCs w:val="28"/>
        </w:rPr>
        <w:t xml:space="preserve"> </w:t>
      </w:r>
      <w:r w:rsidR="00184140" w:rsidRPr="000041C9">
        <w:rPr>
          <w:rFonts w:ascii="Times New Roman" w:eastAsia="Times New Roman" w:hAnsi="Times New Roman" w:cs="Times New Roman"/>
          <w:color w:val="000000"/>
          <w:sz w:val="24"/>
          <w:szCs w:val="28"/>
        </w:rPr>
        <w:t xml:space="preserve"> GB</w:t>
      </w:r>
    </w:p>
    <w:p w:rsidR="00184140" w:rsidRDefault="00184140" w:rsidP="00EE1054">
      <w:pPr>
        <w:pStyle w:val="ListParagraph"/>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8"/>
        </w:rPr>
      </w:pPr>
      <w:r w:rsidRPr="000041C9">
        <w:rPr>
          <w:rFonts w:ascii="Times New Roman" w:eastAsia="Times New Roman" w:hAnsi="Times New Roman" w:cs="Times New Roman"/>
          <w:color w:val="000000"/>
          <w:sz w:val="24"/>
          <w:szCs w:val="28"/>
        </w:rPr>
        <w:t>Hard Disk</w:t>
      </w:r>
      <w:r w:rsidRPr="000041C9">
        <w:rPr>
          <w:rFonts w:ascii="Times New Roman" w:eastAsia="Times New Roman" w:hAnsi="Times New Roman" w:cs="Times New Roman"/>
          <w:color w:val="000000"/>
          <w:sz w:val="24"/>
          <w:szCs w:val="28"/>
        </w:rPr>
        <w:tab/>
        <w:t xml:space="preserve">           : </w:t>
      </w:r>
      <w:r>
        <w:rPr>
          <w:rFonts w:ascii="Times New Roman" w:eastAsia="Times New Roman" w:hAnsi="Times New Roman" w:cs="Times New Roman"/>
          <w:color w:val="000000"/>
          <w:sz w:val="24"/>
          <w:szCs w:val="28"/>
        </w:rPr>
        <w:tab/>
      </w:r>
      <w:r w:rsidR="00722CC3">
        <w:rPr>
          <w:rFonts w:ascii="Times New Roman" w:eastAsia="Times New Roman" w:hAnsi="Times New Roman" w:cs="Times New Roman"/>
          <w:color w:val="000000"/>
          <w:sz w:val="24"/>
          <w:szCs w:val="28"/>
        </w:rPr>
        <w:t>50</w:t>
      </w:r>
      <w:r w:rsidRPr="000041C9">
        <w:rPr>
          <w:rFonts w:ascii="Times New Roman" w:eastAsia="Times New Roman" w:hAnsi="Times New Roman" w:cs="Times New Roman"/>
          <w:color w:val="000000"/>
          <w:sz w:val="24"/>
          <w:szCs w:val="28"/>
        </w:rPr>
        <w:t xml:space="preserve"> GB</w:t>
      </w:r>
    </w:p>
    <w:p w:rsidR="00184140" w:rsidRDefault="00184140" w:rsidP="00EE1054">
      <w:pPr>
        <w:pStyle w:val="ListParagraph"/>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8"/>
        </w:rPr>
      </w:pPr>
      <w:r w:rsidRPr="000041C9">
        <w:rPr>
          <w:rFonts w:ascii="Times New Roman" w:eastAsia="Times New Roman" w:hAnsi="Times New Roman" w:cs="Times New Roman"/>
          <w:color w:val="000000"/>
          <w:sz w:val="24"/>
          <w:szCs w:val="28"/>
        </w:rPr>
        <w:t>Monitor</w:t>
      </w:r>
      <w:r w:rsidRPr="000041C9">
        <w:rPr>
          <w:rFonts w:ascii="Times New Roman" w:eastAsia="Times New Roman" w:hAnsi="Times New Roman" w:cs="Times New Roman"/>
          <w:color w:val="000000"/>
          <w:sz w:val="24"/>
          <w:szCs w:val="28"/>
        </w:rPr>
        <w:tab/>
        <w:t xml:space="preserve">           : </w:t>
      </w:r>
      <w:r>
        <w:rPr>
          <w:rFonts w:ascii="Times New Roman" w:eastAsia="Times New Roman" w:hAnsi="Times New Roman" w:cs="Times New Roman"/>
          <w:color w:val="000000"/>
          <w:sz w:val="24"/>
          <w:szCs w:val="28"/>
        </w:rPr>
        <w:tab/>
      </w:r>
      <w:r w:rsidRPr="000041C9">
        <w:rPr>
          <w:rFonts w:ascii="Times New Roman" w:eastAsia="Times New Roman" w:hAnsi="Times New Roman" w:cs="Times New Roman"/>
          <w:color w:val="000000"/>
          <w:sz w:val="24"/>
          <w:szCs w:val="28"/>
        </w:rPr>
        <w:t>CRT/LCD/LED</w:t>
      </w:r>
    </w:p>
    <w:p w:rsidR="00184140" w:rsidRDefault="00184140" w:rsidP="00EE1054">
      <w:pPr>
        <w:pStyle w:val="ListParagraph"/>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8"/>
        </w:rPr>
      </w:pPr>
      <w:r w:rsidRPr="000041C9">
        <w:rPr>
          <w:rFonts w:ascii="Times New Roman" w:eastAsia="Times New Roman" w:hAnsi="Times New Roman" w:cs="Times New Roman"/>
          <w:color w:val="000000"/>
          <w:sz w:val="24"/>
          <w:szCs w:val="28"/>
        </w:rPr>
        <w:t>Keyboard</w:t>
      </w:r>
      <w:r w:rsidRPr="000041C9">
        <w:rPr>
          <w:rFonts w:ascii="Times New Roman" w:eastAsia="Times New Roman" w:hAnsi="Times New Roman" w:cs="Times New Roman"/>
          <w:color w:val="000000"/>
          <w:sz w:val="24"/>
          <w:szCs w:val="28"/>
        </w:rPr>
        <w:tab/>
        <w:t xml:space="preserve">           : </w:t>
      </w:r>
      <w:r>
        <w:rPr>
          <w:rFonts w:ascii="Times New Roman" w:eastAsia="Times New Roman" w:hAnsi="Times New Roman" w:cs="Times New Roman"/>
          <w:color w:val="000000"/>
          <w:sz w:val="24"/>
          <w:szCs w:val="28"/>
        </w:rPr>
        <w:tab/>
      </w:r>
      <w:r w:rsidRPr="000041C9">
        <w:rPr>
          <w:rFonts w:ascii="Times New Roman" w:eastAsia="Times New Roman" w:hAnsi="Times New Roman" w:cs="Times New Roman"/>
          <w:color w:val="000000"/>
          <w:sz w:val="24"/>
          <w:szCs w:val="28"/>
        </w:rPr>
        <w:t>Any QWERTY keyboard</w:t>
      </w:r>
    </w:p>
    <w:p w:rsidR="00184140" w:rsidRDefault="00184140" w:rsidP="00EE1054">
      <w:pPr>
        <w:pStyle w:val="ListParagraph"/>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8"/>
        </w:rPr>
      </w:pPr>
      <w:r w:rsidRPr="000041C9">
        <w:rPr>
          <w:rFonts w:ascii="Times New Roman" w:eastAsia="Times New Roman" w:hAnsi="Times New Roman" w:cs="Times New Roman"/>
          <w:color w:val="000000"/>
          <w:sz w:val="24"/>
          <w:szCs w:val="28"/>
        </w:rPr>
        <w:t>Mouse                        :</w:t>
      </w:r>
      <w:r>
        <w:rPr>
          <w:rFonts w:ascii="Times New Roman" w:eastAsia="Times New Roman" w:hAnsi="Times New Roman" w:cs="Times New Roman"/>
          <w:color w:val="000000"/>
          <w:sz w:val="24"/>
          <w:szCs w:val="28"/>
        </w:rPr>
        <w:tab/>
      </w:r>
      <w:r w:rsidRPr="000041C9">
        <w:rPr>
          <w:rFonts w:ascii="Times New Roman" w:eastAsia="Times New Roman" w:hAnsi="Times New Roman" w:cs="Times New Roman"/>
          <w:color w:val="000000"/>
          <w:sz w:val="24"/>
          <w:szCs w:val="28"/>
        </w:rPr>
        <w:t xml:space="preserve"> Mechanical/Optical mouse</w:t>
      </w:r>
    </w:p>
    <w:p w:rsidR="00D44B1D" w:rsidRPr="00D44B1D" w:rsidRDefault="00D44B1D" w:rsidP="00D44B1D">
      <w:pPr>
        <w:autoSpaceDE w:val="0"/>
        <w:autoSpaceDN w:val="0"/>
        <w:adjustRightInd w:val="0"/>
        <w:spacing w:after="0" w:line="360" w:lineRule="auto"/>
        <w:jc w:val="both"/>
        <w:rPr>
          <w:rFonts w:ascii="Times New Roman" w:eastAsia="Times New Roman" w:hAnsi="Times New Roman" w:cs="Times New Roman"/>
          <w:color w:val="000000"/>
          <w:sz w:val="24"/>
          <w:szCs w:val="28"/>
        </w:rPr>
      </w:pPr>
    </w:p>
    <w:p w:rsidR="00184140" w:rsidRDefault="00184140"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722CC3" w:rsidRPr="006352B2" w:rsidRDefault="00722CC3" w:rsidP="00184140">
      <w:pPr>
        <w:autoSpaceDE w:val="0"/>
        <w:autoSpaceDN w:val="0"/>
        <w:adjustRightInd w:val="0"/>
        <w:spacing w:after="0" w:line="360" w:lineRule="auto"/>
        <w:ind w:left="832"/>
        <w:jc w:val="both"/>
        <w:rPr>
          <w:rFonts w:ascii="Times New Roman" w:eastAsia="Times New Roman" w:hAnsi="Times New Roman" w:cs="Times New Roman"/>
          <w:color w:val="000000"/>
          <w:sz w:val="24"/>
          <w:szCs w:val="28"/>
        </w:rPr>
      </w:pPr>
    </w:p>
    <w:p w:rsidR="00184140" w:rsidRDefault="00184140" w:rsidP="00184140">
      <w:pPr>
        <w:autoSpaceDE w:val="0"/>
        <w:autoSpaceDN w:val="0"/>
        <w:adjustRightInd w:val="0"/>
        <w:spacing w:line="360" w:lineRule="auto"/>
        <w:jc w:val="both"/>
        <w:rPr>
          <w:rFonts w:ascii="Times New Roman" w:eastAsia="Times New Roman" w:hAnsi="Times New Roman" w:cs="Times New Roman"/>
          <w:b/>
          <w:color w:val="000000"/>
          <w:sz w:val="24"/>
          <w:szCs w:val="28"/>
        </w:rPr>
      </w:pPr>
    </w:p>
    <w:p w:rsidR="00184140" w:rsidRDefault="00722CC3" w:rsidP="00722CC3">
      <w:pPr>
        <w:autoSpaceDE w:val="0"/>
        <w:autoSpaceDN w:val="0"/>
        <w:adjustRightInd w:val="0"/>
        <w:spacing w:line="360" w:lineRule="auto"/>
        <w:jc w:val="center"/>
        <w:rPr>
          <w:rFonts w:ascii="Times New Roman" w:eastAsia="Times New Roman" w:hAnsi="Times New Roman" w:cs="Times New Roman"/>
          <w:b/>
          <w:color w:val="000000"/>
          <w:sz w:val="32"/>
          <w:szCs w:val="28"/>
        </w:rPr>
      </w:pPr>
      <w:r>
        <w:rPr>
          <w:rFonts w:ascii="Times New Roman" w:eastAsia="Times New Roman" w:hAnsi="Times New Roman" w:cs="Times New Roman"/>
          <w:b/>
          <w:color w:val="000000"/>
          <w:sz w:val="32"/>
          <w:szCs w:val="28"/>
        </w:rPr>
        <w:t>4.</w:t>
      </w:r>
      <w:r w:rsidR="00666CBA">
        <w:rPr>
          <w:rFonts w:ascii="Times New Roman" w:eastAsia="Times New Roman" w:hAnsi="Times New Roman" w:cs="Times New Roman"/>
          <w:b/>
          <w:color w:val="000000"/>
          <w:sz w:val="32"/>
          <w:szCs w:val="28"/>
        </w:rPr>
        <w:t xml:space="preserve"> </w:t>
      </w:r>
      <w:r w:rsidRPr="00722CC3">
        <w:rPr>
          <w:rFonts w:ascii="Times New Roman" w:eastAsia="Times New Roman" w:hAnsi="Times New Roman" w:cs="Times New Roman"/>
          <w:b/>
          <w:color w:val="000000"/>
          <w:sz w:val="32"/>
          <w:szCs w:val="28"/>
        </w:rPr>
        <w:t>UML Diagrams</w:t>
      </w:r>
    </w:p>
    <w:p w:rsidR="00666CBA" w:rsidRPr="00722CC3" w:rsidRDefault="00666CBA" w:rsidP="00722CC3">
      <w:pPr>
        <w:autoSpaceDE w:val="0"/>
        <w:autoSpaceDN w:val="0"/>
        <w:adjustRightInd w:val="0"/>
        <w:spacing w:line="360" w:lineRule="auto"/>
        <w:jc w:val="center"/>
        <w:rPr>
          <w:rFonts w:ascii="Times New Roman" w:eastAsia="Times New Roman" w:hAnsi="Times New Roman" w:cs="Times New Roman"/>
          <w:b/>
          <w:color w:val="000000"/>
          <w:sz w:val="32"/>
          <w:szCs w:val="28"/>
        </w:rPr>
      </w:pPr>
    </w:p>
    <w:p w:rsidR="00184140" w:rsidRPr="006352B2" w:rsidRDefault="00722CC3" w:rsidP="00184140">
      <w:pPr>
        <w:autoSpaceDE w:val="0"/>
        <w:autoSpaceDN w:val="0"/>
        <w:adjustRightInd w:val="0"/>
        <w:spacing w:line="360" w:lineRule="auto"/>
        <w:jc w:val="both"/>
        <w:rPr>
          <w:rFonts w:ascii="Times New Roman" w:eastAsia="Times New Roman" w:hAnsi="Times New Roman" w:cs="Times New Roman"/>
          <w:b/>
          <w:color w:val="000000"/>
          <w:sz w:val="24"/>
          <w:szCs w:val="28"/>
        </w:rPr>
      </w:pPr>
      <w:r>
        <w:rPr>
          <w:rFonts w:ascii="Times New Roman" w:eastAsia="Times New Roman" w:hAnsi="Times New Roman" w:cs="Times New Roman"/>
          <w:b/>
          <w:color w:val="000000"/>
          <w:sz w:val="24"/>
          <w:szCs w:val="28"/>
        </w:rPr>
        <w:t xml:space="preserve">4.1 </w:t>
      </w:r>
      <w:r w:rsidR="00184140" w:rsidRPr="006352B2">
        <w:rPr>
          <w:rFonts w:ascii="Times New Roman" w:eastAsia="Times New Roman" w:hAnsi="Times New Roman" w:cs="Times New Roman"/>
          <w:b/>
          <w:color w:val="000000"/>
          <w:sz w:val="24"/>
          <w:szCs w:val="28"/>
        </w:rPr>
        <w:t>E-R Diagrams:</w:t>
      </w:r>
    </w:p>
    <w:p w:rsidR="00184140" w:rsidRDefault="00666CBA" w:rsidP="00184140">
      <w:pPr>
        <w:keepNext/>
        <w:autoSpaceDE w:val="0"/>
        <w:autoSpaceDN w:val="0"/>
        <w:adjustRightInd w:val="0"/>
        <w:spacing w:line="360" w:lineRule="auto"/>
        <w:jc w:val="both"/>
      </w:pPr>
      <w:r w:rsidRPr="00666CBA">
        <w:rPr>
          <w:noProof/>
          <w:lang w:val="en-GB" w:eastAsia="en-GB"/>
        </w:rPr>
        <w:drawing>
          <wp:inline distT="0" distB="0" distL="0" distR="0">
            <wp:extent cx="5274945" cy="2416276"/>
            <wp:effectExtent l="0" t="0" r="1905" b="3175"/>
            <wp:docPr id="1" name="Picture 1" descr="C:\Users\saie\Deskt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e\Desktop\ER.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945" cy="2416276"/>
                    </a:xfrm>
                    <a:prstGeom prst="rect">
                      <a:avLst/>
                    </a:prstGeom>
                    <a:noFill/>
                    <a:ln>
                      <a:noFill/>
                    </a:ln>
                  </pic:spPr>
                </pic:pic>
              </a:graphicData>
            </a:graphic>
          </wp:inline>
        </w:drawing>
      </w:r>
    </w:p>
    <w:p w:rsidR="00184140" w:rsidRDefault="006C325E" w:rsidP="00184140">
      <w:pPr>
        <w:pStyle w:val="Caption"/>
        <w:jc w:val="center"/>
        <w:rPr>
          <w:rFonts w:ascii="Times New Roman" w:hAnsi="Times New Roman" w:cs="Times New Roman"/>
          <w:b w:val="0"/>
          <w:color w:val="auto"/>
          <w:sz w:val="20"/>
        </w:rPr>
      </w:pPr>
      <w:r>
        <w:rPr>
          <w:rFonts w:ascii="Times New Roman" w:hAnsi="Times New Roman" w:cs="Times New Roman"/>
          <w:b w:val="0"/>
          <w:color w:val="auto"/>
          <w:sz w:val="20"/>
        </w:rPr>
        <w:t>Figure 3.2.</w:t>
      </w:r>
      <w:r w:rsidR="00E06A27" w:rsidRPr="00DB14E6">
        <w:rPr>
          <w:rFonts w:ascii="Times New Roman" w:hAnsi="Times New Roman" w:cs="Times New Roman"/>
          <w:b w:val="0"/>
          <w:color w:val="auto"/>
          <w:sz w:val="20"/>
        </w:rPr>
        <w:fldChar w:fldCharType="begin"/>
      </w:r>
      <w:r w:rsidR="00184140" w:rsidRPr="00DB14E6">
        <w:rPr>
          <w:rFonts w:ascii="Times New Roman" w:hAnsi="Times New Roman" w:cs="Times New Roman"/>
          <w:b w:val="0"/>
          <w:color w:val="auto"/>
          <w:sz w:val="20"/>
        </w:rPr>
        <w:instrText xml:space="preserve"> SEQ Figure \* ARABIC </w:instrText>
      </w:r>
      <w:r w:rsidR="00E06A27" w:rsidRPr="00DB14E6">
        <w:rPr>
          <w:rFonts w:ascii="Times New Roman" w:hAnsi="Times New Roman" w:cs="Times New Roman"/>
          <w:b w:val="0"/>
          <w:color w:val="auto"/>
          <w:sz w:val="20"/>
        </w:rPr>
        <w:fldChar w:fldCharType="separate"/>
      </w:r>
      <w:r w:rsidR="00184140" w:rsidRPr="00DB14E6">
        <w:rPr>
          <w:rFonts w:ascii="Times New Roman" w:hAnsi="Times New Roman" w:cs="Times New Roman"/>
          <w:b w:val="0"/>
          <w:noProof/>
          <w:color w:val="auto"/>
          <w:sz w:val="20"/>
        </w:rPr>
        <w:t>1</w:t>
      </w:r>
      <w:r w:rsidR="00E06A27" w:rsidRPr="00DB14E6">
        <w:rPr>
          <w:rFonts w:ascii="Times New Roman" w:hAnsi="Times New Roman" w:cs="Times New Roman"/>
          <w:b w:val="0"/>
          <w:color w:val="auto"/>
          <w:sz w:val="20"/>
        </w:rPr>
        <w:fldChar w:fldCharType="end"/>
      </w:r>
      <w:r w:rsidR="00184140" w:rsidRPr="00DB14E6">
        <w:rPr>
          <w:rFonts w:ascii="Times New Roman" w:hAnsi="Times New Roman" w:cs="Times New Roman"/>
          <w:b w:val="0"/>
          <w:color w:val="auto"/>
          <w:sz w:val="20"/>
        </w:rPr>
        <w:t xml:space="preserve"> : ER diagram of </w:t>
      </w:r>
      <w:r>
        <w:rPr>
          <w:rFonts w:ascii="Times New Roman" w:hAnsi="Times New Roman" w:cs="Times New Roman"/>
          <w:b w:val="0"/>
          <w:color w:val="auto"/>
          <w:sz w:val="20"/>
        </w:rPr>
        <w:t>Student Grievance</w:t>
      </w:r>
    </w:p>
    <w:p w:rsidR="00666CBA" w:rsidRDefault="00666CBA" w:rsidP="00666CBA"/>
    <w:p w:rsidR="00666CBA" w:rsidRDefault="00666CBA" w:rsidP="00666CBA"/>
    <w:p w:rsidR="006C325E" w:rsidRDefault="006C325E" w:rsidP="00666CBA"/>
    <w:p w:rsidR="006C325E" w:rsidRDefault="006C325E" w:rsidP="00666CBA"/>
    <w:p w:rsidR="006C325E" w:rsidRDefault="006C325E" w:rsidP="00666CBA"/>
    <w:p w:rsidR="006C325E" w:rsidRDefault="006C325E" w:rsidP="00666CBA"/>
    <w:p w:rsidR="006C325E" w:rsidRDefault="006C325E" w:rsidP="00666CBA"/>
    <w:p w:rsidR="006C325E" w:rsidRDefault="006C325E" w:rsidP="00666CBA"/>
    <w:p w:rsidR="006C325E" w:rsidRDefault="006C325E" w:rsidP="00666CBA"/>
    <w:p w:rsidR="006C325E" w:rsidRDefault="006C325E" w:rsidP="00666CBA"/>
    <w:p w:rsidR="006C325E" w:rsidRDefault="006C325E" w:rsidP="00666CBA"/>
    <w:p w:rsidR="006C325E" w:rsidRDefault="006C325E" w:rsidP="00666CBA"/>
    <w:p w:rsidR="006C325E" w:rsidRDefault="006C325E" w:rsidP="00666CBA"/>
    <w:p w:rsidR="006C325E" w:rsidRDefault="006C325E" w:rsidP="00666CBA"/>
    <w:p w:rsidR="006C325E" w:rsidRDefault="006C325E" w:rsidP="00666CBA"/>
    <w:p w:rsidR="006C325E" w:rsidRPr="006352B2" w:rsidRDefault="006C325E" w:rsidP="006C325E">
      <w:pPr>
        <w:autoSpaceDE w:val="0"/>
        <w:autoSpaceDN w:val="0"/>
        <w:adjustRightInd w:val="0"/>
        <w:spacing w:line="360" w:lineRule="auto"/>
        <w:jc w:val="both"/>
        <w:rPr>
          <w:rFonts w:ascii="Times New Roman" w:eastAsia="Times New Roman" w:hAnsi="Times New Roman" w:cs="Times New Roman"/>
          <w:b/>
          <w:color w:val="000000"/>
          <w:sz w:val="24"/>
          <w:szCs w:val="28"/>
        </w:rPr>
      </w:pPr>
      <w:r>
        <w:rPr>
          <w:rFonts w:ascii="Times New Roman" w:eastAsia="Times New Roman" w:hAnsi="Times New Roman" w:cs="Times New Roman"/>
          <w:b/>
          <w:color w:val="000000"/>
          <w:sz w:val="24"/>
          <w:szCs w:val="28"/>
        </w:rPr>
        <w:t xml:space="preserve">4.2 </w:t>
      </w:r>
      <w:r w:rsidRPr="006352B2">
        <w:rPr>
          <w:rFonts w:ascii="Times New Roman" w:eastAsia="Times New Roman" w:hAnsi="Times New Roman" w:cs="Times New Roman"/>
          <w:b/>
          <w:color w:val="000000"/>
          <w:sz w:val="24"/>
          <w:szCs w:val="28"/>
        </w:rPr>
        <w:t>Use Case Diagram:</w:t>
      </w:r>
    </w:p>
    <w:p w:rsidR="006C325E" w:rsidRPr="00666CBA" w:rsidRDefault="006C325E" w:rsidP="00666CBA"/>
    <w:p w:rsidR="00184140" w:rsidRDefault="00666CBA" w:rsidP="00184140">
      <w:pPr>
        <w:keepNext/>
        <w:autoSpaceDE w:val="0"/>
        <w:autoSpaceDN w:val="0"/>
        <w:adjustRightInd w:val="0"/>
        <w:spacing w:line="360" w:lineRule="auto"/>
        <w:jc w:val="both"/>
      </w:pPr>
      <w:r w:rsidRPr="00666CBA">
        <w:rPr>
          <w:noProof/>
          <w:lang w:val="en-GB" w:eastAsia="en-GB"/>
        </w:rPr>
        <w:drawing>
          <wp:inline distT="0" distB="0" distL="0" distR="0">
            <wp:extent cx="5274945" cy="5419562"/>
            <wp:effectExtent l="0" t="0" r="1905" b="0"/>
            <wp:docPr id="4" name="Picture 4" descr="G:\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secase.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945" cy="5419562"/>
                    </a:xfrm>
                    <a:prstGeom prst="rect">
                      <a:avLst/>
                    </a:prstGeom>
                    <a:noFill/>
                    <a:ln>
                      <a:noFill/>
                    </a:ln>
                  </pic:spPr>
                </pic:pic>
              </a:graphicData>
            </a:graphic>
          </wp:inline>
        </w:drawing>
      </w:r>
    </w:p>
    <w:p w:rsidR="00184140" w:rsidRDefault="00E06A27" w:rsidP="00184140">
      <w:pPr>
        <w:pStyle w:val="Caption"/>
        <w:jc w:val="center"/>
        <w:rPr>
          <w:rFonts w:ascii="Times New Roman" w:hAnsi="Times New Roman" w:cs="Times New Roman"/>
          <w:b w:val="0"/>
          <w:color w:val="auto"/>
          <w:sz w:val="20"/>
        </w:rPr>
      </w:pPr>
      <w:r w:rsidRPr="00E06A27">
        <w:rPr>
          <w:rFonts w:ascii="Times New Roman" w:hAnsi="Times New Roman" w:cs="Times New Roman"/>
          <w:bCs w:val="0"/>
          <w:noProof/>
          <w:sz w:val="24"/>
          <w:szCs w:val="24"/>
          <w:lang w:val="en-GB" w:eastAsia="en-GB"/>
        </w:rPr>
        <w:pict>
          <v:group id="Group 72" o:spid="_x0000_s1052" style="position:absolute;left:0;text-align:left;margin-left:464.25pt;margin-top:847.45pt;width:357.2pt;height:400.15pt;z-index:251659264" coordorigin="720,1674" coordsize="9540,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73" o:spid="_x0000_s1056" type="#_x0000_t176" style="position:absolute;left:1440;top:1674;width:3060;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bBJsQA&#10;AADaAAAADwAAAGRycy9kb3ducmV2LnhtbESPQWvCQBSE7wX/w/KE3urGClZjNiKWlh68NApen9ln&#10;Nph9G7JrTPvr3ULB4zAz3zDZerCN6KnztWMF00kCgrh0uuZKwWH/8bIA4QOyxsYxKfghD+t89JRh&#10;qt2Nv6kvQiUihH2KCkwIbSqlLw1Z9BPXEkfv7DqLIcqukrrDW4TbRr4myVxarDkuGGxpa6i8FFer&#10;YNj9npbXz2lZBLOYvx1n/fvmIJV6Hg+bFYhAQ3iE/9tfWsEM/q7EG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GwSbEAAAA2gAAAA8AAAAAAAAAAAAAAAAAmAIAAGRycy9k&#10;b3ducmV2LnhtbFBLBQYAAAAABAAEAPUAAACJAwAAAAA=&#10;">
              <v:textbox>
                <w:txbxContent>
                  <w:p w:rsidR="00666CBA" w:rsidRDefault="00666CBA" w:rsidP="00184140"/>
                  <w:p w:rsidR="00666CBA" w:rsidRDefault="00666CBA" w:rsidP="00184140">
                    <w:r>
                      <w:t xml:space="preserve">        UNIT TESTING</w:t>
                    </w:r>
                  </w:p>
                </w:txbxContent>
              </v:textbox>
            </v:shape>
            <v:shape id="AutoShape 74" o:spid="_x0000_s1055" type="#_x0000_t176" style="position:absolute;left:2880;top:3240;width:2880;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P8ycQA&#10;AADaAAAADwAAAGRycy9kb3ducmV2LnhtbESPQWvCQBSE74X+h+UVvOkmlqpN3YhYlB68GIVeX7Ov&#10;2dDs25BdY+yv7wpCj8PMfMMsV4NtRE+drx0rSCcJCOLS6ZorBafjdrwA4QOyxsYxKbiSh1X++LDE&#10;TLsLH6gvQiUihH2GCkwIbSalLw1Z9BPXEkfv23UWQ5RdJXWHlwi3jZwmyUxarDkuGGxpY6j8Kc5W&#10;wbD//Xo979KyCGYxm38+9+/rk1Rq9DSs30AEGsJ/+N7+0Ape4HYl3gC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MnEAAAA2gAAAA8AAAAAAAAAAAAAAAAAmAIAAGRycy9k&#10;b3ducmV2LnhtbFBLBQYAAAAABAAEAPUAAACJAwAAAAA=&#10;">
              <v:textbox>
                <w:txbxContent>
                  <w:p w:rsidR="00666CBA" w:rsidRDefault="00666CBA" w:rsidP="00184140"/>
                  <w:p w:rsidR="00666CBA" w:rsidRDefault="00666CBA" w:rsidP="00184140">
                    <w:r>
                      <w:t xml:space="preserve">    MODULE TESTING</w:t>
                    </w:r>
                  </w:p>
                </w:txbxContent>
              </v:textbox>
            </v:shape>
            <v:shape id="AutoShape 75" o:spid="_x0000_s1054" type="#_x0000_t176" style="position:absolute;left:4680;top:4680;width:3060;height:1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HJcMA&#10;AADaAAAADwAAAGRycy9kb3ducmV2LnhtbESPQWvCQBSE70L/w/IK3nSjBU1TV5FKxYMXU6HX1+xr&#10;NjT7NmTXGP31riB4HGbmG2ax6m0tOmp95VjBZJyAIC6crrhUcPz+GqUgfEDWWDsmBRfysFq+DBaY&#10;aXfmA3V5KEWEsM9QgQmhyaT0hSGLfuwa4uj9udZiiLItpW7xHOG2ltMkmUmLFccFgw19Gir+85NV&#10;0O+vv++n7aTIg0ln85+3brM+SqWGr/36A0SgPjzDj/ZOK5jD/Uq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3HJcMAAADaAAAADwAAAAAAAAAAAAAAAACYAgAAZHJzL2Rv&#10;d25yZXYueG1sUEsFBgAAAAAEAAQA9QAAAIgDAAAAAA==&#10;">
              <v:textbox>
                <w:txbxContent>
                  <w:p w:rsidR="00666CBA" w:rsidRDefault="00666CBA" w:rsidP="00184140"/>
                  <w:p w:rsidR="00666CBA" w:rsidRDefault="00666CBA" w:rsidP="00184140">
                    <w:r>
                      <w:t xml:space="preserve">    SUB-SYSTEM TESING</w:t>
                    </w:r>
                  </w:p>
                </w:txbxContent>
              </v:textbox>
            </v:shape>
            <v:shape id="AutoShape 76" o:spid="_x0000_s1053" type="#_x0000_t176" style="position:absolute;left:5760;top:6300;width:3060;height:1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72zMQA&#10;AADaAAAADwAAAGRycy9kb3ducmV2LnhtbESPQWvCQBSE7wX/w/IEb3UTBaupGxFF6aGXRsHra/Y1&#10;G5p9G7JrjP313ULB4zAz3zDrzWAb0VPna8cK0mkCgrh0uuZKwfl0eF6C8AFZY+OYFNzJwyYfPa0x&#10;0+7GH9QXoRIRwj5DBSaENpPSl4Ys+qlriaP35TqLIcqukrrDW4TbRs6SZCEt1hwXDLa0M1R+F1er&#10;YHj/+Vxdj2lZBLNcvFzm/X57lkpNxsP2FUSgITzC/+03rWAFf1fiD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9szEAAAA2gAAAA8AAAAAAAAAAAAAAAAAmAIAAGRycy9k&#10;b3ducmV2LnhtbFBLBQYAAAAABAAEAPUAAACJAwAAAAA=&#10;">
              <v:textbox>
                <w:txbxContent>
                  <w:p w:rsidR="00666CBA" w:rsidRDefault="00666CBA" w:rsidP="00184140"/>
                  <w:p w:rsidR="00666CBA" w:rsidRDefault="00666CBA" w:rsidP="00184140">
                    <w:r>
                      <w:t xml:space="preserve">        SYSTEM TESTING</w:t>
                    </w:r>
                  </w:p>
                </w:txbxContent>
              </v:textbox>
            </v:shape>
            <v:line id="Line 77" o:spid="_x0000_s1032" style="position:absolute;visibility:visible" from="5040,2160" to="504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78" o:spid="_x0000_s1033" style="position:absolute;flip:x;visibility:visible" from="2160,3780" to="28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79" o:spid="_x0000_s1034" style="position:absolute;flip:y;visibility:visible" from="2160,2685" to="2160,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80" o:spid="_x0000_s1035" style="position:absolute;visibility:visible" from="5760,3459" to="648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81" o:spid="_x0000_s1036" style="position:absolute;visibility:visible" from="6480,3459" to="6480,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82" o:spid="_x0000_s1037" style="position:absolute;flip:x;visibility:visible" from="3960,5220" to="468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83" o:spid="_x0000_s1038" style="position:absolute;flip:y;visibility:visible" from="3960,4320" to="396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Line 84" o:spid="_x0000_s1039" style="position:absolute;flip:x;visibility:visible" from="5220,6660" to="5760,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85" o:spid="_x0000_s1040" style="position:absolute;flip:y;visibility:visible" from="5220,5760" to="5220,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86" o:spid="_x0000_s1041" style="position:absolute;visibility:visible" from="8820,6840" to="93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87" o:spid="_x0000_s1042" style="position:absolute;visibility:visible" from="9360,6840" to="936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shape id="AutoShape 88" o:spid="_x0000_s1043" type="#_x0000_t176" style="position:absolute;left:7200;top:7920;width:3060;height:1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v98UA&#10;AADbAAAADwAAAGRycy9kb3ducmV2LnhtbESPQWvCQBSE70L/w/IKvelGBU3TbERaWjz0YhR6fc2+&#10;ZkOzb0N2jam/visIHoeZ+YbJN6NtxUC9bxwrmM8SEMSV0w3XCo6H92kKwgdkja1jUvBHHjbFwyTH&#10;TLsz72koQy0ihH2GCkwIXSalrwxZ9DPXEUfvx/UWQ5R9LXWP5wi3rVwkyUpabDguGOzo1VD1W56s&#10;gvHz8v18+phXZTDpav21HN62R6nU0+O4fQERaAz38K290wqWC7h+iT9AF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li/3xQAAANsAAAAPAAAAAAAAAAAAAAAAAJgCAABkcnMv&#10;ZG93bnJldi54bWxQSwUGAAAAAAQABAD1AAAAigMAAAAA&#10;">
              <v:textbox>
                <w:txbxContent>
                  <w:p w:rsidR="00666CBA" w:rsidRDefault="00666CBA" w:rsidP="00184140"/>
                  <w:p w:rsidR="00666CBA" w:rsidRDefault="00666CBA" w:rsidP="00184140">
                    <w:r>
                      <w:t>ACCEPTANCE TESTING</w:t>
                    </w:r>
                  </w:p>
                </w:txbxContent>
              </v:textbox>
            </v:shape>
            <v:line id="Line 89" o:spid="_x0000_s1044" style="position:absolute;flip:x;visibility:visible" from="6300,8460" to="7200,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90" o:spid="_x0000_s1045" style="position:absolute;flip:y;visibility:visible" from="6300,7380" to="6300,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ynb8QAAADbAAAADwAAAGRycy9kb3ducmV2LnhtbESPwUrDQBCG74LvsIzgJbQbrYjGbIpt&#10;LQjFg60Hj0N2TILZ2ZCdtvHtnYPgcfjn/+abcjmF3pxoTF1kBzfzHAxxHX3HjYOPw3b2ACYJssc+&#10;Mjn4oQTL6vKixMLHM7/TaS+NUQinAh20IkNhbapbCpjmcSDW7CuOAUXHsbF+xLPCQ29v8/zeBuxY&#10;L7Q40Lql+nt/DKqxfePNYpGtgs2yR3r5lF1uxbnrq+n5CYzQJP/Lf+1X7+BO7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rKdvxAAAANsAAAAPAAAAAAAAAAAA&#10;AAAAAKECAABkcnMvZG93bnJldi54bWxQSwUGAAAAAAQABAD5AAAAkgMAAAAA&#10;">
              <v:stroke endarrow="block"/>
            </v:line>
            <v:shapetype id="_x0000_t202" coordsize="21600,21600" o:spt="202" path="m,l,21600r21600,l21600,xe">
              <v:stroke joinstyle="miter"/>
              <v:path gradientshapeok="t" o:connecttype="rect"/>
            </v:shapetype>
            <v:shape id="Text Box 91" o:spid="_x0000_s1046" type="#_x0000_t202" style="position:absolute;left:720;top:4860;width:2700;height:7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666CBA" w:rsidRPr="0066437C" w:rsidRDefault="00666CBA" w:rsidP="00184140">
                    <w:pPr>
                      <w:rPr>
                        <w:rFonts w:ascii="Arial" w:hAnsi="Arial" w:cs="Arial"/>
                      </w:rPr>
                    </w:pPr>
                    <w:r w:rsidRPr="0066437C">
                      <w:rPr>
                        <w:rFonts w:ascii="Arial" w:hAnsi="Arial" w:cs="Arial"/>
                      </w:rPr>
                      <w:t>Component Testing</w:t>
                    </w:r>
                  </w:p>
                </w:txbxContent>
              </v:textbox>
            </v:shape>
            <v:shape id="Text Box 92" o:spid="_x0000_s1047" type="#_x0000_t202" style="position:absolute;left:2160;top:7033;width:3060;height:9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666CBA" w:rsidRDefault="00666CBA" w:rsidP="00184140">
                    <w:pPr>
                      <w:rPr>
                        <w:rFonts w:ascii="Arial" w:hAnsi="Arial" w:cs="Arial"/>
                        <w:sz w:val="26"/>
                      </w:rPr>
                    </w:pPr>
                    <w:r>
                      <w:rPr>
                        <w:rFonts w:ascii="Arial" w:hAnsi="Arial" w:cs="Arial"/>
                        <w:sz w:val="26"/>
                      </w:rPr>
                      <w:t>Integration Testing</w:t>
                    </w:r>
                  </w:p>
                </w:txbxContent>
              </v:textbox>
            </v:shape>
            <v:shape id="Text Box 93" o:spid="_x0000_s1048" type="#_x0000_t202" style="position:absolute;left:4320;top:8820;width:180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KF8EA&#10;AADbAAAADwAAAGRycy9kb3ducmV2LnhtbESP3YrCMBSE7wXfIRzBG1lT/3e7RlFB8dafBzg2x7bY&#10;nJQm2vr2RhC8HGbmG2a+bEwhHlS53LKCQT8CQZxYnXOq4Hza/vyCcB5ZY2GZFDzJwXLRbs0x1rbm&#10;Az2OPhUBwi5GBZn3ZSylSzIy6Pq2JA7e1VYGfZBVKnWFdYCbQg6jaCoN5hwWMixpk1FyO96Nguu+&#10;7k3+6svOn2eH8XSN+exin0p1O83qH4Snxn/Dn/ZeKxiP4P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AShfBAAAA2wAAAA8AAAAAAAAAAAAAAAAAmAIAAGRycy9kb3du&#10;cmV2LnhtbFBLBQYAAAAABAAEAPUAAACGAwAAAAA=&#10;" stroked="f">
              <v:textbox>
                <w:txbxContent>
                  <w:p w:rsidR="00666CBA" w:rsidRDefault="00666CBA" w:rsidP="00184140">
                    <w:pPr>
                      <w:rPr>
                        <w:rFonts w:ascii="Arial" w:hAnsi="Arial" w:cs="Arial"/>
                        <w:sz w:val="26"/>
                      </w:rPr>
                    </w:pPr>
                    <w:r>
                      <w:rPr>
                        <w:rFonts w:ascii="Arial" w:hAnsi="Arial" w:cs="Arial"/>
                        <w:sz w:val="26"/>
                      </w:rPr>
                      <w:t>User Testing</w:t>
                    </w:r>
                  </w:p>
                </w:txbxContent>
              </v:textbox>
            </v:shape>
            <v:line id="Line 94" o:spid="_x0000_s1049" style="position:absolute;visibility:visible" from="4500,2160" to="504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95" o:spid="_x0000_s1050" style="position:absolute;visibility:visible" from="7740,5220" to="828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96" o:spid="_x0000_s1051" style="position:absolute;visibility:visible" from="8280,5220" to="8280,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group>
        </w:pict>
      </w:r>
      <w:r w:rsidR="00184140" w:rsidRPr="00DB14E6">
        <w:rPr>
          <w:rFonts w:ascii="Times New Roman" w:hAnsi="Times New Roman" w:cs="Times New Roman"/>
          <w:b w:val="0"/>
          <w:color w:val="auto"/>
          <w:sz w:val="20"/>
        </w:rPr>
        <w:t>Figure 3.2.</w:t>
      </w:r>
      <w:r w:rsidRPr="00DB14E6">
        <w:rPr>
          <w:rFonts w:ascii="Times New Roman" w:hAnsi="Times New Roman" w:cs="Times New Roman"/>
          <w:b w:val="0"/>
          <w:color w:val="auto"/>
          <w:sz w:val="20"/>
        </w:rPr>
        <w:fldChar w:fldCharType="begin"/>
      </w:r>
      <w:r w:rsidR="00184140" w:rsidRPr="00DB14E6">
        <w:rPr>
          <w:rFonts w:ascii="Times New Roman" w:hAnsi="Times New Roman" w:cs="Times New Roman"/>
          <w:b w:val="0"/>
          <w:color w:val="auto"/>
          <w:sz w:val="20"/>
        </w:rPr>
        <w:instrText xml:space="preserve"> SEQ Figure \* ARABIC </w:instrText>
      </w:r>
      <w:r w:rsidRPr="00DB14E6">
        <w:rPr>
          <w:rFonts w:ascii="Times New Roman" w:hAnsi="Times New Roman" w:cs="Times New Roman"/>
          <w:b w:val="0"/>
          <w:color w:val="auto"/>
          <w:sz w:val="20"/>
        </w:rPr>
        <w:fldChar w:fldCharType="separate"/>
      </w:r>
      <w:r w:rsidR="00184140" w:rsidRPr="00DB14E6">
        <w:rPr>
          <w:rFonts w:ascii="Times New Roman" w:hAnsi="Times New Roman" w:cs="Times New Roman"/>
          <w:b w:val="0"/>
          <w:noProof/>
          <w:color w:val="auto"/>
          <w:sz w:val="20"/>
        </w:rPr>
        <w:t>2</w:t>
      </w:r>
      <w:r w:rsidRPr="00DB14E6">
        <w:rPr>
          <w:rFonts w:ascii="Times New Roman" w:hAnsi="Times New Roman" w:cs="Times New Roman"/>
          <w:b w:val="0"/>
          <w:color w:val="auto"/>
          <w:sz w:val="20"/>
        </w:rPr>
        <w:fldChar w:fldCharType="end"/>
      </w:r>
      <w:r w:rsidR="00184140" w:rsidRPr="00DB14E6">
        <w:rPr>
          <w:rFonts w:ascii="Times New Roman" w:hAnsi="Times New Roman" w:cs="Times New Roman"/>
          <w:b w:val="0"/>
          <w:color w:val="auto"/>
          <w:sz w:val="20"/>
        </w:rPr>
        <w:t>: Use case diagram</w:t>
      </w:r>
      <w:r w:rsidR="00184140">
        <w:rPr>
          <w:rFonts w:ascii="Times New Roman" w:hAnsi="Times New Roman" w:cs="Times New Roman"/>
          <w:b w:val="0"/>
          <w:color w:val="auto"/>
          <w:sz w:val="20"/>
        </w:rPr>
        <w:t xml:space="preserve"> for </w:t>
      </w:r>
      <w:r w:rsidR="006C325E">
        <w:rPr>
          <w:rFonts w:ascii="Times New Roman" w:hAnsi="Times New Roman" w:cs="Times New Roman"/>
          <w:b w:val="0"/>
          <w:color w:val="auto"/>
          <w:sz w:val="20"/>
        </w:rPr>
        <w:t>Student Grievance</w:t>
      </w:r>
    </w:p>
    <w:p w:rsidR="006C325E" w:rsidRDefault="006C325E" w:rsidP="006C325E"/>
    <w:p w:rsidR="006C325E" w:rsidRDefault="006C325E" w:rsidP="006C325E"/>
    <w:p w:rsidR="006C325E" w:rsidRDefault="006C325E" w:rsidP="006C325E"/>
    <w:p w:rsidR="006C325E" w:rsidRDefault="006C325E" w:rsidP="006C325E"/>
    <w:p w:rsidR="006C325E" w:rsidRDefault="006C325E" w:rsidP="006C325E"/>
    <w:p w:rsidR="006C325E" w:rsidRPr="006C325E" w:rsidRDefault="006C325E" w:rsidP="006C325E"/>
    <w:p w:rsidR="00184140" w:rsidRPr="006352B2" w:rsidRDefault="00722CC3" w:rsidP="00184140">
      <w:pPr>
        <w:autoSpaceDE w:val="0"/>
        <w:autoSpaceDN w:val="0"/>
        <w:adjustRightInd w:val="0"/>
        <w:spacing w:line="360" w:lineRule="auto"/>
        <w:jc w:val="both"/>
        <w:rPr>
          <w:rFonts w:ascii="Times New Roman" w:eastAsia="Times New Roman" w:hAnsi="Times New Roman" w:cs="Times New Roman"/>
          <w:b/>
          <w:color w:val="000000"/>
          <w:sz w:val="24"/>
          <w:szCs w:val="28"/>
        </w:rPr>
      </w:pPr>
      <w:r>
        <w:rPr>
          <w:rFonts w:ascii="Times New Roman" w:eastAsia="Times New Roman" w:hAnsi="Times New Roman" w:cs="Times New Roman"/>
          <w:b/>
          <w:color w:val="000000"/>
          <w:sz w:val="24"/>
          <w:szCs w:val="28"/>
        </w:rPr>
        <w:t>4.3</w:t>
      </w:r>
      <w:r w:rsidR="00184140">
        <w:rPr>
          <w:rFonts w:ascii="Times New Roman" w:eastAsia="Times New Roman" w:hAnsi="Times New Roman" w:cs="Times New Roman"/>
          <w:b/>
          <w:color w:val="000000"/>
          <w:sz w:val="24"/>
          <w:szCs w:val="28"/>
        </w:rPr>
        <w:t xml:space="preserve"> </w:t>
      </w:r>
      <w:r w:rsidR="00184140" w:rsidRPr="006352B2">
        <w:rPr>
          <w:rFonts w:ascii="Times New Roman" w:eastAsia="Times New Roman" w:hAnsi="Times New Roman" w:cs="Times New Roman"/>
          <w:b/>
          <w:color w:val="000000"/>
          <w:sz w:val="24"/>
          <w:szCs w:val="28"/>
        </w:rPr>
        <w:t>Data</w:t>
      </w:r>
      <w:r w:rsidR="00C413EB">
        <w:rPr>
          <w:rFonts w:ascii="Times New Roman" w:eastAsia="Times New Roman" w:hAnsi="Times New Roman" w:cs="Times New Roman"/>
          <w:b/>
          <w:color w:val="000000"/>
          <w:sz w:val="24"/>
          <w:szCs w:val="28"/>
        </w:rPr>
        <w:t xml:space="preserve"> </w:t>
      </w:r>
      <w:r w:rsidR="00184140" w:rsidRPr="006352B2">
        <w:rPr>
          <w:rFonts w:ascii="Times New Roman" w:eastAsia="Times New Roman" w:hAnsi="Times New Roman" w:cs="Times New Roman"/>
          <w:b/>
          <w:color w:val="000000"/>
          <w:sz w:val="24"/>
          <w:szCs w:val="28"/>
        </w:rPr>
        <w:t>Flow</w:t>
      </w:r>
      <w:r w:rsidR="00C413EB">
        <w:rPr>
          <w:rFonts w:ascii="Times New Roman" w:eastAsia="Times New Roman" w:hAnsi="Times New Roman" w:cs="Times New Roman"/>
          <w:b/>
          <w:color w:val="000000"/>
          <w:sz w:val="24"/>
          <w:szCs w:val="28"/>
        </w:rPr>
        <w:t xml:space="preserve"> </w:t>
      </w:r>
      <w:r w:rsidR="00184140" w:rsidRPr="006352B2">
        <w:rPr>
          <w:rFonts w:ascii="Times New Roman" w:eastAsia="Times New Roman" w:hAnsi="Times New Roman" w:cs="Times New Roman"/>
          <w:b/>
          <w:color w:val="000000"/>
          <w:sz w:val="24"/>
          <w:szCs w:val="28"/>
        </w:rPr>
        <w:t>Diagram(DFD)</w:t>
      </w:r>
    </w:p>
    <w:p w:rsidR="00184140" w:rsidRDefault="00184140" w:rsidP="00184140">
      <w:pPr>
        <w:autoSpaceDE w:val="0"/>
        <w:autoSpaceDN w:val="0"/>
        <w:adjustRightInd w:val="0"/>
        <w:spacing w:line="360" w:lineRule="auto"/>
        <w:jc w:val="both"/>
        <w:rPr>
          <w:rFonts w:ascii="Times New Roman" w:eastAsia="Times New Roman" w:hAnsi="Times New Roman" w:cs="Times New Roman"/>
          <w:color w:val="000000"/>
          <w:sz w:val="24"/>
          <w:szCs w:val="28"/>
        </w:rPr>
      </w:pPr>
      <w:r w:rsidRPr="006352B2">
        <w:rPr>
          <w:rFonts w:ascii="Times New Roman" w:eastAsia="Times New Roman" w:hAnsi="Times New Roman" w:cs="Times New Roman"/>
          <w:color w:val="000000"/>
          <w:sz w:val="24"/>
          <w:szCs w:val="28"/>
        </w:rPr>
        <w:t>.</w:t>
      </w:r>
    </w:p>
    <w:p w:rsidR="00184140" w:rsidRPr="006352B2" w:rsidRDefault="00184140" w:rsidP="00184140">
      <w:pPr>
        <w:autoSpaceDE w:val="0"/>
        <w:autoSpaceDN w:val="0"/>
        <w:adjustRightInd w:val="0"/>
        <w:spacing w:line="360" w:lineRule="auto"/>
        <w:jc w:val="both"/>
        <w:rPr>
          <w:rFonts w:ascii="Times New Roman" w:eastAsia="Times New Roman" w:hAnsi="Times New Roman" w:cs="Times New Roman"/>
          <w:color w:val="000000"/>
          <w:sz w:val="24"/>
          <w:szCs w:val="28"/>
        </w:rPr>
      </w:pPr>
      <w:r w:rsidRPr="006352B2">
        <w:rPr>
          <w:rFonts w:ascii="Times New Roman" w:eastAsia="Times New Roman" w:hAnsi="Times New Roman" w:cs="Times New Roman"/>
          <w:color w:val="000000"/>
          <w:sz w:val="24"/>
          <w:szCs w:val="28"/>
        </w:rPr>
        <w:t>LEVEL 0:</w:t>
      </w:r>
    </w:p>
    <w:p w:rsidR="00184140" w:rsidRDefault="006C325E" w:rsidP="00184140">
      <w:pPr>
        <w:keepNext/>
        <w:autoSpaceDE w:val="0"/>
        <w:autoSpaceDN w:val="0"/>
        <w:adjustRightInd w:val="0"/>
        <w:spacing w:line="360" w:lineRule="auto"/>
        <w:jc w:val="both"/>
      </w:pPr>
      <w:r w:rsidRPr="006C325E">
        <w:rPr>
          <w:noProof/>
          <w:lang w:val="en-GB" w:eastAsia="en-GB"/>
        </w:rPr>
        <w:drawing>
          <wp:inline distT="0" distB="0" distL="0" distR="0">
            <wp:extent cx="5274945" cy="2380959"/>
            <wp:effectExtent l="0" t="0" r="1905" b="635"/>
            <wp:docPr id="8" name="Picture 8" descr="C:\Users\saie\Desktop\DEDleve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e\Desktop\DEDlevel0.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945" cy="2380959"/>
                    </a:xfrm>
                    <a:prstGeom prst="rect">
                      <a:avLst/>
                    </a:prstGeom>
                    <a:noFill/>
                    <a:ln>
                      <a:noFill/>
                    </a:ln>
                  </pic:spPr>
                </pic:pic>
              </a:graphicData>
            </a:graphic>
          </wp:inline>
        </w:drawing>
      </w:r>
    </w:p>
    <w:p w:rsidR="00184140" w:rsidRPr="00DB14E6" w:rsidRDefault="00184140" w:rsidP="00184140">
      <w:pPr>
        <w:pStyle w:val="Caption"/>
        <w:jc w:val="center"/>
        <w:rPr>
          <w:rFonts w:ascii="Times New Roman" w:eastAsia="Times New Roman" w:hAnsi="Times New Roman" w:cs="Times New Roman"/>
          <w:b w:val="0"/>
          <w:color w:val="auto"/>
          <w:sz w:val="28"/>
          <w:szCs w:val="28"/>
        </w:rPr>
      </w:pPr>
      <w:r w:rsidRPr="00DB14E6">
        <w:rPr>
          <w:rFonts w:ascii="Times New Roman" w:hAnsi="Times New Roman" w:cs="Times New Roman"/>
          <w:b w:val="0"/>
          <w:color w:val="auto"/>
          <w:sz w:val="20"/>
        </w:rPr>
        <w:t xml:space="preserve">Figure </w:t>
      </w:r>
      <w:r w:rsidR="00E06A27" w:rsidRPr="00DB14E6">
        <w:rPr>
          <w:rFonts w:ascii="Times New Roman" w:hAnsi="Times New Roman" w:cs="Times New Roman"/>
          <w:b w:val="0"/>
          <w:color w:val="auto"/>
          <w:sz w:val="20"/>
        </w:rPr>
        <w:fldChar w:fldCharType="begin"/>
      </w:r>
      <w:r w:rsidRPr="00DB14E6">
        <w:rPr>
          <w:rFonts w:ascii="Times New Roman" w:hAnsi="Times New Roman" w:cs="Times New Roman"/>
          <w:b w:val="0"/>
          <w:color w:val="auto"/>
          <w:sz w:val="20"/>
        </w:rPr>
        <w:instrText xml:space="preserve"> SEQ Figure \* ARABIC </w:instrText>
      </w:r>
      <w:r w:rsidR="00E06A27" w:rsidRPr="00DB14E6">
        <w:rPr>
          <w:rFonts w:ascii="Times New Roman" w:hAnsi="Times New Roman" w:cs="Times New Roman"/>
          <w:b w:val="0"/>
          <w:color w:val="auto"/>
          <w:sz w:val="20"/>
        </w:rPr>
        <w:fldChar w:fldCharType="separate"/>
      </w:r>
      <w:r w:rsidRPr="00DB14E6">
        <w:rPr>
          <w:rFonts w:ascii="Times New Roman" w:hAnsi="Times New Roman" w:cs="Times New Roman"/>
          <w:b w:val="0"/>
          <w:noProof/>
          <w:color w:val="auto"/>
          <w:sz w:val="20"/>
        </w:rPr>
        <w:t>3</w:t>
      </w:r>
      <w:r w:rsidR="00E06A27" w:rsidRPr="00DB14E6">
        <w:rPr>
          <w:rFonts w:ascii="Times New Roman" w:hAnsi="Times New Roman" w:cs="Times New Roman"/>
          <w:b w:val="0"/>
          <w:color w:val="auto"/>
          <w:sz w:val="20"/>
        </w:rPr>
        <w:fldChar w:fldCharType="end"/>
      </w:r>
      <w:r w:rsidRPr="00DB14E6">
        <w:rPr>
          <w:rFonts w:ascii="Times New Roman" w:hAnsi="Times New Roman" w:cs="Times New Roman"/>
          <w:b w:val="0"/>
          <w:color w:val="auto"/>
          <w:sz w:val="20"/>
        </w:rPr>
        <w:t>.2.3 : DFD level 0</w:t>
      </w:r>
      <w:r>
        <w:rPr>
          <w:rFonts w:ascii="Times New Roman" w:hAnsi="Times New Roman" w:cs="Times New Roman"/>
          <w:b w:val="0"/>
          <w:color w:val="auto"/>
          <w:sz w:val="20"/>
        </w:rPr>
        <w:t xml:space="preserve"> for </w:t>
      </w:r>
      <w:r w:rsidR="006C325E">
        <w:rPr>
          <w:rFonts w:ascii="Times New Roman" w:hAnsi="Times New Roman" w:cs="Times New Roman"/>
          <w:b w:val="0"/>
          <w:color w:val="auto"/>
          <w:sz w:val="20"/>
        </w:rPr>
        <w:t>Student Grievance</w:t>
      </w:r>
    </w:p>
    <w:p w:rsidR="00184140" w:rsidRDefault="00184140" w:rsidP="00184140">
      <w:pPr>
        <w:autoSpaceDE w:val="0"/>
        <w:autoSpaceDN w:val="0"/>
        <w:adjustRightInd w:val="0"/>
        <w:spacing w:line="360" w:lineRule="auto"/>
        <w:rPr>
          <w:rFonts w:ascii="Times New Roman" w:eastAsia="Times New Roman" w:hAnsi="Times New Roman" w:cs="Times New Roman"/>
          <w:color w:val="000000"/>
          <w:sz w:val="24"/>
          <w:szCs w:val="28"/>
        </w:rPr>
      </w:pPr>
    </w:p>
    <w:p w:rsidR="00184140" w:rsidRDefault="00184140" w:rsidP="00184140">
      <w:pPr>
        <w:keepNext/>
        <w:autoSpaceDE w:val="0"/>
        <w:autoSpaceDN w:val="0"/>
        <w:adjustRightInd w:val="0"/>
        <w:spacing w:line="360" w:lineRule="auto"/>
        <w:rPr>
          <w:rFonts w:ascii="Times New Roman" w:eastAsia="Times New Roman" w:hAnsi="Times New Roman" w:cs="Times New Roman"/>
          <w:color w:val="000000"/>
          <w:sz w:val="24"/>
          <w:szCs w:val="28"/>
        </w:rPr>
      </w:pPr>
      <w:r w:rsidRPr="006352B2">
        <w:rPr>
          <w:rFonts w:ascii="Times New Roman" w:eastAsia="Times New Roman" w:hAnsi="Times New Roman" w:cs="Times New Roman"/>
          <w:color w:val="000000"/>
          <w:sz w:val="24"/>
          <w:szCs w:val="28"/>
        </w:rPr>
        <w:t>LEVEL 1</w:t>
      </w:r>
      <w:r>
        <w:rPr>
          <w:rFonts w:ascii="Times New Roman" w:eastAsia="Times New Roman" w:hAnsi="Times New Roman" w:cs="Times New Roman"/>
          <w:color w:val="000000"/>
          <w:sz w:val="24"/>
          <w:szCs w:val="28"/>
        </w:rPr>
        <w:t>:</w:t>
      </w:r>
      <w:r w:rsidRPr="006352B2">
        <w:rPr>
          <w:rFonts w:ascii="Times New Roman" w:eastAsia="Times New Roman" w:hAnsi="Times New Roman" w:cs="Times New Roman"/>
          <w:color w:val="000000"/>
          <w:sz w:val="24"/>
          <w:szCs w:val="28"/>
        </w:rPr>
        <w:tab/>
      </w:r>
    </w:p>
    <w:p w:rsidR="006C325E" w:rsidRDefault="006C325E" w:rsidP="00184140">
      <w:pPr>
        <w:keepNext/>
        <w:autoSpaceDE w:val="0"/>
        <w:autoSpaceDN w:val="0"/>
        <w:adjustRightInd w:val="0"/>
        <w:spacing w:line="360" w:lineRule="auto"/>
      </w:pPr>
      <w:r w:rsidRPr="006C325E">
        <w:rPr>
          <w:noProof/>
          <w:lang w:val="en-GB" w:eastAsia="en-GB"/>
        </w:rPr>
        <w:drawing>
          <wp:inline distT="0" distB="0" distL="0" distR="0">
            <wp:extent cx="5274945" cy="2987201"/>
            <wp:effectExtent l="0" t="0" r="1905" b="3810"/>
            <wp:docPr id="14" name="Picture 14" descr="C:\Users\saie\Desktop\DFDlev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e\Desktop\DFDlevel1.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945" cy="2987201"/>
                    </a:xfrm>
                    <a:prstGeom prst="rect">
                      <a:avLst/>
                    </a:prstGeom>
                    <a:noFill/>
                    <a:ln>
                      <a:noFill/>
                    </a:ln>
                  </pic:spPr>
                </pic:pic>
              </a:graphicData>
            </a:graphic>
          </wp:inline>
        </w:drawing>
      </w:r>
    </w:p>
    <w:p w:rsidR="00184140" w:rsidRDefault="00184140" w:rsidP="00184140">
      <w:pPr>
        <w:pStyle w:val="Caption"/>
        <w:jc w:val="center"/>
        <w:rPr>
          <w:rFonts w:ascii="Times New Roman" w:hAnsi="Times New Roman" w:cs="Times New Roman"/>
          <w:b w:val="0"/>
          <w:color w:val="auto"/>
          <w:sz w:val="20"/>
        </w:rPr>
      </w:pPr>
    </w:p>
    <w:p w:rsidR="00184140" w:rsidRPr="00DB14E6" w:rsidRDefault="00184140" w:rsidP="00184140">
      <w:pPr>
        <w:pStyle w:val="Caption"/>
        <w:jc w:val="center"/>
        <w:rPr>
          <w:rFonts w:ascii="Times New Roman" w:eastAsia="Times New Roman" w:hAnsi="Times New Roman" w:cs="Times New Roman"/>
          <w:b w:val="0"/>
          <w:color w:val="auto"/>
          <w:sz w:val="28"/>
          <w:szCs w:val="28"/>
        </w:rPr>
      </w:pPr>
      <w:r w:rsidRPr="00DB14E6">
        <w:rPr>
          <w:rFonts w:ascii="Times New Roman" w:hAnsi="Times New Roman" w:cs="Times New Roman"/>
          <w:b w:val="0"/>
          <w:color w:val="auto"/>
          <w:sz w:val="20"/>
        </w:rPr>
        <w:t>Figure 3.2.5 : DFD level 1</w:t>
      </w:r>
      <w:r>
        <w:rPr>
          <w:rFonts w:ascii="Times New Roman" w:hAnsi="Times New Roman" w:cs="Times New Roman"/>
          <w:b w:val="0"/>
          <w:color w:val="auto"/>
          <w:sz w:val="20"/>
        </w:rPr>
        <w:t xml:space="preserve"> for </w:t>
      </w:r>
      <w:r w:rsidR="006C325E">
        <w:rPr>
          <w:rFonts w:ascii="Times New Roman" w:hAnsi="Times New Roman" w:cs="Times New Roman"/>
          <w:b w:val="0"/>
          <w:color w:val="auto"/>
          <w:sz w:val="20"/>
        </w:rPr>
        <w:t>Student Grievance</w:t>
      </w:r>
    </w:p>
    <w:p w:rsidR="00184140" w:rsidRDefault="00184140"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4.4 Sequence Digram:</w:t>
      </w: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184140" w:rsidRDefault="006C325E" w:rsidP="00184140">
      <w:pPr>
        <w:autoSpaceDE w:val="0"/>
        <w:autoSpaceDN w:val="0"/>
        <w:adjustRightInd w:val="0"/>
        <w:spacing w:after="0" w:line="240" w:lineRule="auto"/>
        <w:rPr>
          <w:rFonts w:ascii="Times New Roman" w:hAnsi="Times New Roman" w:cs="Times New Roman"/>
          <w:b/>
          <w:sz w:val="24"/>
          <w:szCs w:val="24"/>
        </w:rPr>
      </w:pPr>
      <w:r w:rsidRPr="006C325E">
        <w:rPr>
          <w:rFonts w:ascii="Times New Roman" w:hAnsi="Times New Roman" w:cs="Times New Roman"/>
          <w:b/>
          <w:noProof/>
          <w:sz w:val="24"/>
          <w:szCs w:val="24"/>
          <w:lang w:val="en-GB" w:eastAsia="en-GB"/>
        </w:rPr>
        <w:drawing>
          <wp:inline distT="0" distB="0" distL="0" distR="0">
            <wp:extent cx="5274945" cy="4865185"/>
            <wp:effectExtent l="0" t="0" r="1905" b="0"/>
            <wp:docPr id="17" name="Picture 17" descr="C:\Users\saie\Desktop\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e\Desktop\sequence.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945" cy="4865185"/>
                    </a:xfrm>
                    <a:prstGeom prst="rect">
                      <a:avLst/>
                    </a:prstGeom>
                    <a:noFill/>
                    <a:ln>
                      <a:noFill/>
                    </a:ln>
                  </pic:spPr>
                </pic:pic>
              </a:graphicData>
            </a:graphic>
          </wp:inline>
        </w:drawing>
      </w: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Pr="00DB14E6" w:rsidRDefault="006C325E" w:rsidP="006C325E">
      <w:pPr>
        <w:pStyle w:val="Caption"/>
        <w:jc w:val="center"/>
        <w:rPr>
          <w:rFonts w:ascii="Times New Roman" w:eastAsia="Times New Roman" w:hAnsi="Times New Roman" w:cs="Times New Roman"/>
          <w:b w:val="0"/>
          <w:color w:val="auto"/>
          <w:sz w:val="28"/>
          <w:szCs w:val="28"/>
        </w:rPr>
      </w:pPr>
      <w:r>
        <w:rPr>
          <w:rFonts w:ascii="Times New Roman" w:hAnsi="Times New Roman" w:cs="Times New Roman"/>
          <w:b w:val="0"/>
          <w:color w:val="auto"/>
          <w:sz w:val="20"/>
        </w:rPr>
        <w:t>Figure 3.2.5 : Sequence diagram of student Grievance</w:t>
      </w: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6C325E" w:rsidRDefault="006C325E" w:rsidP="00184140">
      <w:pPr>
        <w:autoSpaceDE w:val="0"/>
        <w:autoSpaceDN w:val="0"/>
        <w:adjustRightInd w:val="0"/>
        <w:spacing w:after="0" w:line="240" w:lineRule="auto"/>
        <w:rPr>
          <w:rFonts w:ascii="Times New Roman" w:hAnsi="Times New Roman" w:cs="Times New Roman"/>
          <w:b/>
          <w:sz w:val="24"/>
          <w:szCs w:val="24"/>
        </w:rPr>
      </w:pPr>
    </w:p>
    <w:p w:rsidR="00184140" w:rsidRDefault="00184140" w:rsidP="00184140">
      <w:pPr>
        <w:autoSpaceDE w:val="0"/>
        <w:autoSpaceDN w:val="0"/>
        <w:adjustRightInd w:val="0"/>
        <w:spacing w:after="0" w:line="240" w:lineRule="auto"/>
        <w:rPr>
          <w:rFonts w:ascii="Times New Roman" w:hAnsi="Times New Roman" w:cs="Times New Roman"/>
          <w:b/>
          <w:sz w:val="24"/>
          <w:szCs w:val="24"/>
        </w:rPr>
      </w:pPr>
    </w:p>
    <w:p w:rsidR="00184140" w:rsidRPr="00CC5752" w:rsidRDefault="00CC5752" w:rsidP="00CC5752">
      <w:pPr>
        <w:spacing w:after="0" w:line="240" w:lineRule="auto"/>
        <w:jc w:val="center"/>
        <w:rPr>
          <w:rFonts w:ascii="Times New Roman" w:eastAsia="Times New Roman" w:hAnsi="Times New Roman" w:cs="Times New Roman"/>
          <w:b/>
          <w:bCs/>
          <w:color w:val="000000"/>
          <w:sz w:val="36"/>
          <w:szCs w:val="24"/>
        </w:rPr>
      </w:pPr>
      <w:r>
        <w:rPr>
          <w:rFonts w:ascii="Times New Roman" w:eastAsia="Times New Roman" w:hAnsi="Times New Roman" w:cs="Times New Roman"/>
          <w:b/>
          <w:bCs/>
          <w:color w:val="000000"/>
          <w:sz w:val="36"/>
          <w:szCs w:val="24"/>
        </w:rPr>
        <w:t xml:space="preserve">5. </w:t>
      </w:r>
      <w:r w:rsidR="00184140" w:rsidRPr="00CC5752">
        <w:rPr>
          <w:rFonts w:ascii="Times New Roman" w:eastAsia="Times New Roman" w:hAnsi="Times New Roman" w:cs="Times New Roman"/>
          <w:b/>
          <w:bCs/>
          <w:color w:val="000000"/>
          <w:sz w:val="36"/>
          <w:szCs w:val="24"/>
        </w:rPr>
        <w:t>Systems implementation</w:t>
      </w:r>
    </w:p>
    <w:p w:rsidR="00722CC3" w:rsidRPr="004F11E3" w:rsidRDefault="00722CC3" w:rsidP="00184140">
      <w:pPr>
        <w:spacing w:after="0" w:line="240" w:lineRule="auto"/>
        <w:rPr>
          <w:rFonts w:ascii="Times New Roman" w:eastAsia="Times New Roman" w:hAnsi="Times New Roman" w:cs="Times New Roman"/>
          <w:color w:val="000000"/>
          <w:sz w:val="27"/>
          <w:szCs w:val="27"/>
        </w:rPr>
      </w:pPr>
    </w:p>
    <w:p w:rsidR="00184140" w:rsidRPr="005F74E8" w:rsidRDefault="005F74E8" w:rsidP="00EE1054">
      <w:pPr>
        <w:pStyle w:val="ListParagraph"/>
        <w:numPr>
          <w:ilvl w:val="0"/>
          <w:numId w:val="1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184140" w:rsidRPr="005F74E8">
        <w:rPr>
          <w:rFonts w:ascii="Times New Roman" w:eastAsia="Times New Roman" w:hAnsi="Times New Roman" w:cs="Times New Roman"/>
          <w:color w:val="000000"/>
          <w:sz w:val="24"/>
          <w:szCs w:val="24"/>
        </w:rPr>
        <w:t>efining how the information system should be built (i.e., physical system design),</w:t>
      </w:r>
    </w:p>
    <w:p w:rsidR="00184140" w:rsidRPr="004F11E3" w:rsidRDefault="005F74E8" w:rsidP="00EE1054">
      <w:pPr>
        <w:numPr>
          <w:ilvl w:val="0"/>
          <w:numId w:val="1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00184140" w:rsidRPr="004F11E3">
        <w:rPr>
          <w:rFonts w:ascii="Times New Roman" w:eastAsia="Times New Roman" w:hAnsi="Times New Roman" w:cs="Times New Roman"/>
          <w:color w:val="000000"/>
          <w:sz w:val="24"/>
          <w:szCs w:val="24"/>
        </w:rPr>
        <w:t>nsuring that the information system is operational and used,</w:t>
      </w:r>
    </w:p>
    <w:p w:rsidR="00184140" w:rsidRPr="004F11E3" w:rsidRDefault="005F74E8" w:rsidP="00EE1054">
      <w:pPr>
        <w:numPr>
          <w:ilvl w:val="0"/>
          <w:numId w:val="1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00184140" w:rsidRPr="004F11E3">
        <w:rPr>
          <w:rFonts w:ascii="Times New Roman" w:eastAsia="Times New Roman" w:hAnsi="Times New Roman" w:cs="Times New Roman"/>
          <w:color w:val="000000"/>
          <w:sz w:val="24"/>
          <w:szCs w:val="24"/>
        </w:rPr>
        <w:t>nsuring that the information system meets quality standard (i.e., quality assurance).</w:t>
      </w:r>
    </w:p>
    <w:p w:rsidR="00184140" w:rsidRPr="004F11E3" w:rsidRDefault="00184140" w:rsidP="005F74E8">
      <w:pPr>
        <w:spacing w:after="0" w:line="240" w:lineRule="auto"/>
        <w:ind w:left="360"/>
        <w:jc w:val="both"/>
        <w:rPr>
          <w:rFonts w:ascii="Times New Roman" w:eastAsia="Times New Roman" w:hAnsi="Times New Roman" w:cs="Times New Roman"/>
          <w:color w:val="000000"/>
          <w:sz w:val="27"/>
          <w:szCs w:val="27"/>
        </w:rPr>
      </w:pPr>
      <w:r w:rsidRPr="004F11E3">
        <w:rPr>
          <w:rFonts w:ascii="Times New Roman" w:eastAsia="Times New Roman" w:hAnsi="Times New Roman" w:cs="Times New Roman"/>
          <w:color w:val="000000"/>
          <w:sz w:val="27"/>
          <w:szCs w:val="27"/>
        </w:rPr>
        <w:t> </w:t>
      </w:r>
    </w:p>
    <w:p w:rsidR="00184140" w:rsidRPr="005F74E8" w:rsidRDefault="00CC5752" w:rsidP="005F74E8">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5.1 </w:t>
      </w:r>
      <w:r w:rsidR="00184140" w:rsidRPr="005F74E8">
        <w:rPr>
          <w:rFonts w:ascii="Times New Roman" w:eastAsia="Times New Roman" w:hAnsi="Times New Roman" w:cs="Times New Roman"/>
          <w:b/>
          <w:bCs/>
          <w:color w:val="000000"/>
          <w:sz w:val="24"/>
          <w:szCs w:val="24"/>
        </w:rPr>
        <w:t>Systems design</w:t>
      </w:r>
      <w:r w:rsidR="005F74E8">
        <w:rPr>
          <w:rFonts w:ascii="Times New Roman" w:eastAsia="Times New Roman" w:hAnsi="Times New Roman" w:cs="Times New Roman"/>
          <w:b/>
          <w:bCs/>
          <w:color w:val="000000"/>
          <w:sz w:val="24"/>
          <w:szCs w:val="24"/>
        </w:rPr>
        <w:t>:</w:t>
      </w:r>
    </w:p>
    <w:p w:rsidR="00184140" w:rsidRPr="009E003E" w:rsidRDefault="00184140" w:rsidP="005F74E8">
      <w:pPr>
        <w:spacing w:after="0" w:line="240" w:lineRule="auto"/>
        <w:jc w:val="both"/>
        <w:rPr>
          <w:rFonts w:ascii="Times New Roman" w:eastAsia="Times New Roman" w:hAnsi="Times New Roman" w:cs="Times New Roman"/>
          <w:color w:val="000000"/>
          <w:sz w:val="28"/>
          <w:szCs w:val="28"/>
        </w:rPr>
      </w:pPr>
    </w:p>
    <w:p w:rsidR="00184140" w:rsidRPr="005F74E8" w:rsidRDefault="00184140" w:rsidP="00EE1054">
      <w:pPr>
        <w:pStyle w:val="ListParagraph"/>
        <w:numPr>
          <w:ilvl w:val="0"/>
          <w:numId w:val="16"/>
        </w:numPr>
        <w:spacing w:after="0" w:line="240" w:lineRule="auto"/>
        <w:jc w:val="both"/>
        <w:rPr>
          <w:rFonts w:ascii="Times New Roman" w:eastAsia="Times New Roman" w:hAnsi="Times New Roman" w:cs="Times New Roman"/>
          <w:color w:val="000000"/>
          <w:sz w:val="24"/>
          <w:szCs w:val="24"/>
        </w:rPr>
      </w:pPr>
      <w:r w:rsidRPr="005F74E8">
        <w:rPr>
          <w:rFonts w:ascii="Times New Roman" w:eastAsia="Times New Roman" w:hAnsi="Times New Roman" w:cs="Times New Roman"/>
          <w:color w:val="000000"/>
          <w:sz w:val="24"/>
          <w:szCs w:val="24"/>
        </w:rPr>
        <w:t>Conceptual design – what the system should do</w:t>
      </w:r>
    </w:p>
    <w:p w:rsidR="00184140" w:rsidRPr="005F74E8" w:rsidRDefault="00184140" w:rsidP="00EE1054">
      <w:pPr>
        <w:pStyle w:val="ListParagraph"/>
        <w:numPr>
          <w:ilvl w:val="0"/>
          <w:numId w:val="16"/>
        </w:numPr>
        <w:spacing w:after="0" w:line="240" w:lineRule="auto"/>
        <w:jc w:val="both"/>
        <w:rPr>
          <w:rFonts w:ascii="Times New Roman" w:eastAsia="Times New Roman" w:hAnsi="Times New Roman" w:cs="Times New Roman"/>
          <w:color w:val="000000"/>
          <w:sz w:val="24"/>
          <w:szCs w:val="24"/>
        </w:rPr>
      </w:pPr>
      <w:r w:rsidRPr="005F74E8">
        <w:rPr>
          <w:rFonts w:ascii="Times New Roman" w:eastAsia="Times New Roman" w:hAnsi="Times New Roman" w:cs="Times New Roman"/>
          <w:color w:val="000000"/>
          <w:sz w:val="24"/>
          <w:szCs w:val="24"/>
        </w:rPr>
        <w:t>Logical design – what the system should look to the user</w:t>
      </w:r>
    </w:p>
    <w:p w:rsidR="00184140" w:rsidRPr="005F74E8" w:rsidRDefault="00184140" w:rsidP="00EE1054">
      <w:pPr>
        <w:pStyle w:val="ListParagraph"/>
        <w:numPr>
          <w:ilvl w:val="0"/>
          <w:numId w:val="16"/>
        </w:numPr>
        <w:spacing w:after="0" w:line="240" w:lineRule="auto"/>
        <w:jc w:val="both"/>
        <w:rPr>
          <w:rFonts w:ascii="Times New Roman" w:eastAsia="Times New Roman" w:hAnsi="Times New Roman" w:cs="Times New Roman"/>
          <w:color w:val="000000"/>
          <w:sz w:val="27"/>
          <w:szCs w:val="27"/>
        </w:rPr>
      </w:pPr>
      <w:r w:rsidRPr="005F74E8">
        <w:rPr>
          <w:rFonts w:ascii="Times New Roman" w:eastAsia="Times New Roman" w:hAnsi="Times New Roman" w:cs="Times New Roman"/>
          <w:color w:val="000000"/>
          <w:sz w:val="24"/>
          <w:szCs w:val="24"/>
        </w:rPr>
        <w:t>Physical design – how the system should be built</w:t>
      </w:r>
    </w:p>
    <w:p w:rsidR="00184140" w:rsidRPr="004F11E3" w:rsidRDefault="00184140" w:rsidP="005F74E8">
      <w:pPr>
        <w:spacing w:after="0" w:line="240" w:lineRule="auto"/>
        <w:jc w:val="both"/>
        <w:rPr>
          <w:rFonts w:ascii="Times New Roman" w:eastAsia="Times New Roman" w:hAnsi="Times New Roman" w:cs="Times New Roman"/>
          <w:color w:val="000000"/>
          <w:sz w:val="27"/>
          <w:szCs w:val="27"/>
        </w:rPr>
      </w:pPr>
      <w:r w:rsidRPr="004F11E3">
        <w:rPr>
          <w:rFonts w:ascii="Times New Roman" w:eastAsia="Times New Roman" w:hAnsi="Times New Roman" w:cs="Times New Roman"/>
          <w:b/>
          <w:bCs/>
          <w:color w:val="000000"/>
          <w:sz w:val="27"/>
          <w:szCs w:val="27"/>
        </w:rPr>
        <w:t> </w:t>
      </w:r>
    </w:p>
    <w:p w:rsidR="00184140" w:rsidRDefault="00CC5752" w:rsidP="005F74E8">
      <w:pPr>
        <w:spacing w:after="0" w:line="240" w:lineRule="auto"/>
        <w:jc w:val="both"/>
        <w:rPr>
          <w:rFonts w:ascii="Times New Roman" w:eastAsia="Times New Roman" w:hAnsi="Times New Roman" w:cs="Times New Roman"/>
          <w:b/>
          <w:bCs/>
          <w:color w:val="000000"/>
          <w:sz w:val="24"/>
          <w:szCs w:val="28"/>
        </w:rPr>
      </w:pPr>
      <w:bookmarkStart w:id="0" w:name="t2"/>
      <w:bookmarkEnd w:id="0"/>
      <w:r>
        <w:rPr>
          <w:rFonts w:ascii="Times New Roman" w:eastAsia="Times New Roman" w:hAnsi="Times New Roman" w:cs="Times New Roman"/>
          <w:b/>
          <w:bCs/>
          <w:color w:val="000000"/>
          <w:sz w:val="24"/>
          <w:szCs w:val="28"/>
        </w:rPr>
        <w:t xml:space="preserve">5.2 </w:t>
      </w:r>
      <w:r w:rsidR="00184140" w:rsidRPr="005F74E8">
        <w:rPr>
          <w:rFonts w:ascii="Times New Roman" w:eastAsia="Times New Roman" w:hAnsi="Times New Roman" w:cs="Times New Roman"/>
          <w:b/>
          <w:bCs/>
          <w:color w:val="000000"/>
          <w:sz w:val="24"/>
          <w:szCs w:val="28"/>
        </w:rPr>
        <w:t>Physical system design using structured design approach:</w:t>
      </w:r>
    </w:p>
    <w:p w:rsidR="005F74E8" w:rsidRPr="005F74E8" w:rsidRDefault="005F74E8" w:rsidP="005F74E8">
      <w:pPr>
        <w:spacing w:after="0" w:line="240" w:lineRule="auto"/>
        <w:jc w:val="both"/>
        <w:rPr>
          <w:rFonts w:ascii="Times New Roman" w:eastAsia="Times New Roman" w:hAnsi="Times New Roman" w:cs="Times New Roman"/>
          <w:color w:val="000000"/>
          <w:sz w:val="24"/>
          <w:szCs w:val="28"/>
        </w:rPr>
      </w:pPr>
    </w:p>
    <w:p w:rsidR="00184140" w:rsidRPr="009E003E" w:rsidRDefault="00184140" w:rsidP="005F74E8">
      <w:pPr>
        <w:spacing w:after="0" w:line="240" w:lineRule="auto"/>
        <w:jc w:val="both"/>
        <w:rPr>
          <w:rFonts w:ascii="Times New Roman" w:eastAsia="Times New Roman" w:hAnsi="Times New Roman" w:cs="Times New Roman"/>
          <w:color w:val="000000"/>
          <w:sz w:val="24"/>
          <w:szCs w:val="24"/>
        </w:rPr>
      </w:pPr>
      <w:r w:rsidRPr="009E003E">
        <w:rPr>
          <w:rFonts w:ascii="Wingdings" w:eastAsia="Times New Roman" w:hAnsi="Wingdings" w:cs="Times New Roman"/>
          <w:color w:val="000000"/>
          <w:sz w:val="24"/>
          <w:szCs w:val="24"/>
        </w:rPr>
        <w:t></w:t>
      </w:r>
      <w:r w:rsidRPr="009E003E">
        <w:rPr>
          <w:rFonts w:ascii="Times New Roman" w:eastAsia="Times New Roman" w:hAnsi="Times New Roman" w:cs="Times New Roman"/>
          <w:color w:val="000000"/>
          <w:sz w:val="24"/>
          <w:szCs w:val="24"/>
        </w:rPr>
        <w:t> </w:t>
      </w:r>
      <w:r w:rsidR="005F74E8">
        <w:rPr>
          <w:rFonts w:ascii="Times New Roman" w:eastAsia="Times New Roman" w:hAnsi="Times New Roman" w:cs="Times New Roman"/>
          <w:color w:val="000000"/>
          <w:sz w:val="24"/>
          <w:szCs w:val="24"/>
        </w:rPr>
        <w:t xml:space="preserve"> </w:t>
      </w:r>
      <w:r w:rsidRPr="009E003E">
        <w:rPr>
          <w:rFonts w:ascii="Times New Roman" w:eastAsia="Times New Roman" w:hAnsi="Times New Roman" w:cs="Times New Roman"/>
          <w:color w:val="000000"/>
          <w:sz w:val="24"/>
          <w:szCs w:val="24"/>
        </w:rPr>
        <w:t>To produce a system that is easy to read, code, and maintain</w:t>
      </w:r>
    </w:p>
    <w:p w:rsidR="00184140" w:rsidRPr="009E003E" w:rsidRDefault="00184140" w:rsidP="005F74E8">
      <w:pPr>
        <w:spacing w:after="0" w:line="240" w:lineRule="auto"/>
        <w:ind w:left="360" w:hanging="360"/>
        <w:jc w:val="both"/>
        <w:rPr>
          <w:rFonts w:ascii="Times New Roman" w:eastAsia="Times New Roman" w:hAnsi="Times New Roman" w:cs="Times New Roman"/>
          <w:color w:val="000000"/>
          <w:sz w:val="24"/>
          <w:szCs w:val="24"/>
        </w:rPr>
      </w:pPr>
      <w:r w:rsidRPr="009E003E">
        <w:rPr>
          <w:rFonts w:ascii="Times New Roman" w:eastAsia="Times New Roman" w:hAnsi="Times New Roman" w:cs="Times New Roman"/>
          <w:color w:val="000000"/>
          <w:sz w:val="24"/>
          <w:szCs w:val="24"/>
        </w:rPr>
        <w:t>1.      Factoring: decomposition   </w:t>
      </w:r>
    </w:p>
    <w:p w:rsidR="00184140" w:rsidRPr="009E003E" w:rsidRDefault="00184140" w:rsidP="005F74E8">
      <w:pPr>
        <w:spacing w:after="0" w:line="240" w:lineRule="auto"/>
        <w:ind w:left="360" w:hanging="360"/>
        <w:jc w:val="both"/>
        <w:rPr>
          <w:rFonts w:ascii="Times New Roman" w:eastAsia="Times New Roman" w:hAnsi="Times New Roman" w:cs="Times New Roman"/>
          <w:color w:val="000000"/>
          <w:sz w:val="24"/>
          <w:szCs w:val="24"/>
        </w:rPr>
      </w:pPr>
      <w:r w:rsidRPr="009E003E">
        <w:rPr>
          <w:rFonts w:ascii="Times New Roman" w:eastAsia="Times New Roman" w:hAnsi="Times New Roman" w:cs="Times New Roman"/>
          <w:color w:val="000000"/>
          <w:sz w:val="24"/>
          <w:szCs w:val="24"/>
        </w:rPr>
        <w:t>2.      Span of control: 9 subordinate modules</w:t>
      </w:r>
    </w:p>
    <w:p w:rsidR="00184140" w:rsidRPr="009E003E" w:rsidRDefault="00184140" w:rsidP="005F74E8">
      <w:pPr>
        <w:spacing w:after="0" w:line="240" w:lineRule="auto"/>
        <w:ind w:left="360" w:hanging="360"/>
        <w:jc w:val="both"/>
        <w:rPr>
          <w:rFonts w:ascii="Times New Roman" w:eastAsia="Times New Roman" w:hAnsi="Times New Roman" w:cs="Times New Roman"/>
          <w:color w:val="000000"/>
          <w:sz w:val="24"/>
          <w:szCs w:val="24"/>
        </w:rPr>
      </w:pPr>
      <w:r w:rsidRPr="009E003E">
        <w:rPr>
          <w:rFonts w:ascii="Times New Roman" w:eastAsia="Times New Roman" w:hAnsi="Times New Roman" w:cs="Times New Roman"/>
          <w:color w:val="000000"/>
          <w:sz w:val="24"/>
          <w:szCs w:val="24"/>
        </w:rPr>
        <w:t>3.      Reasonable size: 50-100 LOC</w:t>
      </w:r>
    </w:p>
    <w:p w:rsidR="00184140" w:rsidRPr="009E003E" w:rsidRDefault="00184140" w:rsidP="005F74E8">
      <w:pPr>
        <w:spacing w:after="0" w:line="240" w:lineRule="auto"/>
        <w:ind w:left="360" w:hanging="360"/>
        <w:jc w:val="both"/>
        <w:rPr>
          <w:rFonts w:ascii="Times New Roman" w:eastAsia="Times New Roman" w:hAnsi="Times New Roman" w:cs="Times New Roman"/>
          <w:color w:val="000000"/>
          <w:sz w:val="24"/>
          <w:szCs w:val="24"/>
        </w:rPr>
      </w:pPr>
      <w:r w:rsidRPr="009E003E">
        <w:rPr>
          <w:rFonts w:ascii="Times New Roman" w:eastAsia="Times New Roman" w:hAnsi="Times New Roman" w:cs="Times New Roman"/>
          <w:color w:val="000000"/>
          <w:sz w:val="24"/>
          <w:szCs w:val="24"/>
        </w:rPr>
        <w:t>4.      Coupling: minimize inter-module dependency</w:t>
      </w:r>
    </w:p>
    <w:p w:rsidR="00184140" w:rsidRPr="009E003E" w:rsidRDefault="00184140" w:rsidP="005F74E8">
      <w:pPr>
        <w:spacing w:after="0" w:line="240" w:lineRule="auto"/>
        <w:ind w:left="360" w:hanging="360"/>
        <w:jc w:val="both"/>
        <w:rPr>
          <w:rFonts w:ascii="Times New Roman" w:eastAsia="Times New Roman" w:hAnsi="Times New Roman" w:cs="Times New Roman"/>
          <w:color w:val="000000"/>
          <w:sz w:val="24"/>
          <w:szCs w:val="24"/>
        </w:rPr>
      </w:pPr>
      <w:r w:rsidRPr="009E003E">
        <w:rPr>
          <w:rFonts w:ascii="Times New Roman" w:eastAsia="Times New Roman" w:hAnsi="Times New Roman" w:cs="Times New Roman"/>
          <w:color w:val="000000"/>
          <w:sz w:val="24"/>
          <w:szCs w:val="24"/>
        </w:rPr>
        <w:t>5.      Cohesion: single module functionality</w:t>
      </w:r>
    </w:p>
    <w:p w:rsidR="00184140" w:rsidRPr="009E003E" w:rsidRDefault="00184140" w:rsidP="005F74E8">
      <w:pPr>
        <w:spacing w:after="0" w:line="240" w:lineRule="auto"/>
        <w:ind w:left="360" w:hanging="360"/>
        <w:jc w:val="both"/>
        <w:rPr>
          <w:rFonts w:ascii="Times New Roman" w:eastAsia="Times New Roman" w:hAnsi="Times New Roman" w:cs="Times New Roman"/>
          <w:color w:val="000000"/>
          <w:sz w:val="24"/>
          <w:szCs w:val="24"/>
        </w:rPr>
      </w:pPr>
      <w:r w:rsidRPr="009E003E">
        <w:rPr>
          <w:rFonts w:ascii="Times New Roman" w:eastAsia="Times New Roman" w:hAnsi="Times New Roman" w:cs="Times New Roman"/>
          <w:color w:val="000000"/>
          <w:sz w:val="24"/>
          <w:szCs w:val="24"/>
        </w:rPr>
        <w:t>6.      Shared use: multiple calls to lower level modules from different bosses</w:t>
      </w:r>
    </w:p>
    <w:p w:rsidR="00184140" w:rsidRPr="009E003E" w:rsidRDefault="00184140" w:rsidP="005F74E8">
      <w:pPr>
        <w:spacing w:after="0" w:line="240" w:lineRule="auto"/>
        <w:jc w:val="both"/>
        <w:rPr>
          <w:rFonts w:ascii="Times New Roman" w:eastAsia="Times New Roman" w:hAnsi="Times New Roman" w:cs="Times New Roman"/>
          <w:color w:val="000000"/>
          <w:sz w:val="24"/>
          <w:szCs w:val="24"/>
        </w:rPr>
      </w:pPr>
      <w:r w:rsidRPr="009E003E">
        <w:rPr>
          <w:rFonts w:ascii="Times New Roman" w:eastAsia="Times New Roman" w:hAnsi="Times New Roman" w:cs="Times New Roman"/>
          <w:color w:val="000000"/>
          <w:sz w:val="24"/>
          <w:szCs w:val="24"/>
        </w:rPr>
        <w:t> </w:t>
      </w:r>
    </w:p>
    <w:p w:rsidR="00184140" w:rsidRDefault="00184140" w:rsidP="005F74E8">
      <w:pPr>
        <w:spacing w:after="0" w:line="240" w:lineRule="auto"/>
        <w:jc w:val="both"/>
        <w:rPr>
          <w:rFonts w:ascii="Times New Roman" w:eastAsia="Times New Roman" w:hAnsi="Times New Roman" w:cs="Times New Roman"/>
          <w:b/>
          <w:bCs/>
          <w:color w:val="000000"/>
          <w:sz w:val="24"/>
          <w:szCs w:val="24"/>
        </w:rPr>
      </w:pPr>
      <w:bookmarkStart w:id="1" w:name="t2a"/>
      <w:bookmarkEnd w:id="1"/>
    </w:p>
    <w:p w:rsidR="00184140" w:rsidRPr="005F74E8" w:rsidRDefault="00CC5752" w:rsidP="005F74E8">
      <w:pPr>
        <w:spacing w:after="0" w:line="240" w:lineRule="auto"/>
        <w:jc w:val="both"/>
        <w:rPr>
          <w:rFonts w:ascii="Times New Roman" w:eastAsia="Times New Roman" w:hAnsi="Times New Roman" w:cs="Times New Roman"/>
          <w:b/>
          <w:bCs/>
          <w:color w:val="000000"/>
          <w:sz w:val="24"/>
          <w:szCs w:val="28"/>
        </w:rPr>
      </w:pPr>
      <w:r>
        <w:rPr>
          <w:rFonts w:ascii="Times New Roman" w:eastAsia="Times New Roman" w:hAnsi="Times New Roman" w:cs="Times New Roman"/>
          <w:b/>
          <w:bCs/>
          <w:color w:val="000000"/>
          <w:sz w:val="24"/>
          <w:szCs w:val="28"/>
        </w:rPr>
        <w:t xml:space="preserve">5.3 </w:t>
      </w:r>
      <w:r w:rsidR="00184140" w:rsidRPr="005F74E8">
        <w:rPr>
          <w:rFonts w:ascii="Times New Roman" w:eastAsia="Times New Roman" w:hAnsi="Times New Roman" w:cs="Times New Roman"/>
          <w:b/>
          <w:bCs/>
          <w:color w:val="000000"/>
          <w:sz w:val="24"/>
          <w:szCs w:val="28"/>
        </w:rPr>
        <w:t>Structured design tools</w:t>
      </w:r>
      <w:r w:rsidR="005F74E8">
        <w:rPr>
          <w:rFonts w:ascii="Times New Roman" w:eastAsia="Times New Roman" w:hAnsi="Times New Roman" w:cs="Times New Roman"/>
          <w:b/>
          <w:bCs/>
          <w:color w:val="000000"/>
          <w:sz w:val="24"/>
          <w:szCs w:val="28"/>
        </w:rPr>
        <w:t>:</w:t>
      </w:r>
    </w:p>
    <w:p w:rsidR="00184140" w:rsidRPr="009E003E" w:rsidRDefault="00184140" w:rsidP="005F74E8">
      <w:pPr>
        <w:spacing w:after="0" w:line="240" w:lineRule="auto"/>
        <w:jc w:val="both"/>
        <w:rPr>
          <w:rFonts w:ascii="Times New Roman" w:eastAsia="Times New Roman" w:hAnsi="Times New Roman" w:cs="Times New Roman"/>
          <w:color w:val="000000"/>
          <w:sz w:val="28"/>
          <w:szCs w:val="28"/>
        </w:rPr>
      </w:pPr>
    </w:p>
    <w:p w:rsidR="00184140" w:rsidRPr="009E003E" w:rsidRDefault="00184140" w:rsidP="005F74E8">
      <w:pPr>
        <w:spacing w:after="0" w:line="240" w:lineRule="auto"/>
        <w:ind w:left="360" w:hanging="360"/>
        <w:jc w:val="both"/>
        <w:rPr>
          <w:rFonts w:ascii="Times New Roman" w:eastAsia="Times New Roman" w:hAnsi="Times New Roman" w:cs="Times New Roman"/>
          <w:color w:val="000000"/>
          <w:sz w:val="24"/>
          <w:szCs w:val="24"/>
        </w:rPr>
      </w:pPr>
      <w:r w:rsidRPr="009E003E">
        <w:rPr>
          <w:rFonts w:ascii="Symbol" w:eastAsia="Times New Roman" w:hAnsi="Symbol" w:cs="Times New Roman"/>
          <w:color w:val="000000"/>
          <w:sz w:val="24"/>
          <w:szCs w:val="24"/>
        </w:rPr>
        <w:t></w:t>
      </w:r>
      <w:r w:rsidRPr="009E003E">
        <w:rPr>
          <w:rFonts w:ascii="Times New Roman" w:eastAsia="Times New Roman" w:hAnsi="Times New Roman" w:cs="Times New Roman"/>
          <w:color w:val="000000"/>
          <w:sz w:val="24"/>
          <w:szCs w:val="24"/>
        </w:rPr>
        <w:t>        Organization of programs and program modules (structure chart)</w:t>
      </w:r>
    </w:p>
    <w:p w:rsidR="00184140" w:rsidRPr="009E003E" w:rsidRDefault="00184140" w:rsidP="005F74E8">
      <w:pPr>
        <w:spacing w:after="0" w:line="240" w:lineRule="auto"/>
        <w:ind w:left="360" w:hanging="360"/>
        <w:jc w:val="both"/>
        <w:rPr>
          <w:rFonts w:ascii="Times New Roman" w:eastAsia="Times New Roman" w:hAnsi="Times New Roman" w:cs="Times New Roman"/>
          <w:color w:val="000000"/>
          <w:sz w:val="24"/>
          <w:szCs w:val="24"/>
        </w:rPr>
      </w:pPr>
      <w:r w:rsidRPr="009E003E">
        <w:rPr>
          <w:rFonts w:ascii="Symbol" w:eastAsia="Times New Roman" w:hAnsi="Symbol" w:cs="Times New Roman"/>
          <w:color w:val="000000"/>
          <w:sz w:val="24"/>
          <w:szCs w:val="24"/>
        </w:rPr>
        <w:t></w:t>
      </w:r>
      <w:r w:rsidRPr="009E003E">
        <w:rPr>
          <w:rFonts w:ascii="Times New Roman" w:eastAsia="Times New Roman" w:hAnsi="Times New Roman" w:cs="Times New Roman"/>
          <w:color w:val="000000"/>
          <w:sz w:val="24"/>
          <w:szCs w:val="24"/>
        </w:rPr>
        <w:t>        Processing logic specification in each module (pseudocode)</w:t>
      </w:r>
    </w:p>
    <w:p w:rsidR="00184140" w:rsidRPr="004F11E3" w:rsidRDefault="00184140" w:rsidP="005F74E8">
      <w:pPr>
        <w:spacing w:after="0" w:line="240" w:lineRule="auto"/>
        <w:jc w:val="both"/>
        <w:rPr>
          <w:rFonts w:ascii="Times New Roman" w:eastAsia="Times New Roman" w:hAnsi="Times New Roman" w:cs="Times New Roman"/>
          <w:color w:val="000000"/>
          <w:sz w:val="27"/>
          <w:szCs w:val="27"/>
        </w:rPr>
      </w:pPr>
      <w:r w:rsidRPr="004F11E3">
        <w:rPr>
          <w:rFonts w:ascii="Times New Roman" w:eastAsia="Times New Roman" w:hAnsi="Times New Roman" w:cs="Times New Roman"/>
          <w:color w:val="000000"/>
          <w:sz w:val="27"/>
          <w:szCs w:val="27"/>
        </w:rPr>
        <w:t> </w:t>
      </w:r>
    </w:p>
    <w:p w:rsidR="00184140" w:rsidRPr="005F74E8" w:rsidRDefault="00CC5752" w:rsidP="005F74E8">
      <w:pPr>
        <w:spacing w:after="0" w:line="240" w:lineRule="auto"/>
        <w:jc w:val="both"/>
        <w:rPr>
          <w:rFonts w:ascii="Times New Roman" w:eastAsia="Times New Roman" w:hAnsi="Times New Roman" w:cs="Times New Roman"/>
          <w:b/>
          <w:bCs/>
          <w:color w:val="000000"/>
          <w:sz w:val="24"/>
          <w:szCs w:val="28"/>
        </w:rPr>
      </w:pPr>
      <w:r>
        <w:rPr>
          <w:rFonts w:ascii="Times New Roman" w:eastAsia="Times New Roman" w:hAnsi="Times New Roman" w:cs="Times New Roman"/>
          <w:b/>
          <w:bCs/>
          <w:color w:val="000000"/>
          <w:sz w:val="24"/>
          <w:szCs w:val="28"/>
        </w:rPr>
        <w:t xml:space="preserve">5.4 </w:t>
      </w:r>
      <w:r w:rsidR="005F74E8">
        <w:rPr>
          <w:rFonts w:ascii="Times New Roman" w:eastAsia="Times New Roman" w:hAnsi="Times New Roman" w:cs="Times New Roman"/>
          <w:b/>
          <w:bCs/>
          <w:color w:val="000000"/>
          <w:sz w:val="24"/>
          <w:szCs w:val="28"/>
        </w:rPr>
        <w:t>Structure chart:</w:t>
      </w:r>
    </w:p>
    <w:p w:rsidR="00184140" w:rsidRPr="004F11E3" w:rsidRDefault="00184140" w:rsidP="005F74E8">
      <w:pPr>
        <w:spacing w:after="0" w:line="240" w:lineRule="auto"/>
        <w:jc w:val="both"/>
        <w:rPr>
          <w:rFonts w:ascii="Times New Roman" w:eastAsia="Times New Roman" w:hAnsi="Times New Roman" w:cs="Times New Roman"/>
          <w:color w:val="000000"/>
          <w:sz w:val="27"/>
          <w:szCs w:val="27"/>
        </w:rPr>
      </w:pPr>
    </w:p>
    <w:p w:rsidR="00184140" w:rsidRPr="004F11E3" w:rsidRDefault="00184140" w:rsidP="00EE1054">
      <w:pPr>
        <w:numPr>
          <w:ilvl w:val="0"/>
          <w:numId w:val="14"/>
        </w:numPr>
        <w:spacing w:after="0" w:line="240" w:lineRule="auto"/>
        <w:jc w:val="both"/>
        <w:rPr>
          <w:rFonts w:ascii="Times New Roman" w:eastAsia="Times New Roman" w:hAnsi="Times New Roman" w:cs="Times New Roman"/>
          <w:color w:val="000000"/>
          <w:sz w:val="24"/>
          <w:szCs w:val="24"/>
        </w:rPr>
      </w:pPr>
      <w:r w:rsidRPr="004F11E3">
        <w:rPr>
          <w:rFonts w:ascii="Times New Roman" w:eastAsia="Times New Roman" w:hAnsi="Times New Roman" w:cs="Times New Roman"/>
          <w:color w:val="000000"/>
          <w:sz w:val="24"/>
          <w:szCs w:val="24"/>
        </w:rPr>
        <w:t>how the various program parts/modules of an information system are physically organized hierarchically</w:t>
      </w:r>
    </w:p>
    <w:p w:rsidR="00184140" w:rsidRPr="004F11E3" w:rsidRDefault="00184140" w:rsidP="00EE1054">
      <w:pPr>
        <w:numPr>
          <w:ilvl w:val="0"/>
          <w:numId w:val="14"/>
        </w:numPr>
        <w:spacing w:after="0" w:line="240" w:lineRule="auto"/>
        <w:jc w:val="both"/>
        <w:rPr>
          <w:rFonts w:ascii="Times New Roman" w:eastAsia="Times New Roman" w:hAnsi="Times New Roman" w:cs="Times New Roman"/>
          <w:color w:val="000000"/>
          <w:sz w:val="24"/>
          <w:szCs w:val="24"/>
        </w:rPr>
      </w:pPr>
      <w:r w:rsidRPr="004F11E3">
        <w:rPr>
          <w:rFonts w:ascii="Times New Roman" w:eastAsia="Times New Roman" w:hAnsi="Times New Roman" w:cs="Times New Roman"/>
          <w:color w:val="000000"/>
          <w:sz w:val="24"/>
          <w:szCs w:val="24"/>
        </w:rPr>
        <w:t>how the modules communicate with each other through data couple (data exchange) and flag (control/message)</w:t>
      </w:r>
    </w:p>
    <w:p w:rsidR="00184140" w:rsidRPr="004F11E3" w:rsidRDefault="00184140" w:rsidP="00EE1054">
      <w:pPr>
        <w:numPr>
          <w:ilvl w:val="0"/>
          <w:numId w:val="14"/>
        </w:numPr>
        <w:spacing w:after="0" w:line="240" w:lineRule="auto"/>
        <w:jc w:val="both"/>
        <w:rPr>
          <w:rFonts w:ascii="Times New Roman" w:eastAsia="Times New Roman" w:hAnsi="Times New Roman" w:cs="Times New Roman"/>
          <w:color w:val="000000"/>
          <w:sz w:val="24"/>
          <w:szCs w:val="24"/>
        </w:rPr>
      </w:pPr>
      <w:r w:rsidRPr="004F11E3">
        <w:rPr>
          <w:rFonts w:ascii="Times New Roman" w:eastAsia="Times New Roman" w:hAnsi="Times New Roman" w:cs="Times New Roman"/>
          <w:color w:val="000000"/>
          <w:sz w:val="24"/>
          <w:szCs w:val="24"/>
        </w:rPr>
        <w:t>how the modules are related to each other in terms of sequence, selection, and repetition</w:t>
      </w:r>
    </w:p>
    <w:p w:rsidR="00184140" w:rsidRPr="004F11E3" w:rsidRDefault="00184140" w:rsidP="005F74E8">
      <w:pPr>
        <w:spacing w:after="0" w:line="240" w:lineRule="auto"/>
        <w:jc w:val="both"/>
        <w:rPr>
          <w:rFonts w:ascii="Times New Roman" w:eastAsia="Times New Roman" w:hAnsi="Times New Roman" w:cs="Times New Roman"/>
          <w:color w:val="000000"/>
          <w:sz w:val="27"/>
          <w:szCs w:val="27"/>
        </w:rPr>
      </w:pPr>
      <w:r w:rsidRPr="004F11E3">
        <w:rPr>
          <w:rFonts w:ascii="Times New Roman" w:eastAsia="Times New Roman" w:hAnsi="Times New Roman" w:cs="Times New Roman"/>
          <w:color w:val="000000"/>
          <w:sz w:val="27"/>
          <w:szCs w:val="27"/>
        </w:rPr>
        <w:t> </w:t>
      </w:r>
    </w:p>
    <w:p w:rsidR="00184140" w:rsidRPr="005F74E8" w:rsidRDefault="00CC5752" w:rsidP="005F74E8">
      <w:pPr>
        <w:spacing w:after="0" w:line="240" w:lineRule="auto"/>
        <w:jc w:val="both"/>
        <w:rPr>
          <w:rFonts w:ascii="Times New Roman" w:eastAsia="Times New Roman" w:hAnsi="Times New Roman" w:cs="Times New Roman"/>
          <w:b/>
          <w:bCs/>
          <w:color w:val="000000"/>
          <w:sz w:val="24"/>
          <w:szCs w:val="28"/>
        </w:rPr>
      </w:pPr>
      <w:r>
        <w:rPr>
          <w:rFonts w:ascii="Times New Roman" w:eastAsia="Times New Roman" w:hAnsi="Times New Roman" w:cs="Times New Roman"/>
          <w:b/>
          <w:bCs/>
          <w:color w:val="000000"/>
          <w:sz w:val="24"/>
          <w:szCs w:val="28"/>
        </w:rPr>
        <w:t xml:space="preserve">5.5 </w:t>
      </w:r>
      <w:r w:rsidR="00184140" w:rsidRPr="005F74E8">
        <w:rPr>
          <w:rFonts w:ascii="Times New Roman" w:eastAsia="Times New Roman" w:hAnsi="Times New Roman" w:cs="Times New Roman"/>
          <w:b/>
          <w:bCs/>
          <w:color w:val="000000"/>
          <w:sz w:val="24"/>
          <w:szCs w:val="28"/>
        </w:rPr>
        <w:t>Symbols</w:t>
      </w:r>
      <w:r w:rsidR="005F74E8">
        <w:rPr>
          <w:rFonts w:ascii="Times New Roman" w:eastAsia="Times New Roman" w:hAnsi="Times New Roman" w:cs="Times New Roman"/>
          <w:b/>
          <w:bCs/>
          <w:color w:val="000000"/>
          <w:sz w:val="24"/>
          <w:szCs w:val="28"/>
        </w:rPr>
        <w:t>:</w:t>
      </w:r>
    </w:p>
    <w:p w:rsidR="00184140" w:rsidRPr="004F11E3" w:rsidRDefault="00184140" w:rsidP="005F74E8">
      <w:pPr>
        <w:spacing w:after="0" w:line="240" w:lineRule="auto"/>
        <w:jc w:val="both"/>
        <w:rPr>
          <w:rFonts w:ascii="Times New Roman" w:eastAsia="Times New Roman" w:hAnsi="Times New Roman" w:cs="Times New Roman"/>
          <w:color w:val="000000"/>
          <w:sz w:val="27"/>
          <w:szCs w:val="27"/>
        </w:rPr>
      </w:pPr>
    </w:p>
    <w:tbl>
      <w:tblPr>
        <w:tblW w:w="9200" w:type="dxa"/>
        <w:tblCellMar>
          <w:left w:w="0" w:type="dxa"/>
          <w:right w:w="0" w:type="dxa"/>
        </w:tblCellMar>
        <w:tblLook w:val="04A0"/>
      </w:tblPr>
      <w:tblGrid>
        <w:gridCol w:w="3438"/>
        <w:gridCol w:w="5762"/>
      </w:tblGrid>
      <w:tr w:rsidR="00184140" w:rsidRPr="004F11E3" w:rsidTr="004D47FE">
        <w:tc>
          <w:tcPr>
            <w:tcW w:w="34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84140" w:rsidRPr="004F11E3" w:rsidRDefault="00184140" w:rsidP="005F74E8">
            <w:pPr>
              <w:spacing w:after="0" w:line="240" w:lineRule="auto"/>
              <w:jc w:val="both"/>
              <w:rPr>
                <w:rFonts w:ascii="Times New Roman" w:eastAsia="Times New Roman" w:hAnsi="Times New Roman" w:cs="Times New Roman"/>
                <w:sz w:val="24"/>
                <w:szCs w:val="24"/>
              </w:rPr>
            </w:pPr>
            <w:r w:rsidRPr="004F11E3">
              <w:rPr>
                <w:rFonts w:ascii="Times New Roman" w:eastAsia="Times New Roman" w:hAnsi="Times New Roman" w:cs="Times New Roman"/>
                <w:b/>
                <w:bCs/>
                <w:sz w:val="24"/>
                <w:szCs w:val="24"/>
              </w:rPr>
              <w:t>Components</w:t>
            </w:r>
          </w:p>
        </w:tc>
        <w:tc>
          <w:tcPr>
            <w:tcW w:w="57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84140" w:rsidRPr="004F11E3" w:rsidRDefault="00184140" w:rsidP="005F74E8">
            <w:pPr>
              <w:spacing w:after="0" w:line="240" w:lineRule="auto"/>
              <w:jc w:val="both"/>
              <w:rPr>
                <w:rFonts w:ascii="Times New Roman" w:eastAsia="Times New Roman" w:hAnsi="Times New Roman" w:cs="Times New Roman"/>
                <w:sz w:val="24"/>
                <w:szCs w:val="24"/>
              </w:rPr>
            </w:pPr>
            <w:r w:rsidRPr="004F11E3">
              <w:rPr>
                <w:rFonts w:ascii="Times New Roman" w:eastAsia="Times New Roman" w:hAnsi="Times New Roman" w:cs="Times New Roman"/>
                <w:b/>
                <w:bCs/>
                <w:sz w:val="24"/>
                <w:szCs w:val="24"/>
              </w:rPr>
              <w:t>Symbol</w:t>
            </w:r>
          </w:p>
        </w:tc>
      </w:tr>
      <w:tr w:rsidR="00184140" w:rsidRPr="004F11E3" w:rsidTr="004D47FE">
        <w:tc>
          <w:tcPr>
            <w:tcW w:w="34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84140" w:rsidRPr="004F11E3" w:rsidRDefault="00184140" w:rsidP="005F74E8">
            <w:pPr>
              <w:spacing w:after="0" w:line="240" w:lineRule="auto"/>
              <w:jc w:val="both"/>
              <w:rPr>
                <w:rFonts w:ascii="Times New Roman" w:eastAsia="Times New Roman" w:hAnsi="Times New Roman" w:cs="Times New Roman"/>
                <w:sz w:val="24"/>
                <w:szCs w:val="24"/>
              </w:rPr>
            </w:pPr>
            <w:r w:rsidRPr="004F11E3">
              <w:rPr>
                <w:rFonts w:ascii="Times New Roman" w:eastAsia="Times New Roman" w:hAnsi="Times New Roman" w:cs="Times New Roman"/>
                <w:sz w:val="24"/>
                <w:szCs w:val="24"/>
              </w:rPr>
              <w:t>Module</w:t>
            </w:r>
          </w:p>
        </w:tc>
        <w:tc>
          <w:tcPr>
            <w:tcW w:w="5762" w:type="dxa"/>
            <w:tcBorders>
              <w:top w:val="nil"/>
              <w:left w:val="nil"/>
              <w:bottom w:val="single" w:sz="8" w:space="0" w:color="auto"/>
              <w:right w:val="single" w:sz="8" w:space="0" w:color="auto"/>
            </w:tcBorders>
            <w:tcMar>
              <w:top w:w="0" w:type="dxa"/>
              <w:left w:w="108" w:type="dxa"/>
              <w:bottom w:w="0" w:type="dxa"/>
              <w:right w:w="108" w:type="dxa"/>
            </w:tcMar>
            <w:hideMark/>
          </w:tcPr>
          <w:p w:rsidR="00184140" w:rsidRPr="004F11E3" w:rsidRDefault="00184140" w:rsidP="005F74E8">
            <w:pPr>
              <w:spacing w:after="0" w:line="240" w:lineRule="auto"/>
              <w:jc w:val="both"/>
              <w:rPr>
                <w:rFonts w:ascii="Times New Roman" w:eastAsia="Times New Roman" w:hAnsi="Times New Roman" w:cs="Times New Roman"/>
                <w:sz w:val="24"/>
                <w:szCs w:val="24"/>
              </w:rPr>
            </w:pPr>
            <w:r w:rsidRPr="004F11E3">
              <w:rPr>
                <w:rFonts w:ascii="Times New Roman" w:eastAsia="Times New Roman" w:hAnsi="Times New Roman" w:cs="Times New Roman"/>
                <w:sz w:val="24"/>
                <w:szCs w:val="24"/>
              </w:rPr>
              <w:t>Rectangle</w:t>
            </w:r>
          </w:p>
        </w:tc>
      </w:tr>
      <w:tr w:rsidR="00184140" w:rsidRPr="004F11E3" w:rsidTr="004D47FE">
        <w:tc>
          <w:tcPr>
            <w:tcW w:w="34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84140" w:rsidRPr="004F11E3" w:rsidRDefault="00184140" w:rsidP="005F74E8">
            <w:pPr>
              <w:spacing w:after="0" w:line="240" w:lineRule="auto"/>
              <w:jc w:val="both"/>
              <w:rPr>
                <w:rFonts w:ascii="Times New Roman" w:eastAsia="Times New Roman" w:hAnsi="Times New Roman" w:cs="Times New Roman"/>
                <w:sz w:val="24"/>
                <w:szCs w:val="24"/>
              </w:rPr>
            </w:pPr>
            <w:r w:rsidRPr="004F11E3">
              <w:rPr>
                <w:rFonts w:ascii="Times New Roman" w:eastAsia="Times New Roman" w:hAnsi="Times New Roman" w:cs="Times New Roman"/>
                <w:sz w:val="24"/>
                <w:szCs w:val="24"/>
              </w:rPr>
              <w:t>Data couple</w:t>
            </w:r>
          </w:p>
        </w:tc>
        <w:tc>
          <w:tcPr>
            <w:tcW w:w="5762" w:type="dxa"/>
            <w:tcBorders>
              <w:top w:val="nil"/>
              <w:left w:val="nil"/>
              <w:bottom w:val="single" w:sz="8" w:space="0" w:color="auto"/>
              <w:right w:val="single" w:sz="8" w:space="0" w:color="auto"/>
            </w:tcBorders>
            <w:tcMar>
              <w:top w:w="0" w:type="dxa"/>
              <w:left w:w="108" w:type="dxa"/>
              <w:bottom w:w="0" w:type="dxa"/>
              <w:right w:w="108" w:type="dxa"/>
            </w:tcMar>
            <w:hideMark/>
          </w:tcPr>
          <w:p w:rsidR="00184140" w:rsidRPr="004F11E3" w:rsidRDefault="00184140" w:rsidP="005F74E8">
            <w:pPr>
              <w:spacing w:after="0" w:line="240" w:lineRule="auto"/>
              <w:jc w:val="both"/>
              <w:rPr>
                <w:rFonts w:ascii="Times New Roman" w:eastAsia="Times New Roman" w:hAnsi="Times New Roman" w:cs="Times New Roman"/>
                <w:sz w:val="24"/>
                <w:szCs w:val="24"/>
              </w:rPr>
            </w:pPr>
            <w:r w:rsidRPr="004F11E3">
              <w:rPr>
                <w:rFonts w:ascii="Times New Roman" w:eastAsia="Times New Roman" w:hAnsi="Times New Roman" w:cs="Times New Roman"/>
                <w:sz w:val="24"/>
                <w:szCs w:val="24"/>
              </w:rPr>
              <w:t>Clear circle with out arrow</w:t>
            </w:r>
          </w:p>
        </w:tc>
      </w:tr>
      <w:tr w:rsidR="00184140" w:rsidRPr="004F11E3" w:rsidTr="004D47FE">
        <w:tc>
          <w:tcPr>
            <w:tcW w:w="34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84140" w:rsidRPr="004F11E3" w:rsidRDefault="00184140" w:rsidP="005F74E8">
            <w:pPr>
              <w:spacing w:after="0" w:line="240" w:lineRule="auto"/>
              <w:jc w:val="both"/>
              <w:rPr>
                <w:rFonts w:ascii="Times New Roman" w:eastAsia="Times New Roman" w:hAnsi="Times New Roman" w:cs="Times New Roman"/>
                <w:sz w:val="24"/>
                <w:szCs w:val="24"/>
              </w:rPr>
            </w:pPr>
            <w:r w:rsidRPr="004F11E3">
              <w:rPr>
                <w:rFonts w:ascii="Times New Roman" w:eastAsia="Times New Roman" w:hAnsi="Times New Roman" w:cs="Times New Roman"/>
                <w:sz w:val="24"/>
                <w:szCs w:val="24"/>
              </w:rPr>
              <w:t>Control flag</w:t>
            </w:r>
          </w:p>
        </w:tc>
        <w:tc>
          <w:tcPr>
            <w:tcW w:w="5762" w:type="dxa"/>
            <w:tcBorders>
              <w:top w:val="nil"/>
              <w:left w:val="nil"/>
              <w:bottom w:val="single" w:sz="8" w:space="0" w:color="auto"/>
              <w:right w:val="single" w:sz="8" w:space="0" w:color="auto"/>
            </w:tcBorders>
            <w:tcMar>
              <w:top w:w="0" w:type="dxa"/>
              <w:left w:w="108" w:type="dxa"/>
              <w:bottom w:w="0" w:type="dxa"/>
              <w:right w:w="108" w:type="dxa"/>
            </w:tcMar>
            <w:hideMark/>
          </w:tcPr>
          <w:p w:rsidR="00184140" w:rsidRPr="004F11E3" w:rsidRDefault="00184140" w:rsidP="005F74E8">
            <w:pPr>
              <w:spacing w:after="0" w:line="240" w:lineRule="auto"/>
              <w:jc w:val="both"/>
              <w:rPr>
                <w:rFonts w:ascii="Times New Roman" w:eastAsia="Times New Roman" w:hAnsi="Times New Roman" w:cs="Times New Roman"/>
                <w:sz w:val="24"/>
                <w:szCs w:val="24"/>
              </w:rPr>
            </w:pPr>
            <w:r w:rsidRPr="004F11E3">
              <w:rPr>
                <w:rFonts w:ascii="Times New Roman" w:eastAsia="Times New Roman" w:hAnsi="Times New Roman" w:cs="Times New Roman"/>
                <w:sz w:val="24"/>
                <w:szCs w:val="24"/>
              </w:rPr>
              <w:t>Filled circle with out arrow</w:t>
            </w:r>
          </w:p>
        </w:tc>
      </w:tr>
      <w:tr w:rsidR="00184140" w:rsidRPr="004F11E3" w:rsidTr="004D47FE">
        <w:tc>
          <w:tcPr>
            <w:tcW w:w="34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84140" w:rsidRPr="004F11E3" w:rsidRDefault="00184140" w:rsidP="005F74E8">
            <w:pPr>
              <w:spacing w:after="0" w:line="240" w:lineRule="auto"/>
              <w:jc w:val="both"/>
              <w:rPr>
                <w:rFonts w:ascii="Times New Roman" w:eastAsia="Times New Roman" w:hAnsi="Times New Roman" w:cs="Times New Roman"/>
                <w:sz w:val="24"/>
                <w:szCs w:val="24"/>
              </w:rPr>
            </w:pPr>
            <w:r w:rsidRPr="004F11E3">
              <w:rPr>
                <w:rFonts w:ascii="Times New Roman" w:eastAsia="Times New Roman" w:hAnsi="Times New Roman" w:cs="Times New Roman"/>
                <w:sz w:val="24"/>
                <w:szCs w:val="24"/>
              </w:rPr>
              <w:t>Conditional processing/selection</w:t>
            </w:r>
          </w:p>
        </w:tc>
        <w:tc>
          <w:tcPr>
            <w:tcW w:w="5762" w:type="dxa"/>
            <w:tcBorders>
              <w:top w:val="nil"/>
              <w:left w:val="nil"/>
              <w:bottom w:val="single" w:sz="8" w:space="0" w:color="auto"/>
              <w:right w:val="single" w:sz="8" w:space="0" w:color="auto"/>
            </w:tcBorders>
            <w:tcMar>
              <w:top w:w="0" w:type="dxa"/>
              <w:left w:w="108" w:type="dxa"/>
              <w:bottom w:w="0" w:type="dxa"/>
              <w:right w:w="108" w:type="dxa"/>
            </w:tcMar>
            <w:hideMark/>
          </w:tcPr>
          <w:p w:rsidR="00184140" w:rsidRPr="004F11E3" w:rsidRDefault="00184140" w:rsidP="005F74E8">
            <w:pPr>
              <w:spacing w:after="0" w:line="240" w:lineRule="auto"/>
              <w:jc w:val="both"/>
              <w:rPr>
                <w:rFonts w:ascii="Times New Roman" w:eastAsia="Times New Roman" w:hAnsi="Times New Roman" w:cs="Times New Roman"/>
                <w:sz w:val="24"/>
                <w:szCs w:val="24"/>
              </w:rPr>
            </w:pPr>
            <w:r w:rsidRPr="004F11E3">
              <w:rPr>
                <w:rFonts w:ascii="Times New Roman" w:eastAsia="Times New Roman" w:hAnsi="Times New Roman" w:cs="Times New Roman"/>
                <w:sz w:val="24"/>
                <w:szCs w:val="24"/>
              </w:rPr>
              <w:t>Diamond</w:t>
            </w:r>
          </w:p>
        </w:tc>
      </w:tr>
      <w:tr w:rsidR="00184140" w:rsidRPr="004F11E3" w:rsidTr="004D47FE">
        <w:tc>
          <w:tcPr>
            <w:tcW w:w="34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84140" w:rsidRPr="004F11E3" w:rsidRDefault="00184140" w:rsidP="005F74E8">
            <w:pPr>
              <w:spacing w:after="0" w:line="240" w:lineRule="auto"/>
              <w:jc w:val="both"/>
              <w:rPr>
                <w:rFonts w:ascii="Times New Roman" w:eastAsia="Times New Roman" w:hAnsi="Times New Roman" w:cs="Times New Roman"/>
                <w:sz w:val="24"/>
                <w:szCs w:val="24"/>
              </w:rPr>
            </w:pPr>
            <w:r w:rsidRPr="004F11E3">
              <w:rPr>
                <w:rFonts w:ascii="Times New Roman" w:eastAsia="Times New Roman" w:hAnsi="Times New Roman" w:cs="Times New Roman"/>
                <w:sz w:val="24"/>
                <w:szCs w:val="24"/>
              </w:rPr>
              <w:t>Repetition</w:t>
            </w:r>
          </w:p>
        </w:tc>
        <w:tc>
          <w:tcPr>
            <w:tcW w:w="5762" w:type="dxa"/>
            <w:tcBorders>
              <w:top w:val="nil"/>
              <w:left w:val="nil"/>
              <w:bottom w:val="single" w:sz="8" w:space="0" w:color="auto"/>
              <w:right w:val="single" w:sz="8" w:space="0" w:color="auto"/>
            </w:tcBorders>
            <w:tcMar>
              <w:top w:w="0" w:type="dxa"/>
              <w:left w:w="108" w:type="dxa"/>
              <w:bottom w:w="0" w:type="dxa"/>
              <w:right w:w="108" w:type="dxa"/>
            </w:tcMar>
            <w:hideMark/>
          </w:tcPr>
          <w:p w:rsidR="00184140" w:rsidRPr="004F11E3" w:rsidRDefault="00184140" w:rsidP="005F74E8">
            <w:pPr>
              <w:spacing w:after="0" w:line="240" w:lineRule="auto"/>
              <w:jc w:val="both"/>
              <w:rPr>
                <w:rFonts w:ascii="Times New Roman" w:eastAsia="Times New Roman" w:hAnsi="Times New Roman" w:cs="Times New Roman"/>
                <w:sz w:val="24"/>
                <w:szCs w:val="24"/>
              </w:rPr>
            </w:pPr>
            <w:r w:rsidRPr="004F11E3">
              <w:rPr>
                <w:rFonts w:ascii="Times New Roman" w:eastAsia="Times New Roman" w:hAnsi="Times New Roman" w:cs="Times New Roman"/>
                <w:sz w:val="24"/>
                <w:szCs w:val="24"/>
              </w:rPr>
              <w:t>A curved line intersecting the connection to the modules</w:t>
            </w:r>
          </w:p>
        </w:tc>
      </w:tr>
      <w:tr w:rsidR="00184140" w:rsidRPr="004F11E3" w:rsidTr="004D47FE">
        <w:tc>
          <w:tcPr>
            <w:tcW w:w="34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84140" w:rsidRPr="004F11E3" w:rsidRDefault="00184140" w:rsidP="005F74E8">
            <w:pPr>
              <w:spacing w:after="0" w:line="240" w:lineRule="auto"/>
              <w:jc w:val="both"/>
              <w:rPr>
                <w:rFonts w:ascii="Times New Roman" w:eastAsia="Times New Roman" w:hAnsi="Times New Roman" w:cs="Times New Roman"/>
                <w:sz w:val="24"/>
                <w:szCs w:val="24"/>
              </w:rPr>
            </w:pPr>
            <w:r w:rsidRPr="004F11E3">
              <w:rPr>
                <w:rFonts w:ascii="Times New Roman" w:eastAsia="Times New Roman" w:hAnsi="Times New Roman" w:cs="Times New Roman"/>
                <w:sz w:val="24"/>
                <w:szCs w:val="24"/>
              </w:rPr>
              <w:lastRenderedPageBreak/>
              <w:t>Predefined module</w:t>
            </w:r>
          </w:p>
        </w:tc>
        <w:tc>
          <w:tcPr>
            <w:tcW w:w="5762" w:type="dxa"/>
            <w:tcBorders>
              <w:top w:val="nil"/>
              <w:left w:val="nil"/>
              <w:bottom w:val="single" w:sz="8" w:space="0" w:color="auto"/>
              <w:right w:val="single" w:sz="8" w:space="0" w:color="auto"/>
            </w:tcBorders>
            <w:tcMar>
              <w:top w:w="0" w:type="dxa"/>
              <w:left w:w="108" w:type="dxa"/>
              <w:bottom w:w="0" w:type="dxa"/>
              <w:right w:w="108" w:type="dxa"/>
            </w:tcMar>
            <w:hideMark/>
          </w:tcPr>
          <w:p w:rsidR="00184140" w:rsidRPr="004F11E3" w:rsidRDefault="00184140" w:rsidP="005F74E8">
            <w:pPr>
              <w:spacing w:after="0" w:line="240" w:lineRule="auto"/>
              <w:jc w:val="both"/>
              <w:rPr>
                <w:rFonts w:ascii="Times New Roman" w:eastAsia="Times New Roman" w:hAnsi="Times New Roman" w:cs="Times New Roman"/>
                <w:sz w:val="24"/>
                <w:szCs w:val="24"/>
              </w:rPr>
            </w:pPr>
            <w:r w:rsidRPr="004F11E3">
              <w:rPr>
                <w:rFonts w:ascii="Times New Roman" w:eastAsia="Times New Roman" w:hAnsi="Times New Roman" w:cs="Times New Roman"/>
                <w:sz w:val="24"/>
                <w:szCs w:val="24"/>
              </w:rPr>
              <w:t>Rectangle with a vertical bar on each side</w:t>
            </w:r>
          </w:p>
        </w:tc>
      </w:tr>
    </w:tbl>
    <w:p w:rsidR="00184140" w:rsidRDefault="00184140" w:rsidP="00184140">
      <w:pPr>
        <w:rPr>
          <w:rFonts w:ascii="Times New Roman" w:hAnsi="Times New Roman" w:cs="Times New Roman"/>
          <w:b/>
          <w:sz w:val="28"/>
          <w:szCs w:val="32"/>
        </w:rPr>
      </w:pPr>
    </w:p>
    <w:p w:rsidR="00184140" w:rsidRDefault="00184140" w:rsidP="00184140">
      <w:pPr>
        <w:rPr>
          <w:rFonts w:ascii="Times New Roman" w:hAnsi="Times New Roman" w:cs="Times New Roman"/>
          <w:b/>
          <w:sz w:val="28"/>
          <w:szCs w:val="32"/>
        </w:rPr>
      </w:pPr>
    </w:p>
    <w:p w:rsidR="00184140" w:rsidRDefault="00184140" w:rsidP="00184140">
      <w:pPr>
        <w:rPr>
          <w:rFonts w:ascii="Times New Roman" w:hAnsi="Times New Roman" w:cs="Times New Roman"/>
          <w:b/>
          <w:sz w:val="28"/>
          <w:szCs w:val="32"/>
        </w:rPr>
      </w:pPr>
    </w:p>
    <w:p w:rsidR="00184140" w:rsidRDefault="00184140" w:rsidP="00184140">
      <w:pPr>
        <w:rPr>
          <w:rFonts w:ascii="Times New Roman" w:hAnsi="Times New Roman" w:cs="Times New Roman"/>
          <w:b/>
          <w:sz w:val="28"/>
          <w:szCs w:val="32"/>
        </w:rPr>
      </w:pPr>
    </w:p>
    <w:p w:rsidR="00184140" w:rsidRDefault="00184140" w:rsidP="00CE5BEB">
      <w:pPr>
        <w:jc w:val="center"/>
        <w:rPr>
          <w:rFonts w:ascii="Times New Roman" w:hAnsi="Times New Roman" w:cs="Times New Roman"/>
          <w:b/>
          <w:sz w:val="36"/>
          <w:szCs w:val="36"/>
        </w:rPr>
      </w:pPr>
      <w:r w:rsidRPr="009E003E">
        <w:rPr>
          <w:rFonts w:ascii="Times New Roman" w:hAnsi="Times New Roman" w:cs="Times New Roman"/>
          <w:b/>
          <w:sz w:val="36"/>
          <w:szCs w:val="36"/>
        </w:rPr>
        <w:t xml:space="preserve"> PERFORMANCE ANALYSIS</w:t>
      </w:r>
    </w:p>
    <w:p w:rsidR="00057745" w:rsidRPr="009E003E" w:rsidRDefault="00057745" w:rsidP="00057745">
      <w:pPr>
        <w:jc w:val="center"/>
        <w:rPr>
          <w:rFonts w:ascii="Times New Roman" w:hAnsi="Times New Roman" w:cs="Times New Roman"/>
          <w:sz w:val="36"/>
          <w:szCs w:val="36"/>
        </w:rPr>
      </w:pPr>
    </w:p>
    <w:p w:rsidR="00184140" w:rsidRPr="009E003E" w:rsidRDefault="00057745" w:rsidP="00184140">
      <w:pPr>
        <w:autoSpaceDE w:val="0"/>
        <w:autoSpaceDN w:val="0"/>
        <w:adjustRightInd w:val="0"/>
        <w:rPr>
          <w:rFonts w:ascii="Times New Roman" w:eastAsiaTheme="minorHAnsi" w:hAnsi="Times New Roman" w:cs="Times New Roman"/>
          <w:b/>
          <w:bCs/>
          <w:sz w:val="28"/>
          <w:szCs w:val="28"/>
        </w:rPr>
      </w:pPr>
      <w:r>
        <w:rPr>
          <w:rFonts w:ascii="Times New Roman" w:eastAsiaTheme="minorHAnsi" w:hAnsi="Times New Roman" w:cs="Times New Roman"/>
          <w:b/>
          <w:bCs/>
          <w:sz w:val="28"/>
          <w:szCs w:val="28"/>
        </w:rPr>
        <w:t>8</w:t>
      </w:r>
      <w:r w:rsidR="00184140" w:rsidRPr="009E003E">
        <w:rPr>
          <w:rFonts w:ascii="Times New Roman" w:eastAsiaTheme="minorHAnsi" w:hAnsi="Times New Roman" w:cs="Times New Roman"/>
          <w:b/>
          <w:bCs/>
          <w:sz w:val="28"/>
          <w:szCs w:val="28"/>
        </w:rPr>
        <w:t>.1. Present system</w:t>
      </w:r>
    </w:p>
    <w:p w:rsidR="00184140" w:rsidRDefault="00184140" w:rsidP="00184140">
      <w:pPr>
        <w:autoSpaceDE w:val="0"/>
        <w:autoSpaceDN w:val="0"/>
        <w:adjustRightInd w:val="0"/>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The developed system is an innovation in the area of </w:t>
      </w:r>
      <w:r>
        <w:rPr>
          <w:rFonts w:ascii="Times New Roman" w:eastAsia="Calibri" w:hAnsi="Times New Roman" w:cs="Times New Roman"/>
          <w:sz w:val="24"/>
          <w:szCs w:val="24"/>
          <w:lang w:val="en-US"/>
        </w:rPr>
        <w:t>commerce</w:t>
      </w:r>
      <w:r>
        <w:rPr>
          <w:rFonts w:ascii="Times New Roman" w:eastAsia="Calibri" w:hAnsi="Times New Roman" w:cs="Times New Roman"/>
          <w:sz w:val="24"/>
          <w:szCs w:val="24"/>
        </w:rPr>
        <w:t xml:space="preserve">. In the existing system the no. of staff required for completing the work is more, while the new system requires lesser staffs generally. </w:t>
      </w:r>
    </w:p>
    <w:p w:rsidR="00184140" w:rsidRDefault="00184140" w:rsidP="00184140">
      <w:pPr>
        <w:autoSpaceDE w:val="0"/>
        <w:autoSpaceDN w:val="0"/>
        <w:adjustRightInd w:val="0"/>
        <w:ind w:firstLine="720"/>
        <w:rPr>
          <w:rFonts w:ascii="Times New Roman" w:eastAsia="Calibri" w:hAnsi="Times New Roman" w:cs="Times New Roman"/>
          <w:sz w:val="24"/>
          <w:szCs w:val="24"/>
        </w:rPr>
      </w:pPr>
      <w:r>
        <w:rPr>
          <w:rFonts w:ascii="Times New Roman" w:eastAsia="Calibri" w:hAnsi="Times New Roman" w:cs="Times New Roman"/>
          <w:sz w:val="24"/>
          <w:szCs w:val="24"/>
        </w:rPr>
        <w:t>The data entry process requires the data on the paper, which is then feed into the application by the operator while doing so; the data entry operator has to look into the paper again &amp;again and thus the chances of in accuracies in the typed contents increases. Also the process includes higher transportation cost, increased handling cost, more time delays, low accuracy, more usage of resources like registers, books, papers, etc.</w:t>
      </w:r>
    </w:p>
    <w:p w:rsidR="00184140" w:rsidRPr="005D60A5" w:rsidRDefault="00184140" w:rsidP="00184140">
      <w:pPr>
        <w:autoSpaceDE w:val="0"/>
        <w:autoSpaceDN w:val="0"/>
        <w:adjustRightInd w:val="0"/>
        <w:rPr>
          <w:rFonts w:ascii="Times New Roman" w:eastAsiaTheme="minorHAnsi" w:hAnsi="Times New Roman" w:cs="Times New Roman"/>
          <w:sz w:val="24"/>
          <w:szCs w:val="24"/>
        </w:rPr>
      </w:pPr>
    </w:p>
    <w:p w:rsidR="00184140" w:rsidRPr="009E003E" w:rsidRDefault="00057745" w:rsidP="00184140">
      <w:pPr>
        <w:autoSpaceDE w:val="0"/>
        <w:autoSpaceDN w:val="0"/>
        <w:adjustRightInd w:val="0"/>
        <w:rPr>
          <w:rFonts w:ascii="Times New Roman" w:eastAsiaTheme="minorHAnsi" w:hAnsi="Times New Roman" w:cs="Times New Roman"/>
          <w:b/>
          <w:bCs/>
          <w:sz w:val="28"/>
          <w:szCs w:val="28"/>
        </w:rPr>
      </w:pPr>
      <w:r>
        <w:rPr>
          <w:rFonts w:ascii="Times New Roman" w:eastAsiaTheme="minorHAnsi" w:hAnsi="Times New Roman" w:cs="Times New Roman"/>
          <w:b/>
          <w:bCs/>
          <w:sz w:val="28"/>
          <w:szCs w:val="28"/>
        </w:rPr>
        <w:t>8</w:t>
      </w:r>
      <w:r w:rsidR="00184140" w:rsidRPr="009E003E">
        <w:rPr>
          <w:rFonts w:ascii="Times New Roman" w:eastAsiaTheme="minorHAnsi" w:hAnsi="Times New Roman" w:cs="Times New Roman"/>
          <w:b/>
          <w:bCs/>
          <w:sz w:val="28"/>
          <w:szCs w:val="28"/>
        </w:rPr>
        <w:t>.2. Proposed system</w:t>
      </w:r>
    </w:p>
    <w:p w:rsidR="00184140" w:rsidRDefault="00F1449B" w:rsidP="00184140">
      <w:pPr>
        <w:autoSpaceDE w:val="0"/>
        <w:autoSpaceDN w:val="0"/>
        <w:adjustRightInd w:val="0"/>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“Why an</w:t>
      </w:r>
      <w:r w:rsidR="006421A8">
        <w:rPr>
          <w:rFonts w:ascii="Times New Roman" w:eastAsiaTheme="minorHAnsi" w:hAnsi="Times New Roman" w:cs="Times New Roman"/>
          <w:bCs/>
          <w:sz w:val="24"/>
          <w:szCs w:val="24"/>
        </w:rPr>
        <w:t xml:space="preserve"> Student Grievance Support System?”</w:t>
      </w:r>
    </w:p>
    <w:p w:rsidR="00184140" w:rsidRPr="005D60A5" w:rsidRDefault="00F1449B" w:rsidP="00F1449B">
      <w:pPr>
        <w:autoSpaceDE w:val="0"/>
        <w:autoSpaceDN w:val="0"/>
        <w:adjustRightInd w:val="0"/>
        <w:rPr>
          <w:rFonts w:ascii="Times New Roman" w:eastAsiaTheme="minorHAnsi" w:hAnsi="Times New Roman" w:cs="Times New Roman"/>
          <w:bCs/>
          <w:sz w:val="24"/>
          <w:szCs w:val="24"/>
        </w:rPr>
      </w:pPr>
      <w:r w:rsidRPr="00F1449B">
        <w:rPr>
          <w:rFonts w:ascii="Times New Roman" w:eastAsiaTheme="minorHAnsi" w:hAnsi="Times New Roman" w:cs="Times New Roman"/>
          <w:bCs/>
          <w:sz w:val="24"/>
          <w:szCs w:val="24"/>
        </w:rPr>
        <w:t>A grievance may arise out of a decision or action reached or taken in the course of official duty by a member of the faculty, staff, or admini</w:t>
      </w:r>
      <w:r>
        <w:rPr>
          <w:rFonts w:ascii="Times New Roman" w:eastAsiaTheme="minorHAnsi" w:hAnsi="Times New Roman" w:cs="Times New Roman"/>
          <w:bCs/>
          <w:sz w:val="24"/>
          <w:szCs w:val="24"/>
        </w:rPr>
        <w:t>stration of college</w:t>
      </w:r>
      <w:r w:rsidRPr="00F1449B">
        <w:rPr>
          <w:rFonts w:ascii="Times New Roman" w:eastAsiaTheme="minorHAnsi" w:hAnsi="Times New Roman" w:cs="Times New Roman"/>
          <w:bCs/>
          <w:sz w:val="24"/>
          <w:szCs w:val="24"/>
        </w:rPr>
        <w:t>. The purpose of the grievance procedures is to provide a process for an impartial review of student-initiated concerns and to ensu</w:t>
      </w:r>
      <w:r>
        <w:rPr>
          <w:rFonts w:ascii="Times New Roman" w:eastAsiaTheme="minorHAnsi" w:hAnsi="Times New Roman" w:cs="Times New Roman"/>
          <w:bCs/>
          <w:sz w:val="24"/>
          <w:szCs w:val="24"/>
        </w:rPr>
        <w:t>re that the rights of college</w:t>
      </w:r>
      <w:r w:rsidRPr="00F1449B">
        <w:rPr>
          <w:rFonts w:ascii="Times New Roman" w:eastAsiaTheme="minorHAnsi" w:hAnsi="Times New Roman" w:cs="Times New Roman"/>
          <w:bCs/>
          <w:sz w:val="24"/>
          <w:szCs w:val="24"/>
        </w:rPr>
        <w:t xml:space="preserve"> students are properly recognized and protected.</w:t>
      </w:r>
      <w:r w:rsidR="00184140" w:rsidRPr="006421A8">
        <w:rPr>
          <w:rFonts w:ascii="Times New Roman" w:eastAsiaTheme="minorHAnsi" w:hAnsi="Times New Roman" w:cs="Times New Roman"/>
          <w:bCs/>
          <w:sz w:val="24"/>
          <w:szCs w:val="24"/>
        </w:rPr>
        <w:t xml:space="preserve">   </w:t>
      </w:r>
    </w:p>
    <w:p w:rsidR="00184140" w:rsidRDefault="00184140" w:rsidP="00184140">
      <w:pPr>
        <w:autoSpaceDE w:val="0"/>
        <w:autoSpaceDN w:val="0"/>
        <w:adjustRightInd w:val="0"/>
        <w:jc w:val="center"/>
        <w:rPr>
          <w:rFonts w:ascii="Times New Roman" w:eastAsiaTheme="minorHAnsi" w:hAnsi="Times New Roman" w:cs="Times New Roman"/>
          <w:bCs/>
          <w:sz w:val="24"/>
          <w:szCs w:val="24"/>
        </w:rPr>
      </w:pPr>
    </w:p>
    <w:p w:rsidR="00184140" w:rsidRPr="009E003E" w:rsidRDefault="00057745" w:rsidP="00184140">
      <w:pPr>
        <w:autoSpaceDE w:val="0"/>
        <w:autoSpaceDN w:val="0"/>
        <w:adjustRightInd w:val="0"/>
        <w:rPr>
          <w:rFonts w:ascii="Times New Roman" w:eastAsiaTheme="minorHAnsi" w:hAnsi="Times New Roman" w:cs="Times New Roman"/>
          <w:b/>
          <w:bCs/>
          <w:sz w:val="28"/>
          <w:szCs w:val="28"/>
        </w:rPr>
      </w:pPr>
      <w:r>
        <w:rPr>
          <w:rFonts w:ascii="Times New Roman" w:eastAsiaTheme="minorHAnsi" w:hAnsi="Times New Roman" w:cs="Times New Roman"/>
          <w:b/>
          <w:bCs/>
          <w:sz w:val="28"/>
          <w:szCs w:val="28"/>
        </w:rPr>
        <w:t>8</w:t>
      </w:r>
      <w:r w:rsidR="00184140" w:rsidRPr="009E003E">
        <w:rPr>
          <w:rFonts w:ascii="Times New Roman" w:eastAsiaTheme="minorHAnsi" w:hAnsi="Times New Roman" w:cs="Times New Roman"/>
          <w:b/>
          <w:bCs/>
          <w:sz w:val="28"/>
          <w:szCs w:val="28"/>
        </w:rPr>
        <w:t>.3. Benefits of the system</w:t>
      </w:r>
    </w:p>
    <w:p w:rsidR="00184140" w:rsidRDefault="00184140" w:rsidP="00EE1054">
      <w:pPr>
        <w:pStyle w:val="ListParagraph"/>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Quick, authenticated access to accounts via the desktop.</w:t>
      </w:r>
    </w:p>
    <w:p w:rsidR="00184140" w:rsidRDefault="00184140" w:rsidP="00EE1054">
      <w:pPr>
        <w:pStyle w:val="ListParagraph"/>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Easily scalable to grow with changing system requirement.</w:t>
      </w:r>
    </w:p>
    <w:p w:rsidR="00184140" w:rsidRDefault="00184140" w:rsidP="00EE1054">
      <w:pPr>
        <w:pStyle w:val="ListParagraph"/>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Enterprise wide access to information.</w:t>
      </w:r>
    </w:p>
    <w:p w:rsidR="00184140" w:rsidRDefault="00184140" w:rsidP="00EE1054">
      <w:pPr>
        <w:pStyle w:val="ListParagraph"/>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Improved information security, restricting unauthorized access.</w:t>
      </w:r>
    </w:p>
    <w:p w:rsidR="00184140" w:rsidRDefault="00184140" w:rsidP="00EE1054">
      <w:pPr>
        <w:pStyle w:val="ListParagraph"/>
        <w:numPr>
          <w:ilvl w:val="0"/>
          <w:numId w:val="9"/>
        </w:num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 xml:space="preserve">Minimize </w:t>
      </w:r>
      <w:r>
        <w:rPr>
          <w:rFonts w:ascii="Times New Roman" w:hAnsi="Times New Roman" w:cs="Times New Roman"/>
          <w:bCs/>
          <w:sz w:val="24"/>
          <w:szCs w:val="24"/>
          <w:lang w:val="en-US"/>
        </w:rPr>
        <w:t xml:space="preserve">Human's  Effort's. </w:t>
      </w:r>
    </w:p>
    <w:p w:rsidR="00184140" w:rsidRDefault="00184140" w:rsidP="00184140">
      <w:pPr>
        <w:autoSpaceDE w:val="0"/>
        <w:autoSpaceDN w:val="0"/>
        <w:adjustRightInd w:val="0"/>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 manual system, much storage space for data files is required so to overcome this problem, on automated well managed</w:t>
      </w:r>
      <w:r>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database is developed for saving storage space. This s</w:t>
      </w:r>
      <w:r>
        <w:rPr>
          <w:rFonts w:ascii="Times New Roman" w:eastAsia="Calibri" w:hAnsi="Times New Roman" w:cs="Times New Roman"/>
          <w:sz w:val="24"/>
          <w:szCs w:val="24"/>
          <w:lang w:val="en-US"/>
        </w:rPr>
        <w:t xml:space="preserve">ite </w:t>
      </w:r>
      <w:r>
        <w:rPr>
          <w:rFonts w:ascii="Times New Roman" w:eastAsia="Calibri" w:hAnsi="Times New Roman" w:cs="Times New Roman"/>
          <w:sz w:val="24"/>
          <w:szCs w:val="24"/>
        </w:rPr>
        <w:t>saves space and stores information efficiently. It ends the burden of having large manual filing storage system.</w:t>
      </w:r>
    </w:p>
    <w:p w:rsidR="00184140" w:rsidRDefault="00184140" w:rsidP="00184140">
      <w:pPr>
        <w:spacing w:after="0" w:line="360" w:lineRule="auto"/>
        <w:rPr>
          <w:rFonts w:ascii="Times New Roman" w:hAnsi="Times New Roman" w:cs="Times New Roman"/>
          <w:b/>
          <w:sz w:val="24"/>
        </w:rPr>
      </w:pPr>
    </w:p>
    <w:p w:rsidR="00184140" w:rsidRDefault="00184140" w:rsidP="00184140">
      <w:pPr>
        <w:spacing w:after="0" w:line="360" w:lineRule="auto"/>
        <w:rPr>
          <w:rFonts w:ascii="Times New Roman" w:hAnsi="Times New Roman" w:cs="Times New Roman"/>
          <w:b/>
          <w:sz w:val="24"/>
        </w:rPr>
      </w:pPr>
    </w:p>
    <w:p w:rsidR="00184140" w:rsidRDefault="00184140" w:rsidP="00184140">
      <w:pPr>
        <w:spacing w:after="0" w:line="360" w:lineRule="auto"/>
        <w:rPr>
          <w:rFonts w:ascii="Times New Roman" w:hAnsi="Times New Roman" w:cs="Times New Roman"/>
          <w:b/>
          <w:sz w:val="24"/>
        </w:rPr>
      </w:pPr>
    </w:p>
    <w:p w:rsidR="00184140" w:rsidRPr="009E003E" w:rsidRDefault="00057745" w:rsidP="00184140">
      <w:pPr>
        <w:spacing w:after="0" w:line="360" w:lineRule="auto"/>
        <w:rPr>
          <w:rFonts w:ascii="Times New Roman" w:hAnsi="Times New Roman" w:cs="Times New Roman"/>
          <w:b/>
          <w:sz w:val="28"/>
          <w:szCs w:val="28"/>
        </w:rPr>
      </w:pPr>
      <w:r>
        <w:rPr>
          <w:rFonts w:ascii="Times New Roman" w:hAnsi="Times New Roman" w:cs="Times New Roman"/>
          <w:b/>
          <w:sz w:val="28"/>
          <w:szCs w:val="28"/>
        </w:rPr>
        <w:t>8</w:t>
      </w:r>
      <w:r w:rsidR="00184140" w:rsidRPr="009E003E">
        <w:rPr>
          <w:rFonts w:ascii="Times New Roman" w:hAnsi="Times New Roman" w:cs="Times New Roman"/>
          <w:b/>
          <w:sz w:val="28"/>
          <w:szCs w:val="28"/>
        </w:rPr>
        <w:t>.4. Testing:</w:t>
      </w:r>
    </w:p>
    <w:p w:rsidR="00184140" w:rsidRDefault="00184140" w:rsidP="0018414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1.Testing the site for overall appeerance:</w:t>
      </w:r>
    </w:p>
    <w:p w:rsidR="00184140" w:rsidRDefault="00184140" w:rsidP="00EE105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The layout and design were aesthetically appealing.</w:t>
      </w:r>
    </w:p>
    <w:p w:rsidR="00184140" w:rsidRDefault="00184140" w:rsidP="00EE105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The pages were properly aligned.</w:t>
      </w:r>
    </w:p>
    <w:p w:rsidR="00184140" w:rsidRDefault="00184140" w:rsidP="00EE105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The contents,text and images are clearly visible</w:t>
      </w:r>
    </w:p>
    <w:p w:rsidR="00184140" w:rsidRDefault="00184140" w:rsidP="00EE105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Colors were appearing as they should.There were no odd patterns or colors.</w:t>
      </w:r>
    </w:p>
    <w:p w:rsidR="00184140" w:rsidRDefault="00184140" w:rsidP="00EE105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All the scripts were running.</w:t>
      </w:r>
    </w:p>
    <w:p w:rsidR="00184140" w:rsidRDefault="00184140" w:rsidP="00EE105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Even if the size of display window has changed,the site's overall experience  was satisfactory. </w:t>
      </w:r>
    </w:p>
    <w:p w:rsidR="00184140" w:rsidRDefault="00184140" w:rsidP="0018414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2.Testing the site for usability:</w:t>
      </w:r>
    </w:p>
    <w:p w:rsidR="00184140" w:rsidRDefault="00184140" w:rsidP="00EE105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The images and pages take very less time to get downloaded.</w:t>
      </w:r>
    </w:p>
    <w:p w:rsidR="00184140" w:rsidRDefault="00184140" w:rsidP="00EE105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All links are working.</w:t>
      </w:r>
    </w:p>
    <w:p w:rsidR="00184140" w:rsidRDefault="00184140" w:rsidP="0018414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3.Testing the site for readability:</w:t>
      </w:r>
    </w:p>
    <w:p w:rsidR="00184140" w:rsidRDefault="00184140" w:rsidP="00EE105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The text and images are easily readable.</w:t>
      </w:r>
    </w:p>
    <w:p w:rsidR="00184140" w:rsidRDefault="00184140" w:rsidP="00EE105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Heading ,caption,address were clearly state.</w:t>
      </w:r>
    </w:p>
    <w:p w:rsidR="00184140" w:rsidRDefault="00184140" w:rsidP="00EE105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00F1449B">
        <w:rPr>
          <w:rFonts w:ascii="Times New Roman" w:hAnsi="Times New Roman" w:cs="Times New Roman"/>
          <w:sz w:val="24"/>
          <w:szCs w:val="24"/>
          <w:lang w:val="en-US"/>
        </w:rPr>
        <w:t xml:space="preserve">y changing the size of display </w:t>
      </w:r>
      <w:r>
        <w:rPr>
          <w:rFonts w:ascii="Times New Roman" w:hAnsi="Times New Roman" w:cs="Times New Roman"/>
          <w:sz w:val="24"/>
          <w:szCs w:val="24"/>
          <w:lang w:val="en-US"/>
        </w:rPr>
        <w:t>window or color depth settings,the site runs properly.</w:t>
      </w:r>
    </w:p>
    <w:p w:rsidR="00184140" w:rsidRDefault="00184140" w:rsidP="00184140">
      <w:pPr>
        <w:spacing w:after="0" w:line="360" w:lineRule="auto"/>
        <w:rPr>
          <w:rFonts w:ascii="Times New Roman" w:hAnsi="Times New Roman" w:cs="Times New Roman"/>
          <w:b/>
          <w:sz w:val="24"/>
        </w:rPr>
      </w:pPr>
    </w:p>
    <w:p w:rsidR="00184140" w:rsidRPr="009E003E" w:rsidRDefault="00057745" w:rsidP="0018414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184140" w:rsidRPr="009E003E">
        <w:rPr>
          <w:rFonts w:ascii="Times New Roman" w:hAnsi="Times New Roman" w:cs="Times New Roman"/>
          <w:b/>
          <w:bCs/>
          <w:sz w:val="28"/>
          <w:szCs w:val="28"/>
        </w:rPr>
        <w:t>.4.1. Introduction</w:t>
      </w:r>
    </w:p>
    <w:p w:rsidR="00184140" w:rsidRDefault="00184140" w:rsidP="00184140">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Before launching any site,</w:t>
      </w:r>
      <w:r w:rsidR="00F1449B">
        <w:rPr>
          <w:rFonts w:ascii="Times New Roman" w:hAnsi="Times New Roman" w:cs="Times New Roman"/>
          <w:sz w:val="24"/>
          <w:szCs w:val="24"/>
          <w:lang w:val="en-US"/>
        </w:rPr>
        <w:t xml:space="preserve"> </w:t>
      </w:r>
      <w:r>
        <w:rPr>
          <w:rFonts w:ascii="Times New Roman" w:hAnsi="Times New Roman" w:cs="Times New Roman"/>
          <w:sz w:val="24"/>
          <w:szCs w:val="24"/>
          <w:lang w:val="en-US"/>
        </w:rPr>
        <w:t>testing plays an important role in its success afterward.</w:t>
      </w:r>
      <w:r w:rsidR="00F1449B">
        <w:rPr>
          <w:rFonts w:ascii="Times New Roman" w:hAnsi="Times New Roman" w:cs="Times New Roman"/>
          <w:sz w:val="24"/>
          <w:szCs w:val="24"/>
          <w:lang w:val="en-US"/>
        </w:rPr>
        <w:t xml:space="preserve"> </w:t>
      </w:r>
      <w:r>
        <w:rPr>
          <w:rFonts w:ascii="Times New Roman" w:hAnsi="Times New Roman" w:cs="Times New Roman"/>
          <w:sz w:val="24"/>
          <w:szCs w:val="24"/>
          <w:lang w:val="en-US"/>
        </w:rPr>
        <w:t>Testing an HTML document in multiple browsers with variety of system testing.The purpose is to see how your document will appear to the visitor ,to check the readability and to rule out any layout of formatting problems.</w:t>
      </w:r>
    </w:p>
    <w:p w:rsidR="00184140" w:rsidRDefault="00184140" w:rsidP="00184140">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You will want test for these issues on your local computer to before you publish your pages on the world wide web on the internet.In doing so,you can get general idea of what your visitor is likely to see;however your visitors browser and computer setting could alter a documents appearance .</w:t>
      </w:r>
    </w:p>
    <w:p w:rsidR="00184140" w:rsidRPr="00F202FC" w:rsidRDefault="00184140" w:rsidP="00184140">
      <w:pPr>
        <w:spacing w:line="360" w:lineRule="auto"/>
        <w:jc w:val="both"/>
        <w:rPr>
          <w:rFonts w:ascii="Times New Roman" w:hAnsi="Times New Roman" w:cs="Times New Roman"/>
          <w:sz w:val="24"/>
          <w:szCs w:val="24"/>
        </w:rPr>
      </w:pPr>
    </w:p>
    <w:p w:rsidR="00184140" w:rsidRPr="00F202FC" w:rsidRDefault="00184140" w:rsidP="00184140">
      <w:pPr>
        <w:spacing w:line="360" w:lineRule="auto"/>
        <w:jc w:val="both"/>
        <w:rPr>
          <w:rFonts w:ascii="Times New Roman" w:hAnsi="Times New Roman" w:cs="Times New Roman"/>
          <w:b/>
          <w:bCs/>
          <w:sz w:val="24"/>
          <w:szCs w:val="24"/>
        </w:rPr>
      </w:pPr>
    </w:p>
    <w:p w:rsidR="00184140" w:rsidRPr="009E003E" w:rsidRDefault="00057745" w:rsidP="0018414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184140" w:rsidRPr="009E003E">
        <w:rPr>
          <w:rFonts w:ascii="Times New Roman" w:hAnsi="Times New Roman" w:cs="Times New Roman"/>
          <w:b/>
          <w:bCs/>
          <w:sz w:val="28"/>
          <w:szCs w:val="28"/>
        </w:rPr>
        <w:t>.4.2. Strategic approach to software testing</w:t>
      </w:r>
    </w:p>
    <w:p w:rsidR="00184140" w:rsidRPr="00F202FC" w:rsidRDefault="00184140" w:rsidP="00184140">
      <w:pPr>
        <w:spacing w:line="360" w:lineRule="auto"/>
        <w:ind w:firstLine="720"/>
        <w:jc w:val="both"/>
        <w:rPr>
          <w:rFonts w:ascii="Times New Roman" w:hAnsi="Times New Roman" w:cs="Times New Roman"/>
          <w:sz w:val="24"/>
          <w:szCs w:val="24"/>
        </w:rPr>
      </w:pPr>
      <w:r w:rsidRPr="00F202FC">
        <w:rPr>
          <w:rFonts w:ascii="Times New Roman" w:hAnsi="Times New Roman" w:cs="Times New Roman"/>
          <w:sz w:val="24"/>
          <w:szCs w:val="24"/>
        </w:rPr>
        <w:t>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software we spiral in along streamlines that decrease the level of abstraction on each turn.</w:t>
      </w:r>
    </w:p>
    <w:p w:rsidR="00184140" w:rsidRPr="00F202FC" w:rsidRDefault="00184140" w:rsidP="00184140">
      <w:pPr>
        <w:spacing w:line="360" w:lineRule="auto"/>
        <w:ind w:firstLine="720"/>
        <w:jc w:val="both"/>
        <w:rPr>
          <w:rFonts w:ascii="Times New Roman" w:hAnsi="Times New Roman" w:cs="Times New Roman"/>
          <w:sz w:val="24"/>
          <w:szCs w:val="24"/>
        </w:rPr>
      </w:pPr>
      <w:r w:rsidRPr="00F202FC">
        <w:rPr>
          <w:rFonts w:ascii="Times New Roman" w:hAnsi="Times New Roman" w:cs="Times New Roman"/>
          <w:sz w:val="24"/>
          <w:szCs w:val="24"/>
        </w:rPr>
        <w:t>A strategy for software testing may also be viewed in the context of the spiral. Unit testing begins at the vertex of the spiral and concentrates on each unit of the software as implemented in source code. Testing progress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184140" w:rsidRPr="00F202FC" w:rsidRDefault="00184140" w:rsidP="00184140">
      <w:pPr>
        <w:spacing w:line="360" w:lineRule="auto"/>
        <w:jc w:val="both"/>
        <w:rPr>
          <w:rFonts w:ascii="Times New Roman" w:hAnsi="Times New Roman" w:cs="Times New Roman"/>
          <w:bCs/>
          <w:sz w:val="24"/>
          <w:szCs w:val="24"/>
        </w:rPr>
      </w:pPr>
    </w:p>
    <w:p w:rsidR="00184140" w:rsidRPr="00F202FC" w:rsidRDefault="00184140" w:rsidP="00184140">
      <w:pPr>
        <w:spacing w:line="360" w:lineRule="auto"/>
        <w:jc w:val="both"/>
        <w:rPr>
          <w:rFonts w:ascii="Times New Roman" w:hAnsi="Times New Roman" w:cs="Times New Roman"/>
          <w:bCs/>
          <w:sz w:val="24"/>
          <w:szCs w:val="24"/>
        </w:rPr>
      </w:pPr>
    </w:p>
    <w:p w:rsidR="00184140" w:rsidRPr="00F202FC" w:rsidRDefault="00184140" w:rsidP="00184140">
      <w:pPr>
        <w:spacing w:line="360" w:lineRule="auto"/>
        <w:jc w:val="both"/>
        <w:rPr>
          <w:rFonts w:ascii="Times New Roman" w:hAnsi="Times New Roman" w:cs="Times New Roman"/>
          <w:bCs/>
          <w:sz w:val="24"/>
          <w:szCs w:val="24"/>
        </w:rPr>
      </w:pPr>
    </w:p>
    <w:p w:rsidR="00184140" w:rsidRPr="00F202FC" w:rsidRDefault="00184140" w:rsidP="00184140">
      <w:pPr>
        <w:spacing w:line="360" w:lineRule="auto"/>
        <w:jc w:val="both"/>
        <w:rPr>
          <w:rFonts w:ascii="Times New Roman" w:hAnsi="Times New Roman" w:cs="Times New Roman"/>
          <w:bCs/>
          <w:sz w:val="24"/>
          <w:szCs w:val="24"/>
        </w:rPr>
      </w:pPr>
    </w:p>
    <w:p w:rsidR="00184140" w:rsidRPr="00F202FC" w:rsidRDefault="00184140" w:rsidP="00184140">
      <w:pPr>
        <w:spacing w:line="360" w:lineRule="auto"/>
        <w:jc w:val="both"/>
        <w:rPr>
          <w:rFonts w:ascii="Times New Roman" w:hAnsi="Times New Roman" w:cs="Times New Roman"/>
          <w:bCs/>
          <w:sz w:val="24"/>
          <w:szCs w:val="24"/>
        </w:rPr>
      </w:pPr>
    </w:p>
    <w:p w:rsidR="00184140" w:rsidRPr="00F202FC" w:rsidRDefault="00184140" w:rsidP="00184140">
      <w:pPr>
        <w:spacing w:line="360" w:lineRule="auto"/>
        <w:jc w:val="both"/>
        <w:rPr>
          <w:rFonts w:ascii="Times New Roman" w:hAnsi="Times New Roman" w:cs="Times New Roman"/>
          <w:bCs/>
          <w:sz w:val="24"/>
          <w:szCs w:val="24"/>
        </w:rPr>
      </w:pPr>
    </w:p>
    <w:p w:rsidR="00184140" w:rsidRPr="00F202FC" w:rsidRDefault="00184140" w:rsidP="00184140">
      <w:pPr>
        <w:spacing w:line="360" w:lineRule="auto"/>
        <w:jc w:val="both"/>
        <w:rPr>
          <w:rFonts w:ascii="Times New Roman" w:hAnsi="Times New Roman" w:cs="Times New Roman"/>
          <w:bCs/>
          <w:sz w:val="24"/>
          <w:szCs w:val="24"/>
        </w:rPr>
      </w:pPr>
    </w:p>
    <w:p w:rsidR="00184140" w:rsidRPr="00F202FC" w:rsidRDefault="00184140" w:rsidP="00184140">
      <w:pPr>
        <w:spacing w:line="360" w:lineRule="auto"/>
        <w:jc w:val="both"/>
        <w:rPr>
          <w:rFonts w:ascii="Times New Roman" w:hAnsi="Times New Roman" w:cs="Times New Roman"/>
          <w:bCs/>
          <w:sz w:val="24"/>
          <w:szCs w:val="24"/>
        </w:rPr>
      </w:pPr>
    </w:p>
    <w:p w:rsidR="00184140" w:rsidRPr="00F202FC" w:rsidRDefault="00184140" w:rsidP="00184140">
      <w:pPr>
        <w:spacing w:line="360" w:lineRule="auto"/>
        <w:jc w:val="both"/>
        <w:rPr>
          <w:rFonts w:ascii="Times New Roman" w:hAnsi="Times New Roman" w:cs="Times New Roman"/>
          <w:bCs/>
          <w:sz w:val="24"/>
          <w:szCs w:val="24"/>
        </w:rPr>
      </w:pPr>
    </w:p>
    <w:p w:rsidR="00143FBE" w:rsidRDefault="00143FBE" w:rsidP="00143FBE">
      <w:pPr>
        <w:suppressAutoHyphens/>
        <w:spacing w:after="0" w:line="360" w:lineRule="auto"/>
        <w:jc w:val="center"/>
        <w:rPr>
          <w:rFonts w:ascii="Times New Roman" w:eastAsia="Liberation Sans" w:hAnsi="Times New Roman" w:cs="Times New Roman"/>
          <w:b/>
          <w:bCs/>
          <w:kern w:val="1"/>
          <w:sz w:val="36"/>
          <w:szCs w:val="36"/>
          <w:lang w:eastAsia="zh-CN" w:bidi="hi-IN"/>
        </w:rPr>
      </w:pPr>
      <w:r>
        <w:rPr>
          <w:rFonts w:ascii="Times New Roman" w:eastAsia="Liberation Sans" w:hAnsi="Times New Roman" w:cs="Times New Roman"/>
          <w:b/>
          <w:bCs/>
          <w:kern w:val="1"/>
          <w:sz w:val="36"/>
          <w:szCs w:val="36"/>
          <w:lang w:eastAsia="zh-CN" w:bidi="hi-IN"/>
        </w:rPr>
        <w:t>9. Data Base Design</w:t>
      </w:r>
    </w:p>
    <w:p w:rsidR="00143FBE" w:rsidRDefault="00143FBE" w:rsidP="00143FBE">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43FBE">
      <w:pPr>
        <w:suppressAutoHyphens/>
        <w:spacing w:after="0" w:line="360" w:lineRule="auto"/>
        <w:rPr>
          <w:rFonts w:ascii="Times New Roman" w:eastAsia="Liberation Sans" w:hAnsi="Times New Roman" w:cs="Times New Roman"/>
          <w:b/>
          <w:bCs/>
          <w:kern w:val="1"/>
          <w:sz w:val="28"/>
          <w:szCs w:val="36"/>
          <w:lang w:eastAsia="zh-CN" w:bidi="hi-IN"/>
        </w:rPr>
      </w:pPr>
      <w:r w:rsidRPr="00143FBE">
        <w:rPr>
          <w:rFonts w:ascii="Times New Roman" w:eastAsia="Liberation Sans" w:hAnsi="Times New Roman" w:cs="Times New Roman"/>
          <w:b/>
          <w:bCs/>
          <w:kern w:val="1"/>
          <w:sz w:val="28"/>
          <w:szCs w:val="36"/>
          <w:lang w:eastAsia="zh-CN" w:bidi="hi-IN"/>
        </w:rPr>
        <w:t>9.1 Database name: PHP MYSQL</w:t>
      </w:r>
    </w:p>
    <w:p w:rsidR="00143FBE" w:rsidRDefault="00143FBE" w:rsidP="00143FBE">
      <w:pPr>
        <w:suppressAutoHyphens/>
        <w:spacing w:after="0" w:line="360" w:lineRule="auto"/>
        <w:rPr>
          <w:rFonts w:ascii="Times New Roman" w:eastAsia="Liberation Sans" w:hAnsi="Times New Roman" w:cs="Times New Roman"/>
          <w:b/>
          <w:bCs/>
          <w:kern w:val="1"/>
          <w:sz w:val="28"/>
          <w:szCs w:val="36"/>
          <w:lang w:eastAsia="zh-CN" w:bidi="hi-IN"/>
        </w:rPr>
      </w:pPr>
      <w:r>
        <w:rPr>
          <w:rFonts w:ascii="Times New Roman" w:eastAsia="Liberation Sans" w:hAnsi="Times New Roman" w:cs="Times New Roman"/>
          <w:b/>
          <w:bCs/>
          <w:kern w:val="1"/>
          <w:sz w:val="28"/>
          <w:szCs w:val="36"/>
          <w:lang w:eastAsia="zh-CN" w:bidi="hi-IN"/>
        </w:rPr>
        <w:t>9.2 Table in PHP SQL</w:t>
      </w:r>
    </w:p>
    <w:p w:rsidR="00143FBE" w:rsidRPr="00143FBE" w:rsidRDefault="00143FBE" w:rsidP="00EE1054">
      <w:pPr>
        <w:pStyle w:val="ListParagraph"/>
        <w:numPr>
          <w:ilvl w:val="0"/>
          <w:numId w:val="17"/>
        </w:numPr>
        <w:suppressAutoHyphens/>
        <w:spacing w:after="0" w:line="360" w:lineRule="auto"/>
        <w:rPr>
          <w:rFonts w:ascii="Times New Roman" w:eastAsia="Liberation Sans" w:hAnsi="Times New Roman" w:cs="Times New Roman"/>
          <w:b/>
          <w:bCs/>
          <w:kern w:val="1"/>
          <w:sz w:val="28"/>
          <w:szCs w:val="36"/>
          <w:u w:val="single"/>
          <w:lang w:eastAsia="zh-CN" w:bidi="hi-IN"/>
        </w:rPr>
      </w:pPr>
      <w:r w:rsidRPr="00143FBE">
        <w:rPr>
          <w:rFonts w:ascii="Times New Roman" w:eastAsia="Liberation Sans" w:hAnsi="Times New Roman" w:cs="Times New Roman"/>
          <w:b/>
          <w:bCs/>
          <w:kern w:val="1"/>
          <w:sz w:val="28"/>
          <w:szCs w:val="36"/>
          <w:u w:val="single"/>
          <w:lang w:eastAsia="zh-CN" w:bidi="hi-IN"/>
        </w:rPr>
        <w:t>Registration of Students:</w:t>
      </w:r>
    </w:p>
    <w:p w:rsidR="00143FBE" w:rsidRDefault="00143FBE" w:rsidP="00143FBE">
      <w:pPr>
        <w:pStyle w:val="ListParagraph"/>
        <w:suppressAutoHyphens/>
        <w:spacing w:after="0" w:line="360" w:lineRule="auto"/>
        <w:rPr>
          <w:rFonts w:ascii="Times New Roman" w:eastAsia="Liberation Sans" w:hAnsi="Times New Roman" w:cs="Times New Roman"/>
          <w:bCs/>
          <w:kern w:val="1"/>
          <w:sz w:val="28"/>
          <w:szCs w:val="36"/>
          <w:lang w:eastAsia="zh-CN" w:bidi="hi-IN"/>
        </w:rPr>
      </w:pPr>
      <w:r w:rsidRPr="00143FBE">
        <w:rPr>
          <w:rFonts w:ascii="Times New Roman" w:eastAsia="Liberation Sans" w:hAnsi="Times New Roman" w:cs="Times New Roman"/>
          <w:bCs/>
          <w:kern w:val="1"/>
          <w:sz w:val="28"/>
          <w:szCs w:val="36"/>
          <w:lang w:eastAsia="zh-CN" w:bidi="hi-IN"/>
        </w:rPr>
        <w:t>Field in registration table:</w:t>
      </w:r>
    </w:p>
    <w:p w:rsidR="00143FBE" w:rsidRDefault="001D7C9B" w:rsidP="00EE1054">
      <w:pPr>
        <w:pStyle w:val="ListParagraph"/>
        <w:numPr>
          <w:ilvl w:val="0"/>
          <w:numId w:val="18"/>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User_name</w:t>
      </w:r>
    </w:p>
    <w:p w:rsidR="001D7C9B" w:rsidRDefault="001D7C9B" w:rsidP="00EE1054">
      <w:pPr>
        <w:pStyle w:val="ListParagraph"/>
        <w:numPr>
          <w:ilvl w:val="0"/>
          <w:numId w:val="18"/>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Name</w:t>
      </w:r>
    </w:p>
    <w:p w:rsidR="001D7C9B" w:rsidRDefault="001D7C9B" w:rsidP="00EE1054">
      <w:pPr>
        <w:pStyle w:val="ListParagraph"/>
        <w:numPr>
          <w:ilvl w:val="0"/>
          <w:numId w:val="18"/>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Course</w:t>
      </w:r>
    </w:p>
    <w:p w:rsidR="001D7C9B" w:rsidRDefault="001D7C9B" w:rsidP="00EE1054">
      <w:pPr>
        <w:pStyle w:val="ListParagraph"/>
        <w:numPr>
          <w:ilvl w:val="0"/>
          <w:numId w:val="18"/>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Branch</w:t>
      </w:r>
    </w:p>
    <w:p w:rsidR="001D7C9B" w:rsidRDefault="001D7C9B" w:rsidP="00EE1054">
      <w:pPr>
        <w:pStyle w:val="ListParagraph"/>
        <w:numPr>
          <w:ilvl w:val="0"/>
          <w:numId w:val="18"/>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Roll_no</w:t>
      </w:r>
    </w:p>
    <w:p w:rsidR="001D7C9B" w:rsidRDefault="001D7C9B" w:rsidP="00EE1054">
      <w:pPr>
        <w:pStyle w:val="ListParagraph"/>
        <w:numPr>
          <w:ilvl w:val="0"/>
          <w:numId w:val="18"/>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Password</w:t>
      </w:r>
    </w:p>
    <w:p w:rsidR="001D7C9B" w:rsidRDefault="001D7C9B" w:rsidP="00EE1054">
      <w:pPr>
        <w:pStyle w:val="ListParagraph"/>
        <w:numPr>
          <w:ilvl w:val="0"/>
          <w:numId w:val="18"/>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Email</w:t>
      </w:r>
    </w:p>
    <w:p w:rsidR="001D7C9B" w:rsidRDefault="001D7C9B" w:rsidP="00EE1054">
      <w:pPr>
        <w:pStyle w:val="ListParagraph"/>
        <w:numPr>
          <w:ilvl w:val="0"/>
          <w:numId w:val="17"/>
        </w:numPr>
        <w:suppressAutoHyphens/>
        <w:spacing w:after="0" w:line="360" w:lineRule="auto"/>
        <w:rPr>
          <w:rFonts w:ascii="Times New Roman" w:eastAsia="Liberation Sans" w:hAnsi="Times New Roman" w:cs="Times New Roman"/>
          <w:b/>
          <w:bCs/>
          <w:kern w:val="1"/>
          <w:sz w:val="28"/>
          <w:szCs w:val="36"/>
          <w:u w:val="single"/>
          <w:lang w:eastAsia="zh-CN" w:bidi="hi-IN"/>
        </w:rPr>
      </w:pPr>
      <w:r w:rsidRPr="001D7C9B">
        <w:rPr>
          <w:rFonts w:ascii="Times New Roman" w:eastAsia="Liberation Sans" w:hAnsi="Times New Roman" w:cs="Times New Roman"/>
          <w:b/>
          <w:bCs/>
          <w:kern w:val="1"/>
          <w:sz w:val="28"/>
          <w:szCs w:val="36"/>
          <w:u w:val="single"/>
          <w:lang w:eastAsia="zh-CN" w:bidi="hi-IN"/>
        </w:rPr>
        <w:t>Student Grievance:</w:t>
      </w:r>
    </w:p>
    <w:p w:rsidR="001D7C9B" w:rsidRDefault="001D7C9B" w:rsidP="00EE1054">
      <w:pPr>
        <w:pStyle w:val="ListParagraph"/>
        <w:numPr>
          <w:ilvl w:val="0"/>
          <w:numId w:val="19"/>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gr_id</w:t>
      </w:r>
    </w:p>
    <w:p w:rsidR="001D7C9B" w:rsidRDefault="001D7C9B" w:rsidP="00EE1054">
      <w:pPr>
        <w:pStyle w:val="ListParagraph"/>
        <w:numPr>
          <w:ilvl w:val="0"/>
          <w:numId w:val="19"/>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gr_type</w:t>
      </w:r>
    </w:p>
    <w:p w:rsidR="001D7C9B" w:rsidRDefault="001D7C9B" w:rsidP="00EE1054">
      <w:pPr>
        <w:pStyle w:val="ListParagraph"/>
        <w:numPr>
          <w:ilvl w:val="0"/>
          <w:numId w:val="19"/>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gr_subject</w:t>
      </w:r>
    </w:p>
    <w:p w:rsidR="001D7C9B" w:rsidRDefault="001D7C9B" w:rsidP="00EE1054">
      <w:pPr>
        <w:pStyle w:val="ListParagraph"/>
        <w:numPr>
          <w:ilvl w:val="0"/>
          <w:numId w:val="19"/>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gr_details</w:t>
      </w:r>
    </w:p>
    <w:p w:rsidR="001D7C9B" w:rsidRDefault="001D7C9B" w:rsidP="00EE1054">
      <w:pPr>
        <w:pStyle w:val="ListParagraph"/>
        <w:numPr>
          <w:ilvl w:val="0"/>
          <w:numId w:val="19"/>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std_user</w:t>
      </w:r>
    </w:p>
    <w:p w:rsidR="001D7C9B" w:rsidRDefault="001D7C9B" w:rsidP="00EE1054">
      <w:pPr>
        <w:pStyle w:val="ListParagraph"/>
        <w:numPr>
          <w:ilvl w:val="0"/>
          <w:numId w:val="19"/>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status</w:t>
      </w:r>
    </w:p>
    <w:p w:rsidR="001D7C9B" w:rsidRDefault="001D7C9B" w:rsidP="00EE1054">
      <w:pPr>
        <w:pStyle w:val="ListParagraph"/>
        <w:numPr>
          <w:ilvl w:val="0"/>
          <w:numId w:val="19"/>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g_date</w:t>
      </w:r>
    </w:p>
    <w:p w:rsidR="001D7C9B" w:rsidRDefault="001D7C9B" w:rsidP="00EE1054">
      <w:pPr>
        <w:pStyle w:val="ListParagraph"/>
        <w:numPr>
          <w:ilvl w:val="0"/>
          <w:numId w:val="19"/>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gr_mem_details</w:t>
      </w:r>
    </w:p>
    <w:p w:rsidR="001D7C9B" w:rsidRDefault="001D7C9B" w:rsidP="001D7C9B">
      <w:pPr>
        <w:pStyle w:val="ListParagraph"/>
        <w:suppressAutoHyphens/>
        <w:spacing w:after="0" w:line="360" w:lineRule="auto"/>
        <w:ind w:left="1440"/>
        <w:rPr>
          <w:rFonts w:ascii="Times New Roman" w:eastAsia="Liberation Sans" w:hAnsi="Times New Roman" w:cs="Times New Roman"/>
          <w:bCs/>
          <w:kern w:val="1"/>
          <w:sz w:val="28"/>
          <w:szCs w:val="36"/>
          <w:lang w:eastAsia="zh-CN" w:bidi="hi-IN"/>
        </w:rPr>
      </w:pPr>
    </w:p>
    <w:p w:rsidR="001D7C9B" w:rsidRPr="001D7C9B" w:rsidRDefault="001D7C9B" w:rsidP="00EE1054">
      <w:pPr>
        <w:pStyle w:val="ListParagraph"/>
        <w:numPr>
          <w:ilvl w:val="0"/>
          <w:numId w:val="17"/>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
          <w:bCs/>
          <w:kern w:val="1"/>
          <w:sz w:val="28"/>
          <w:szCs w:val="36"/>
          <w:u w:val="single"/>
          <w:lang w:eastAsia="zh-CN" w:bidi="hi-IN"/>
        </w:rPr>
        <w:t>Member Update:</w:t>
      </w:r>
    </w:p>
    <w:p w:rsidR="001D7C9B" w:rsidRDefault="001D7C9B" w:rsidP="00EE1054">
      <w:pPr>
        <w:pStyle w:val="ListParagraph"/>
        <w:numPr>
          <w:ilvl w:val="0"/>
          <w:numId w:val="20"/>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lastRenderedPageBreak/>
        <w:t>Id</w:t>
      </w:r>
    </w:p>
    <w:p w:rsidR="001D7C9B" w:rsidRDefault="001D7C9B" w:rsidP="00EE1054">
      <w:pPr>
        <w:pStyle w:val="ListParagraph"/>
        <w:numPr>
          <w:ilvl w:val="0"/>
          <w:numId w:val="20"/>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Mem_name</w:t>
      </w:r>
    </w:p>
    <w:p w:rsidR="001D7C9B" w:rsidRDefault="001D7C9B" w:rsidP="00EE1054">
      <w:pPr>
        <w:pStyle w:val="ListParagraph"/>
        <w:numPr>
          <w:ilvl w:val="0"/>
          <w:numId w:val="20"/>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Mem_mobile</w:t>
      </w:r>
    </w:p>
    <w:p w:rsidR="001D7C9B" w:rsidRDefault="001D7C9B" w:rsidP="00EE1054">
      <w:pPr>
        <w:pStyle w:val="ListParagraph"/>
        <w:numPr>
          <w:ilvl w:val="0"/>
          <w:numId w:val="20"/>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Mem_desg</w:t>
      </w:r>
    </w:p>
    <w:p w:rsidR="001D7C9B" w:rsidRDefault="001D7C9B" w:rsidP="00EE1054">
      <w:pPr>
        <w:pStyle w:val="ListParagraph"/>
        <w:numPr>
          <w:ilvl w:val="0"/>
          <w:numId w:val="20"/>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Mem_email</w:t>
      </w:r>
    </w:p>
    <w:p w:rsidR="001D7C9B" w:rsidRDefault="001D7C9B" w:rsidP="00EE1054">
      <w:pPr>
        <w:pStyle w:val="ListParagraph"/>
        <w:numPr>
          <w:ilvl w:val="0"/>
          <w:numId w:val="20"/>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Mem_user</w:t>
      </w:r>
    </w:p>
    <w:p w:rsidR="001D7C9B" w:rsidRDefault="001D7C9B" w:rsidP="00EE1054">
      <w:pPr>
        <w:pStyle w:val="ListParagraph"/>
        <w:numPr>
          <w:ilvl w:val="0"/>
          <w:numId w:val="20"/>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Mem_pass</w:t>
      </w:r>
    </w:p>
    <w:p w:rsidR="001D7C9B" w:rsidRDefault="001D7C9B" w:rsidP="001D7C9B">
      <w:pPr>
        <w:pStyle w:val="ListParagraph"/>
        <w:suppressAutoHyphens/>
        <w:spacing w:after="0" w:line="360" w:lineRule="auto"/>
        <w:ind w:left="1440"/>
        <w:rPr>
          <w:rFonts w:ascii="Times New Roman" w:eastAsia="Liberation Sans" w:hAnsi="Times New Roman" w:cs="Times New Roman"/>
          <w:bCs/>
          <w:kern w:val="1"/>
          <w:sz w:val="28"/>
          <w:szCs w:val="36"/>
          <w:lang w:eastAsia="zh-CN" w:bidi="hi-IN"/>
        </w:rPr>
      </w:pPr>
    </w:p>
    <w:p w:rsidR="001D7C9B" w:rsidRPr="007F4DAD" w:rsidRDefault="001D7C9B" w:rsidP="00EE1054">
      <w:pPr>
        <w:pStyle w:val="ListParagraph"/>
        <w:numPr>
          <w:ilvl w:val="0"/>
          <w:numId w:val="17"/>
        </w:numPr>
        <w:suppressAutoHyphens/>
        <w:spacing w:after="0" w:line="360" w:lineRule="auto"/>
        <w:rPr>
          <w:rFonts w:ascii="Times New Roman" w:eastAsia="Liberation Sans" w:hAnsi="Times New Roman" w:cs="Times New Roman"/>
          <w:b/>
          <w:bCs/>
          <w:kern w:val="1"/>
          <w:sz w:val="36"/>
          <w:szCs w:val="36"/>
          <w:u w:val="single"/>
          <w:lang w:eastAsia="zh-CN" w:bidi="hi-IN"/>
        </w:rPr>
      </w:pPr>
      <w:r w:rsidRPr="007F4DAD">
        <w:rPr>
          <w:rFonts w:ascii="Times New Roman" w:eastAsia="Liberation Sans" w:hAnsi="Times New Roman" w:cs="Times New Roman"/>
          <w:b/>
          <w:bCs/>
          <w:kern w:val="1"/>
          <w:sz w:val="28"/>
          <w:szCs w:val="36"/>
          <w:u w:val="single"/>
          <w:lang w:eastAsia="zh-CN" w:bidi="hi-IN"/>
        </w:rPr>
        <w:t>Student update:</w:t>
      </w:r>
    </w:p>
    <w:p w:rsidR="001D7C9B" w:rsidRDefault="001D7C9B" w:rsidP="00EE1054">
      <w:pPr>
        <w:pStyle w:val="ListParagraph"/>
        <w:numPr>
          <w:ilvl w:val="1"/>
          <w:numId w:val="13"/>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Id</w:t>
      </w:r>
    </w:p>
    <w:p w:rsidR="001D7C9B" w:rsidRDefault="001D7C9B" w:rsidP="00EE1054">
      <w:pPr>
        <w:pStyle w:val="ListParagraph"/>
        <w:numPr>
          <w:ilvl w:val="1"/>
          <w:numId w:val="13"/>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Name</w:t>
      </w:r>
    </w:p>
    <w:p w:rsidR="001D7C9B" w:rsidRDefault="001D7C9B" w:rsidP="00EE1054">
      <w:pPr>
        <w:pStyle w:val="ListParagraph"/>
        <w:numPr>
          <w:ilvl w:val="1"/>
          <w:numId w:val="13"/>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Course</w:t>
      </w:r>
    </w:p>
    <w:p w:rsidR="001D7C9B" w:rsidRDefault="001D7C9B" w:rsidP="00EE1054">
      <w:pPr>
        <w:pStyle w:val="ListParagraph"/>
        <w:numPr>
          <w:ilvl w:val="1"/>
          <w:numId w:val="13"/>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Branch</w:t>
      </w:r>
    </w:p>
    <w:p w:rsidR="001D7C9B" w:rsidRDefault="001D7C9B" w:rsidP="00EE1054">
      <w:pPr>
        <w:pStyle w:val="ListParagraph"/>
        <w:numPr>
          <w:ilvl w:val="1"/>
          <w:numId w:val="13"/>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Roll_no</w:t>
      </w:r>
    </w:p>
    <w:p w:rsidR="001D7C9B" w:rsidRDefault="001D7C9B" w:rsidP="00EE1054">
      <w:pPr>
        <w:pStyle w:val="ListParagraph"/>
        <w:numPr>
          <w:ilvl w:val="1"/>
          <w:numId w:val="13"/>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Email</w:t>
      </w:r>
    </w:p>
    <w:p w:rsidR="001D7C9B" w:rsidRDefault="001D7C9B" w:rsidP="00EE1054">
      <w:pPr>
        <w:pStyle w:val="ListParagraph"/>
        <w:numPr>
          <w:ilvl w:val="1"/>
          <w:numId w:val="13"/>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User_name</w:t>
      </w:r>
    </w:p>
    <w:p w:rsidR="001D7C9B" w:rsidRDefault="001D7C9B" w:rsidP="00EE1054">
      <w:pPr>
        <w:pStyle w:val="ListParagraph"/>
        <w:numPr>
          <w:ilvl w:val="1"/>
          <w:numId w:val="13"/>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Password</w:t>
      </w:r>
    </w:p>
    <w:p w:rsidR="001D7C9B" w:rsidRDefault="001D7C9B" w:rsidP="001D7C9B">
      <w:pPr>
        <w:pStyle w:val="ListParagraph"/>
        <w:suppressAutoHyphens/>
        <w:spacing w:after="0" w:line="360" w:lineRule="auto"/>
        <w:ind w:left="1440"/>
        <w:rPr>
          <w:rFonts w:ascii="Times New Roman" w:eastAsia="Liberation Sans" w:hAnsi="Times New Roman" w:cs="Times New Roman"/>
          <w:bCs/>
          <w:kern w:val="1"/>
          <w:sz w:val="28"/>
          <w:szCs w:val="36"/>
          <w:lang w:eastAsia="zh-CN" w:bidi="hi-IN"/>
        </w:rPr>
      </w:pPr>
    </w:p>
    <w:p w:rsidR="001D7C9B" w:rsidRDefault="007F4DAD" w:rsidP="00EE1054">
      <w:pPr>
        <w:pStyle w:val="ListParagraph"/>
        <w:numPr>
          <w:ilvl w:val="0"/>
          <w:numId w:val="17"/>
        </w:numPr>
        <w:suppressAutoHyphens/>
        <w:spacing w:after="0" w:line="360" w:lineRule="auto"/>
        <w:rPr>
          <w:rFonts w:ascii="Times New Roman" w:eastAsia="Liberation Sans" w:hAnsi="Times New Roman" w:cs="Times New Roman"/>
          <w:b/>
          <w:bCs/>
          <w:kern w:val="1"/>
          <w:sz w:val="28"/>
          <w:szCs w:val="36"/>
          <w:u w:val="single"/>
          <w:lang w:eastAsia="zh-CN" w:bidi="hi-IN"/>
        </w:rPr>
      </w:pPr>
      <w:r w:rsidRPr="007F4DAD">
        <w:rPr>
          <w:rFonts w:ascii="Times New Roman" w:eastAsia="Liberation Sans" w:hAnsi="Times New Roman" w:cs="Times New Roman"/>
          <w:b/>
          <w:bCs/>
          <w:kern w:val="1"/>
          <w:sz w:val="28"/>
          <w:szCs w:val="36"/>
          <w:u w:val="single"/>
          <w:lang w:eastAsia="zh-CN" w:bidi="hi-IN"/>
        </w:rPr>
        <w:t>Grievance:</w:t>
      </w:r>
    </w:p>
    <w:p w:rsidR="007F4DAD" w:rsidRDefault="007F4DAD" w:rsidP="00EE1054">
      <w:pPr>
        <w:pStyle w:val="ListParagraph"/>
        <w:numPr>
          <w:ilvl w:val="0"/>
          <w:numId w:val="21"/>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g_id</w:t>
      </w:r>
    </w:p>
    <w:p w:rsidR="007F4DAD" w:rsidRDefault="007F4DAD" w:rsidP="00EE1054">
      <w:pPr>
        <w:pStyle w:val="ListParagraph"/>
        <w:numPr>
          <w:ilvl w:val="0"/>
          <w:numId w:val="21"/>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g_type</w:t>
      </w:r>
    </w:p>
    <w:p w:rsidR="007F4DAD" w:rsidRPr="007F4DAD" w:rsidRDefault="007F4DAD" w:rsidP="007F4DAD">
      <w:pPr>
        <w:pStyle w:val="ListParagraph"/>
        <w:suppressAutoHyphens/>
        <w:spacing w:after="0" w:line="360" w:lineRule="auto"/>
        <w:ind w:left="1080"/>
        <w:rPr>
          <w:rFonts w:ascii="Times New Roman" w:eastAsia="Liberation Sans" w:hAnsi="Times New Roman" w:cs="Times New Roman"/>
          <w:b/>
          <w:bCs/>
          <w:kern w:val="1"/>
          <w:sz w:val="28"/>
          <w:szCs w:val="36"/>
          <w:u w:val="single"/>
          <w:lang w:eastAsia="zh-CN" w:bidi="hi-IN"/>
        </w:rPr>
      </w:pPr>
    </w:p>
    <w:p w:rsidR="007F4DAD" w:rsidRDefault="007F4DAD" w:rsidP="00EE1054">
      <w:pPr>
        <w:pStyle w:val="ListParagraph"/>
        <w:numPr>
          <w:ilvl w:val="0"/>
          <w:numId w:val="17"/>
        </w:numPr>
        <w:suppressAutoHyphens/>
        <w:spacing w:after="0" w:line="360" w:lineRule="auto"/>
        <w:rPr>
          <w:rFonts w:ascii="Times New Roman" w:eastAsia="Liberation Sans" w:hAnsi="Times New Roman" w:cs="Times New Roman"/>
          <w:b/>
          <w:bCs/>
          <w:kern w:val="1"/>
          <w:sz w:val="28"/>
          <w:szCs w:val="36"/>
          <w:u w:val="single"/>
          <w:lang w:eastAsia="zh-CN" w:bidi="hi-IN"/>
        </w:rPr>
      </w:pPr>
      <w:r w:rsidRPr="007F4DAD">
        <w:rPr>
          <w:rFonts w:ascii="Times New Roman" w:eastAsia="Liberation Sans" w:hAnsi="Times New Roman" w:cs="Times New Roman"/>
          <w:b/>
          <w:bCs/>
          <w:kern w:val="1"/>
          <w:sz w:val="28"/>
          <w:szCs w:val="36"/>
          <w:u w:val="single"/>
          <w:lang w:eastAsia="zh-CN" w:bidi="hi-IN"/>
        </w:rPr>
        <w:t>Admin login:</w:t>
      </w:r>
    </w:p>
    <w:p w:rsidR="007F4DAD" w:rsidRDefault="007F4DAD" w:rsidP="00EE1054">
      <w:pPr>
        <w:pStyle w:val="ListParagraph"/>
        <w:numPr>
          <w:ilvl w:val="0"/>
          <w:numId w:val="22"/>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Sr_no</w:t>
      </w:r>
    </w:p>
    <w:p w:rsidR="007F4DAD" w:rsidRDefault="007F4DAD" w:rsidP="00EE1054">
      <w:pPr>
        <w:pStyle w:val="ListParagraph"/>
        <w:numPr>
          <w:ilvl w:val="0"/>
          <w:numId w:val="22"/>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Admin_name</w:t>
      </w:r>
    </w:p>
    <w:p w:rsidR="007F4DAD" w:rsidRDefault="007F4DAD" w:rsidP="00EE1054">
      <w:pPr>
        <w:pStyle w:val="ListParagraph"/>
        <w:numPr>
          <w:ilvl w:val="0"/>
          <w:numId w:val="22"/>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Admin_pass</w:t>
      </w:r>
    </w:p>
    <w:p w:rsidR="007F4DAD" w:rsidRDefault="007F4DAD" w:rsidP="007F4DAD">
      <w:pPr>
        <w:pStyle w:val="ListParagraph"/>
        <w:suppressAutoHyphens/>
        <w:spacing w:after="0" w:line="360" w:lineRule="auto"/>
        <w:ind w:left="1080"/>
        <w:rPr>
          <w:rFonts w:ascii="Times New Roman" w:eastAsia="Liberation Sans" w:hAnsi="Times New Roman" w:cs="Times New Roman"/>
          <w:bCs/>
          <w:kern w:val="1"/>
          <w:sz w:val="28"/>
          <w:szCs w:val="36"/>
          <w:lang w:eastAsia="zh-CN" w:bidi="hi-IN"/>
        </w:rPr>
      </w:pPr>
    </w:p>
    <w:p w:rsidR="007F4DAD" w:rsidRDefault="007F4DAD" w:rsidP="00EE1054">
      <w:pPr>
        <w:pStyle w:val="ListParagraph"/>
        <w:numPr>
          <w:ilvl w:val="0"/>
          <w:numId w:val="17"/>
        </w:numPr>
        <w:suppressAutoHyphens/>
        <w:spacing w:after="0" w:line="360" w:lineRule="auto"/>
        <w:rPr>
          <w:rFonts w:ascii="Times New Roman" w:eastAsia="Liberation Sans" w:hAnsi="Times New Roman" w:cs="Times New Roman"/>
          <w:b/>
          <w:bCs/>
          <w:kern w:val="1"/>
          <w:sz w:val="28"/>
          <w:szCs w:val="36"/>
          <w:u w:val="single"/>
          <w:lang w:eastAsia="zh-CN" w:bidi="hi-IN"/>
        </w:rPr>
      </w:pPr>
      <w:r>
        <w:rPr>
          <w:rFonts w:ascii="Times New Roman" w:eastAsia="Liberation Sans" w:hAnsi="Times New Roman" w:cs="Times New Roman"/>
          <w:b/>
          <w:bCs/>
          <w:kern w:val="1"/>
          <w:sz w:val="28"/>
          <w:szCs w:val="36"/>
          <w:u w:val="single"/>
          <w:lang w:eastAsia="zh-CN" w:bidi="hi-IN"/>
        </w:rPr>
        <w:t>Student</w:t>
      </w:r>
      <w:r w:rsidRPr="007F4DAD">
        <w:rPr>
          <w:rFonts w:ascii="Times New Roman" w:eastAsia="Liberation Sans" w:hAnsi="Times New Roman" w:cs="Times New Roman"/>
          <w:b/>
          <w:bCs/>
          <w:kern w:val="1"/>
          <w:sz w:val="28"/>
          <w:szCs w:val="36"/>
          <w:u w:val="single"/>
          <w:lang w:eastAsia="zh-CN" w:bidi="hi-IN"/>
        </w:rPr>
        <w:t xml:space="preserve"> login:</w:t>
      </w:r>
    </w:p>
    <w:p w:rsidR="007F4DAD" w:rsidRDefault="007F4DAD" w:rsidP="00EE1054">
      <w:pPr>
        <w:pStyle w:val="ListParagraph"/>
        <w:numPr>
          <w:ilvl w:val="0"/>
          <w:numId w:val="24"/>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Sr_no</w:t>
      </w:r>
    </w:p>
    <w:p w:rsidR="007F4DAD" w:rsidRDefault="007F4DAD" w:rsidP="00EE1054">
      <w:pPr>
        <w:pStyle w:val="ListParagraph"/>
        <w:numPr>
          <w:ilvl w:val="0"/>
          <w:numId w:val="24"/>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lastRenderedPageBreak/>
        <w:t>st_name</w:t>
      </w:r>
    </w:p>
    <w:p w:rsidR="007F4DAD" w:rsidRDefault="007F4DAD" w:rsidP="00EE1054">
      <w:pPr>
        <w:pStyle w:val="ListParagraph"/>
        <w:numPr>
          <w:ilvl w:val="0"/>
          <w:numId w:val="24"/>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st_pass</w:t>
      </w:r>
    </w:p>
    <w:p w:rsidR="007F4DAD" w:rsidRDefault="007F4DAD" w:rsidP="007F4DAD">
      <w:pPr>
        <w:pStyle w:val="ListParagraph"/>
        <w:suppressAutoHyphens/>
        <w:spacing w:after="0" w:line="360" w:lineRule="auto"/>
        <w:ind w:left="1080"/>
        <w:rPr>
          <w:rFonts w:ascii="Times New Roman" w:eastAsia="Liberation Sans" w:hAnsi="Times New Roman" w:cs="Times New Roman"/>
          <w:bCs/>
          <w:kern w:val="1"/>
          <w:sz w:val="28"/>
          <w:szCs w:val="36"/>
          <w:lang w:eastAsia="zh-CN" w:bidi="hi-IN"/>
        </w:rPr>
      </w:pPr>
    </w:p>
    <w:p w:rsidR="007F4DAD" w:rsidRDefault="007F4DAD" w:rsidP="007F4DAD">
      <w:pPr>
        <w:pStyle w:val="ListParagraph"/>
        <w:suppressAutoHyphens/>
        <w:spacing w:after="0" w:line="360" w:lineRule="auto"/>
        <w:ind w:left="1080"/>
        <w:rPr>
          <w:rFonts w:ascii="Times New Roman" w:eastAsia="Liberation Sans" w:hAnsi="Times New Roman" w:cs="Times New Roman"/>
          <w:bCs/>
          <w:kern w:val="1"/>
          <w:sz w:val="28"/>
          <w:szCs w:val="36"/>
          <w:lang w:eastAsia="zh-CN" w:bidi="hi-IN"/>
        </w:rPr>
      </w:pPr>
    </w:p>
    <w:p w:rsidR="007F4DAD" w:rsidRDefault="007F4DAD" w:rsidP="00EE1054">
      <w:pPr>
        <w:pStyle w:val="ListParagraph"/>
        <w:numPr>
          <w:ilvl w:val="0"/>
          <w:numId w:val="24"/>
        </w:numPr>
        <w:suppressAutoHyphens/>
        <w:spacing w:after="0" w:line="360" w:lineRule="auto"/>
        <w:rPr>
          <w:rFonts w:ascii="Times New Roman" w:eastAsia="Liberation Sans" w:hAnsi="Times New Roman" w:cs="Times New Roman"/>
          <w:b/>
          <w:bCs/>
          <w:kern w:val="1"/>
          <w:sz w:val="28"/>
          <w:szCs w:val="36"/>
          <w:u w:val="single"/>
          <w:lang w:eastAsia="zh-CN" w:bidi="hi-IN"/>
        </w:rPr>
      </w:pPr>
      <w:r>
        <w:rPr>
          <w:rFonts w:ascii="Times New Roman" w:eastAsia="Liberation Sans" w:hAnsi="Times New Roman" w:cs="Times New Roman"/>
          <w:b/>
          <w:bCs/>
          <w:kern w:val="1"/>
          <w:sz w:val="28"/>
          <w:szCs w:val="36"/>
          <w:u w:val="single"/>
          <w:lang w:eastAsia="zh-CN" w:bidi="hi-IN"/>
        </w:rPr>
        <w:t>Member</w:t>
      </w:r>
      <w:r w:rsidRPr="007F4DAD">
        <w:rPr>
          <w:rFonts w:ascii="Times New Roman" w:eastAsia="Liberation Sans" w:hAnsi="Times New Roman" w:cs="Times New Roman"/>
          <w:b/>
          <w:bCs/>
          <w:kern w:val="1"/>
          <w:sz w:val="28"/>
          <w:szCs w:val="36"/>
          <w:u w:val="single"/>
          <w:lang w:eastAsia="zh-CN" w:bidi="hi-IN"/>
        </w:rPr>
        <w:t xml:space="preserve"> login:</w:t>
      </w:r>
    </w:p>
    <w:p w:rsidR="007F4DAD" w:rsidRPr="007F4DAD" w:rsidRDefault="007F4DAD" w:rsidP="00EE1054">
      <w:pPr>
        <w:pStyle w:val="ListParagraph"/>
        <w:numPr>
          <w:ilvl w:val="0"/>
          <w:numId w:val="23"/>
        </w:numPr>
        <w:suppressAutoHyphens/>
        <w:spacing w:after="0" w:line="360" w:lineRule="auto"/>
        <w:rPr>
          <w:rFonts w:ascii="Times New Roman" w:eastAsia="Liberation Sans" w:hAnsi="Times New Roman" w:cs="Times New Roman"/>
          <w:bCs/>
          <w:kern w:val="1"/>
          <w:sz w:val="28"/>
          <w:szCs w:val="36"/>
          <w:lang w:eastAsia="zh-CN" w:bidi="hi-IN"/>
        </w:rPr>
      </w:pPr>
      <w:r w:rsidRPr="007F4DAD">
        <w:rPr>
          <w:rFonts w:ascii="Times New Roman" w:eastAsia="Liberation Sans" w:hAnsi="Times New Roman" w:cs="Times New Roman"/>
          <w:bCs/>
          <w:kern w:val="1"/>
          <w:sz w:val="28"/>
          <w:szCs w:val="36"/>
          <w:lang w:eastAsia="zh-CN" w:bidi="hi-IN"/>
        </w:rPr>
        <w:t>Sr_no</w:t>
      </w:r>
    </w:p>
    <w:p w:rsidR="007F4DAD" w:rsidRPr="007F4DAD" w:rsidRDefault="007F4DAD" w:rsidP="00EE1054">
      <w:pPr>
        <w:pStyle w:val="ListParagraph"/>
        <w:numPr>
          <w:ilvl w:val="0"/>
          <w:numId w:val="23"/>
        </w:numPr>
        <w:suppressAutoHyphens/>
        <w:spacing w:after="0" w:line="360" w:lineRule="auto"/>
        <w:rPr>
          <w:rFonts w:ascii="Times New Roman" w:eastAsia="Liberation Sans" w:hAnsi="Times New Roman" w:cs="Times New Roman"/>
          <w:bCs/>
          <w:kern w:val="1"/>
          <w:sz w:val="28"/>
          <w:szCs w:val="36"/>
          <w:lang w:eastAsia="zh-CN" w:bidi="hi-IN"/>
        </w:rPr>
      </w:pPr>
      <w:r w:rsidRPr="007F4DAD">
        <w:rPr>
          <w:rFonts w:ascii="Times New Roman" w:eastAsia="Liberation Sans" w:hAnsi="Times New Roman" w:cs="Times New Roman"/>
          <w:bCs/>
          <w:kern w:val="1"/>
          <w:sz w:val="28"/>
          <w:szCs w:val="36"/>
          <w:lang w:eastAsia="zh-CN" w:bidi="hi-IN"/>
        </w:rPr>
        <w:t>mem_name</w:t>
      </w:r>
    </w:p>
    <w:p w:rsidR="007F4DAD" w:rsidRDefault="007F4DAD" w:rsidP="00EE1054">
      <w:pPr>
        <w:pStyle w:val="ListParagraph"/>
        <w:numPr>
          <w:ilvl w:val="0"/>
          <w:numId w:val="23"/>
        </w:numPr>
        <w:suppressAutoHyphens/>
        <w:spacing w:after="0" w:line="360" w:lineRule="auto"/>
        <w:rPr>
          <w:rFonts w:ascii="Times New Roman" w:eastAsia="Liberation Sans" w:hAnsi="Times New Roman" w:cs="Times New Roman"/>
          <w:bCs/>
          <w:kern w:val="1"/>
          <w:sz w:val="28"/>
          <w:szCs w:val="36"/>
          <w:lang w:eastAsia="zh-CN" w:bidi="hi-IN"/>
        </w:rPr>
      </w:pPr>
      <w:r>
        <w:rPr>
          <w:rFonts w:ascii="Times New Roman" w:eastAsia="Liberation Sans" w:hAnsi="Times New Roman" w:cs="Times New Roman"/>
          <w:bCs/>
          <w:kern w:val="1"/>
          <w:sz w:val="28"/>
          <w:szCs w:val="36"/>
          <w:lang w:eastAsia="zh-CN" w:bidi="hi-IN"/>
        </w:rPr>
        <w:t>mem_pass</w:t>
      </w:r>
    </w:p>
    <w:p w:rsidR="007F4DAD" w:rsidRDefault="007F4DAD" w:rsidP="007F4DAD">
      <w:pPr>
        <w:pStyle w:val="ListParagraph"/>
        <w:suppressAutoHyphens/>
        <w:spacing w:after="0" w:line="360" w:lineRule="auto"/>
        <w:ind w:left="1080"/>
        <w:rPr>
          <w:rFonts w:ascii="Times New Roman" w:eastAsia="Liberation Sans" w:hAnsi="Times New Roman" w:cs="Times New Roman"/>
          <w:bCs/>
          <w:kern w:val="1"/>
          <w:sz w:val="28"/>
          <w:szCs w:val="36"/>
          <w:lang w:eastAsia="zh-CN" w:bidi="hi-IN"/>
        </w:rPr>
      </w:pPr>
    </w:p>
    <w:p w:rsidR="007F4DAD" w:rsidRPr="007F4DAD" w:rsidRDefault="007F4DAD" w:rsidP="007F4DAD">
      <w:pPr>
        <w:pStyle w:val="ListParagraph"/>
        <w:suppressAutoHyphens/>
        <w:spacing w:after="0" w:line="360" w:lineRule="auto"/>
        <w:ind w:left="1080"/>
        <w:rPr>
          <w:rFonts w:ascii="Times New Roman" w:eastAsia="Liberation Sans" w:hAnsi="Times New Roman" w:cs="Times New Roman"/>
          <w:bCs/>
          <w:kern w:val="1"/>
          <w:sz w:val="28"/>
          <w:szCs w:val="36"/>
          <w:lang w:eastAsia="zh-CN" w:bidi="hi-IN"/>
        </w:rPr>
      </w:pPr>
    </w:p>
    <w:p w:rsidR="00143FBE" w:rsidRPr="001D7C9B" w:rsidRDefault="00143FBE" w:rsidP="00184140">
      <w:pPr>
        <w:suppressAutoHyphens/>
        <w:spacing w:after="0" w:line="360" w:lineRule="auto"/>
        <w:jc w:val="center"/>
        <w:rPr>
          <w:rFonts w:ascii="Times New Roman" w:eastAsia="Liberation Sans" w:hAnsi="Times New Roman" w:cs="Times New Roman"/>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143FBE" w:rsidRDefault="00143FBE" w:rsidP="00184140">
      <w:pPr>
        <w:suppressAutoHyphens/>
        <w:spacing w:after="0" w:line="360" w:lineRule="auto"/>
        <w:jc w:val="center"/>
        <w:rPr>
          <w:rFonts w:ascii="Times New Roman" w:eastAsia="Liberation Sans" w:hAnsi="Times New Roman" w:cs="Times New Roman"/>
          <w:b/>
          <w:bCs/>
          <w:kern w:val="1"/>
          <w:sz w:val="36"/>
          <w:szCs w:val="36"/>
          <w:lang w:eastAsia="zh-CN" w:bidi="hi-IN"/>
        </w:rPr>
      </w:pPr>
    </w:p>
    <w:p w:rsidR="00CE5BEB" w:rsidRDefault="00CE5BEB" w:rsidP="00CE5BEB">
      <w:pPr>
        <w:suppressAutoHyphens/>
        <w:spacing w:after="0" w:line="360" w:lineRule="auto"/>
        <w:rPr>
          <w:rFonts w:ascii="Times New Roman" w:eastAsia="Liberation Sans" w:hAnsi="Times New Roman" w:cs="Times New Roman"/>
          <w:b/>
          <w:bCs/>
          <w:kern w:val="1"/>
          <w:sz w:val="36"/>
          <w:szCs w:val="36"/>
          <w:lang w:eastAsia="zh-CN" w:bidi="hi-IN"/>
        </w:rPr>
      </w:pPr>
    </w:p>
    <w:p w:rsidR="00184140" w:rsidRPr="009E003E" w:rsidRDefault="00184140" w:rsidP="00CE5BEB">
      <w:pPr>
        <w:suppressAutoHyphens/>
        <w:spacing w:after="0" w:line="360" w:lineRule="auto"/>
        <w:jc w:val="center"/>
        <w:rPr>
          <w:rFonts w:ascii="Times New Roman" w:eastAsia="Liberation Sans" w:hAnsi="Times New Roman" w:cs="Times New Roman"/>
          <w:b/>
          <w:bCs/>
          <w:kern w:val="1"/>
          <w:sz w:val="36"/>
          <w:szCs w:val="36"/>
          <w:lang w:eastAsia="zh-CN" w:bidi="hi-IN"/>
        </w:rPr>
      </w:pPr>
      <w:r w:rsidRPr="009E003E">
        <w:rPr>
          <w:rFonts w:ascii="Times New Roman" w:eastAsia="Liberation Sans" w:hAnsi="Times New Roman" w:cs="Times New Roman"/>
          <w:b/>
          <w:bCs/>
          <w:kern w:val="1"/>
          <w:sz w:val="36"/>
          <w:szCs w:val="36"/>
          <w:lang w:eastAsia="zh-CN" w:bidi="hi-IN"/>
        </w:rPr>
        <w:t>CONCLUSION</w:t>
      </w:r>
    </w:p>
    <w:p w:rsidR="00184140" w:rsidRPr="002313DA" w:rsidRDefault="00184140" w:rsidP="00184140">
      <w:pPr>
        <w:suppressAutoHyphens/>
        <w:spacing w:after="0" w:line="360" w:lineRule="auto"/>
        <w:ind w:left="360"/>
        <w:jc w:val="both"/>
        <w:rPr>
          <w:rFonts w:ascii="Times New Roman" w:hAnsi="Times New Roman" w:cs="Times New Roman"/>
          <w:sz w:val="24"/>
        </w:rPr>
      </w:pPr>
    </w:p>
    <w:p w:rsidR="00184140" w:rsidRPr="002313DA" w:rsidRDefault="00184140" w:rsidP="00184140">
      <w:pPr>
        <w:suppressAutoHyphens/>
        <w:spacing w:after="0" w:line="360" w:lineRule="auto"/>
        <w:jc w:val="both"/>
        <w:rPr>
          <w:rFonts w:ascii="Times New Roman" w:hAnsi="Times New Roman" w:cs="Times New Roman"/>
          <w:sz w:val="24"/>
          <w:szCs w:val="20"/>
        </w:rPr>
      </w:pPr>
      <w:r>
        <w:rPr>
          <w:rFonts w:ascii="Times New Roman" w:hAnsi="Times New Roman" w:cs="Times New Roman"/>
          <w:sz w:val="24"/>
          <w:szCs w:val="20"/>
        </w:rPr>
        <w:t xml:space="preserve">      </w:t>
      </w:r>
      <w:r>
        <w:rPr>
          <w:rFonts w:ascii="Times New Roman" w:hAnsi="Times New Roman" w:cs="Times New Roman"/>
          <w:sz w:val="24"/>
          <w:szCs w:val="20"/>
        </w:rPr>
        <w:tab/>
      </w:r>
      <w:r w:rsidRPr="002313DA">
        <w:rPr>
          <w:rFonts w:ascii="Times New Roman" w:hAnsi="Times New Roman" w:cs="Times New Roman"/>
          <w:sz w:val="24"/>
          <w:szCs w:val="20"/>
        </w:rPr>
        <w:t>This project developed, incorporated all the activities involved in the browsing centre.</w:t>
      </w:r>
    </w:p>
    <w:p w:rsidR="00184140" w:rsidRPr="002313DA" w:rsidRDefault="00184140" w:rsidP="006421A8">
      <w:pPr>
        <w:suppressAutoHyphens/>
        <w:spacing w:after="0" w:line="360" w:lineRule="auto"/>
        <w:ind w:left="-270"/>
        <w:jc w:val="both"/>
        <w:rPr>
          <w:rFonts w:ascii="Times New Roman" w:hAnsi="Times New Roman" w:cs="Times New Roman"/>
          <w:sz w:val="24"/>
          <w:szCs w:val="20"/>
        </w:rPr>
      </w:pPr>
      <w:r w:rsidRPr="002313DA">
        <w:rPr>
          <w:rFonts w:ascii="Times New Roman" w:hAnsi="Times New Roman" w:cs="Times New Roman"/>
          <w:sz w:val="24"/>
          <w:szCs w:val="20"/>
        </w:rPr>
        <w:t xml:space="preserve"> </w:t>
      </w:r>
      <w:r>
        <w:rPr>
          <w:rFonts w:ascii="Times New Roman" w:hAnsi="Times New Roman" w:cs="Times New Roman"/>
          <w:sz w:val="24"/>
          <w:szCs w:val="20"/>
        </w:rPr>
        <w:tab/>
      </w:r>
      <w:r w:rsidRPr="002313DA">
        <w:rPr>
          <w:rFonts w:ascii="Times New Roman" w:hAnsi="Times New Roman" w:cs="Times New Roman"/>
          <w:sz w:val="24"/>
          <w:szCs w:val="20"/>
        </w:rPr>
        <w:t>It provides all necessary information to the man</w:t>
      </w:r>
      <w:r w:rsidR="006421A8">
        <w:rPr>
          <w:rFonts w:ascii="Times New Roman" w:hAnsi="Times New Roman" w:cs="Times New Roman"/>
          <w:sz w:val="24"/>
          <w:szCs w:val="20"/>
        </w:rPr>
        <w:t xml:space="preserve">agement as well as the student </w:t>
      </w:r>
      <w:r w:rsidRPr="002313DA">
        <w:rPr>
          <w:rFonts w:ascii="Times New Roman" w:hAnsi="Times New Roman" w:cs="Times New Roman"/>
          <w:sz w:val="24"/>
          <w:szCs w:val="20"/>
        </w:rPr>
        <w:t>with the use of this system; the user can simply sit in front of the system and monitor all the activities without any physical movement of the file. Management can service the customers request best in time.</w:t>
      </w:r>
    </w:p>
    <w:p w:rsidR="00184140" w:rsidRPr="002313DA" w:rsidRDefault="00184140" w:rsidP="00184140">
      <w:pPr>
        <w:suppressAutoHyphens/>
        <w:spacing w:after="0" w:line="360" w:lineRule="auto"/>
        <w:jc w:val="both"/>
        <w:rPr>
          <w:rFonts w:ascii="Times New Roman" w:hAnsi="Times New Roman" w:cs="Times New Roman"/>
          <w:sz w:val="24"/>
          <w:szCs w:val="20"/>
        </w:rPr>
      </w:pPr>
      <w:r w:rsidRPr="002313DA">
        <w:rPr>
          <w:rFonts w:ascii="Times New Roman" w:hAnsi="Times New Roman" w:cs="Times New Roman"/>
          <w:sz w:val="24"/>
          <w:szCs w:val="20"/>
        </w:rPr>
        <w:t>The system provides quickly and valuable information. These modules have been integrated for effective use of the management for future forecasting and for the current need.</w:t>
      </w:r>
    </w:p>
    <w:p w:rsidR="00184140" w:rsidRPr="002313DA" w:rsidRDefault="00184140" w:rsidP="00184140">
      <w:pPr>
        <w:suppressAutoHyphens/>
        <w:spacing w:after="0" w:line="360" w:lineRule="auto"/>
        <w:jc w:val="both"/>
        <w:rPr>
          <w:rFonts w:ascii="Times New Roman" w:hAnsi="Times New Roman" w:cs="Times New Roman"/>
          <w:bCs/>
          <w:sz w:val="24"/>
          <w:szCs w:val="20"/>
        </w:rPr>
      </w:pPr>
    </w:p>
    <w:p w:rsidR="00184140" w:rsidRPr="002313DA" w:rsidRDefault="00184140" w:rsidP="00184140">
      <w:pPr>
        <w:suppressAutoHyphens/>
        <w:spacing w:after="0" w:line="360" w:lineRule="auto"/>
        <w:jc w:val="both"/>
        <w:rPr>
          <w:rFonts w:ascii="Times New Roman" w:hAnsi="Times New Roman" w:cs="Times New Roman"/>
          <w:bCs/>
          <w:sz w:val="24"/>
          <w:szCs w:val="20"/>
        </w:rPr>
      </w:pPr>
    </w:p>
    <w:p w:rsidR="00184140" w:rsidRDefault="00184140" w:rsidP="00184140">
      <w:pPr>
        <w:suppressAutoHyphens/>
        <w:spacing w:after="0" w:line="360" w:lineRule="auto"/>
        <w:jc w:val="both"/>
        <w:rPr>
          <w:rFonts w:ascii="Times New Roman" w:hAnsi="Times New Roman" w:cs="Times New Roman"/>
          <w:b/>
          <w:bCs/>
          <w:sz w:val="28"/>
          <w:szCs w:val="28"/>
        </w:rPr>
      </w:pPr>
      <w:r w:rsidRPr="002E391A">
        <w:rPr>
          <w:rFonts w:ascii="Times New Roman" w:hAnsi="Times New Roman" w:cs="Times New Roman"/>
          <w:b/>
          <w:bCs/>
          <w:sz w:val="28"/>
          <w:szCs w:val="28"/>
        </w:rPr>
        <w:t>Scope for further development:</w:t>
      </w:r>
    </w:p>
    <w:p w:rsidR="00184140" w:rsidRPr="002E391A" w:rsidRDefault="00184140" w:rsidP="00184140">
      <w:pPr>
        <w:suppressAutoHyphens/>
        <w:spacing w:after="0" w:line="360" w:lineRule="auto"/>
        <w:jc w:val="both"/>
        <w:rPr>
          <w:rFonts w:ascii="Times New Roman" w:hAnsi="Times New Roman" w:cs="Times New Roman"/>
          <w:b/>
          <w:bCs/>
          <w:sz w:val="28"/>
          <w:szCs w:val="28"/>
        </w:rPr>
      </w:pPr>
    </w:p>
    <w:p w:rsidR="00184140" w:rsidRPr="002313DA" w:rsidRDefault="00184140" w:rsidP="00184140">
      <w:pPr>
        <w:suppressAutoHyphens/>
        <w:spacing w:after="0" w:line="360" w:lineRule="auto"/>
        <w:ind w:firstLine="720"/>
        <w:jc w:val="both"/>
        <w:rPr>
          <w:rFonts w:ascii="Times New Roman" w:hAnsi="Times New Roman" w:cs="Times New Roman"/>
          <w:sz w:val="24"/>
          <w:szCs w:val="20"/>
        </w:rPr>
      </w:pPr>
      <w:r w:rsidRPr="002313DA">
        <w:rPr>
          <w:rFonts w:ascii="Times New Roman" w:hAnsi="Times New Roman" w:cs="Times New Roman"/>
          <w:sz w:val="24"/>
          <w:szCs w:val="20"/>
        </w:rPr>
        <w:t>The system can be designed for further enhancement .This could also be developed according to the growing needs of the customer.</w:t>
      </w:r>
    </w:p>
    <w:p w:rsidR="00184140" w:rsidRPr="002313DA" w:rsidRDefault="00184140" w:rsidP="00184140">
      <w:pPr>
        <w:suppressAutoHyphens/>
        <w:spacing w:after="0" w:line="360" w:lineRule="auto"/>
        <w:rPr>
          <w:rFonts w:ascii="Times New Roman" w:hAnsi="Times New Roman" w:cs="Times New Roman"/>
          <w:sz w:val="24"/>
          <w:szCs w:val="20"/>
        </w:rPr>
      </w:pPr>
    </w:p>
    <w:p w:rsidR="00184140" w:rsidRPr="00E42925" w:rsidRDefault="00184140" w:rsidP="00184140">
      <w:pPr>
        <w:suppressAutoHyphens/>
        <w:spacing w:after="0" w:line="360" w:lineRule="auto"/>
        <w:rPr>
          <w:rFonts w:ascii="Times New Roman" w:eastAsia="Liberation Sans" w:hAnsi="Times New Roman" w:cs="Times New Roman"/>
          <w:kern w:val="1"/>
          <w:sz w:val="24"/>
          <w:szCs w:val="24"/>
          <w:lang w:eastAsia="zh-CN" w:bidi="hi-IN"/>
        </w:rPr>
      </w:pPr>
    </w:p>
    <w:p w:rsidR="00184140" w:rsidRPr="00E42925" w:rsidRDefault="00184140" w:rsidP="00184140">
      <w:pPr>
        <w:suppressAutoHyphens/>
        <w:spacing w:after="0" w:line="360" w:lineRule="auto"/>
        <w:rPr>
          <w:rFonts w:ascii="Times New Roman" w:eastAsia="Liberation Sans" w:hAnsi="Times New Roman" w:cs="Times New Roman"/>
          <w:kern w:val="1"/>
          <w:sz w:val="24"/>
          <w:szCs w:val="24"/>
          <w:lang w:eastAsia="zh-CN" w:bidi="hi-IN"/>
        </w:rPr>
      </w:pPr>
    </w:p>
    <w:p w:rsidR="00184140" w:rsidRPr="00E42925" w:rsidRDefault="00184140" w:rsidP="00184140">
      <w:pPr>
        <w:suppressAutoHyphens/>
        <w:spacing w:after="0" w:line="360" w:lineRule="auto"/>
        <w:rPr>
          <w:rFonts w:ascii="Times New Roman" w:eastAsia="Liberation Sans" w:hAnsi="Times New Roman" w:cs="Times New Roman"/>
          <w:kern w:val="1"/>
          <w:sz w:val="24"/>
          <w:szCs w:val="24"/>
          <w:lang w:eastAsia="zh-CN" w:bidi="hi-IN"/>
        </w:rPr>
      </w:pPr>
    </w:p>
    <w:p w:rsidR="00184140" w:rsidRPr="00E42925" w:rsidRDefault="00184140" w:rsidP="00184140">
      <w:pPr>
        <w:suppressAutoHyphens/>
        <w:spacing w:after="0" w:line="360" w:lineRule="auto"/>
        <w:rPr>
          <w:rFonts w:ascii="Times New Roman" w:eastAsia="Liberation Sans" w:hAnsi="Times New Roman" w:cs="Times New Roman"/>
          <w:kern w:val="1"/>
          <w:sz w:val="24"/>
          <w:szCs w:val="24"/>
          <w:lang w:eastAsia="zh-CN" w:bidi="hi-IN"/>
        </w:rPr>
      </w:pPr>
    </w:p>
    <w:p w:rsidR="00184140" w:rsidRPr="00E42925" w:rsidRDefault="00184140" w:rsidP="00184140">
      <w:pPr>
        <w:suppressAutoHyphens/>
        <w:spacing w:after="0" w:line="360" w:lineRule="auto"/>
        <w:rPr>
          <w:rFonts w:ascii="Times New Roman" w:eastAsia="Liberation Sans" w:hAnsi="Times New Roman" w:cs="Times New Roman"/>
          <w:kern w:val="1"/>
          <w:sz w:val="24"/>
          <w:szCs w:val="24"/>
          <w:lang w:eastAsia="zh-CN" w:bidi="hi-IN"/>
        </w:rPr>
      </w:pPr>
    </w:p>
    <w:p w:rsidR="00184140" w:rsidRPr="00E42925" w:rsidRDefault="00184140" w:rsidP="00184140">
      <w:pPr>
        <w:suppressAutoHyphens/>
        <w:spacing w:after="0" w:line="360" w:lineRule="auto"/>
        <w:rPr>
          <w:rFonts w:ascii="Times New Roman" w:eastAsia="Liberation Sans" w:hAnsi="Times New Roman" w:cs="Times New Roman"/>
          <w:kern w:val="1"/>
          <w:sz w:val="24"/>
          <w:szCs w:val="24"/>
          <w:lang w:eastAsia="zh-CN" w:bidi="hi-IN"/>
        </w:rPr>
      </w:pPr>
    </w:p>
    <w:p w:rsidR="00184140" w:rsidRPr="00E42925" w:rsidRDefault="00184140" w:rsidP="00184140">
      <w:pPr>
        <w:suppressAutoHyphens/>
        <w:spacing w:after="0" w:line="360" w:lineRule="auto"/>
        <w:rPr>
          <w:rFonts w:ascii="Times New Roman" w:eastAsia="Liberation Sans" w:hAnsi="Times New Roman" w:cs="Times New Roman"/>
          <w:kern w:val="1"/>
          <w:sz w:val="24"/>
          <w:szCs w:val="24"/>
          <w:lang w:eastAsia="zh-CN" w:bidi="hi-IN"/>
        </w:rPr>
      </w:pPr>
    </w:p>
    <w:p w:rsidR="00184140" w:rsidRPr="00E42925" w:rsidRDefault="00184140" w:rsidP="00184140">
      <w:pPr>
        <w:suppressAutoHyphens/>
        <w:spacing w:after="0" w:line="360" w:lineRule="auto"/>
        <w:rPr>
          <w:rFonts w:ascii="Times New Roman" w:eastAsia="Liberation Sans" w:hAnsi="Times New Roman" w:cs="Times New Roman"/>
          <w:kern w:val="1"/>
          <w:sz w:val="24"/>
          <w:szCs w:val="24"/>
          <w:lang w:eastAsia="zh-CN" w:bidi="hi-IN"/>
        </w:rPr>
      </w:pPr>
    </w:p>
    <w:p w:rsidR="00184140" w:rsidRPr="00E42925" w:rsidRDefault="00184140" w:rsidP="00184140">
      <w:pPr>
        <w:suppressAutoHyphens/>
        <w:spacing w:after="0" w:line="360" w:lineRule="auto"/>
        <w:rPr>
          <w:rFonts w:ascii="Times New Roman" w:eastAsia="Liberation Sans" w:hAnsi="Times New Roman" w:cs="Times New Roman"/>
          <w:kern w:val="1"/>
          <w:sz w:val="24"/>
          <w:szCs w:val="24"/>
          <w:lang w:eastAsia="zh-CN" w:bidi="hi-IN"/>
        </w:rPr>
      </w:pPr>
    </w:p>
    <w:p w:rsidR="00184140" w:rsidRPr="00E42925" w:rsidRDefault="00184140" w:rsidP="00184140">
      <w:pPr>
        <w:suppressAutoHyphens/>
        <w:spacing w:after="0" w:line="360" w:lineRule="auto"/>
        <w:rPr>
          <w:rFonts w:ascii="Times New Roman" w:eastAsia="Liberation Sans" w:hAnsi="Times New Roman" w:cs="Times New Roman"/>
          <w:kern w:val="1"/>
          <w:sz w:val="24"/>
          <w:szCs w:val="24"/>
          <w:lang w:eastAsia="zh-CN" w:bidi="hi-IN"/>
        </w:rPr>
      </w:pPr>
    </w:p>
    <w:p w:rsidR="00184140" w:rsidRPr="00E42925" w:rsidRDefault="00184140" w:rsidP="00184140">
      <w:pPr>
        <w:suppressAutoHyphens/>
        <w:spacing w:after="0" w:line="360" w:lineRule="auto"/>
        <w:rPr>
          <w:rFonts w:ascii="Times New Roman" w:eastAsia="Liberation Sans" w:hAnsi="Times New Roman" w:cs="Times New Roman"/>
          <w:kern w:val="1"/>
          <w:sz w:val="24"/>
          <w:szCs w:val="24"/>
          <w:lang w:eastAsia="zh-CN" w:bidi="hi-IN"/>
        </w:rPr>
      </w:pPr>
    </w:p>
    <w:p w:rsidR="00184140" w:rsidRPr="00E42925" w:rsidRDefault="00184140" w:rsidP="00184140">
      <w:pPr>
        <w:suppressAutoHyphens/>
        <w:spacing w:after="0" w:line="360" w:lineRule="auto"/>
        <w:rPr>
          <w:rFonts w:ascii="Times New Roman" w:eastAsia="Liberation Sans" w:hAnsi="Times New Roman" w:cs="Times New Roman"/>
          <w:kern w:val="1"/>
          <w:sz w:val="24"/>
          <w:szCs w:val="24"/>
          <w:lang w:eastAsia="zh-CN" w:bidi="hi-IN"/>
        </w:rPr>
      </w:pPr>
    </w:p>
    <w:p w:rsidR="00184140" w:rsidRPr="00E42925" w:rsidRDefault="00184140" w:rsidP="00184140">
      <w:pPr>
        <w:suppressAutoHyphens/>
        <w:spacing w:after="0" w:line="360" w:lineRule="auto"/>
        <w:rPr>
          <w:rFonts w:ascii="Times New Roman" w:eastAsia="Liberation Sans" w:hAnsi="Times New Roman" w:cs="Times New Roman"/>
          <w:kern w:val="1"/>
          <w:sz w:val="24"/>
          <w:szCs w:val="24"/>
          <w:lang w:eastAsia="zh-CN" w:bidi="hi-IN"/>
        </w:rPr>
      </w:pPr>
    </w:p>
    <w:p w:rsidR="00057745" w:rsidRDefault="00057745" w:rsidP="00184140">
      <w:pPr>
        <w:spacing w:after="0" w:line="360" w:lineRule="auto"/>
        <w:jc w:val="center"/>
        <w:rPr>
          <w:rFonts w:ascii="Times New Roman" w:hAnsi="Times New Roman" w:cs="Times New Roman"/>
          <w:b/>
          <w:sz w:val="36"/>
          <w:szCs w:val="36"/>
        </w:rPr>
      </w:pPr>
    </w:p>
    <w:p w:rsidR="00184140" w:rsidRPr="009E003E" w:rsidRDefault="00184140" w:rsidP="00184140">
      <w:pPr>
        <w:spacing w:after="0" w:line="360" w:lineRule="auto"/>
        <w:jc w:val="center"/>
        <w:rPr>
          <w:rFonts w:ascii="Times New Roman" w:hAnsi="Times New Roman" w:cs="Times New Roman"/>
          <w:b/>
          <w:sz w:val="36"/>
          <w:szCs w:val="36"/>
        </w:rPr>
      </w:pPr>
      <w:r w:rsidRPr="009E003E">
        <w:rPr>
          <w:rFonts w:ascii="Times New Roman" w:hAnsi="Times New Roman" w:cs="Times New Roman"/>
          <w:b/>
          <w:sz w:val="36"/>
          <w:szCs w:val="36"/>
        </w:rPr>
        <w:t>References</w:t>
      </w:r>
    </w:p>
    <w:p w:rsidR="00184140" w:rsidRPr="002313DA" w:rsidRDefault="00184140" w:rsidP="00184140">
      <w:pPr>
        <w:spacing w:line="360" w:lineRule="auto"/>
        <w:rPr>
          <w:rFonts w:ascii="Times New Roman" w:hAnsi="Times New Roman" w:cs="Times New Roman"/>
          <w:sz w:val="24"/>
          <w:szCs w:val="24"/>
        </w:rPr>
      </w:pPr>
      <w:r w:rsidRPr="002313DA">
        <w:rPr>
          <w:rFonts w:ascii="Times New Roman" w:hAnsi="Times New Roman" w:cs="Times New Roman"/>
          <w:sz w:val="24"/>
          <w:szCs w:val="24"/>
        </w:rPr>
        <w:t>For Java installation</w:t>
      </w:r>
    </w:p>
    <w:p w:rsidR="00184140" w:rsidRPr="002313DA" w:rsidRDefault="00184140" w:rsidP="00EE1054">
      <w:pPr>
        <w:pStyle w:val="ListParagraph"/>
        <w:numPr>
          <w:ilvl w:val="0"/>
          <w:numId w:val="4"/>
        </w:numPr>
        <w:spacing w:line="360" w:lineRule="auto"/>
        <w:rPr>
          <w:rFonts w:ascii="Times New Roman" w:hAnsi="Times New Roman" w:cs="Times New Roman"/>
          <w:sz w:val="24"/>
          <w:szCs w:val="24"/>
        </w:rPr>
      </w:pPr>
      <w:r w:rsidRPr="002313DA">
        <w:rPr>
          <w:rFonts w:ascii="Times New Roman" w:hAnsi="Times New Roman" w:cs="Times New Roman"/>
          <w:sz w:val="24"/>
          <w:szCs w:val="24"/>
        </w:rPr>
        <w:t>https://www.java.com/en/download/</w:t>
      </w:r>
    </w:p>
    <w:p w:rsidR="00184140" w:rsidRDefault="00184140" w:rsidP="00184140">
      <w:pPr>
        <w:spacing w:line="360" w:lineRule="auto"/>
        <w:rPr>
          <w:rFonts w:ascii="Times New Roman" w:hAnsi="Times New Roman" w:cs="Times New Roman"/>
          <w:sz w:val="24"/>
          <w:szCs w:val="24"/>
        </w:rPr>
      </w:pPr>
      <w:r w:rsidRPr="002313DA">
        <w:rPr>
          <w:rFonts w:ascii="Times New Roman" w:hAnsi="Times New Roman" w:cs="Times New Roman"/>
          <w:sz w:val="24"/>
          <w:szCs w:val="24"/>
        </w:rPr>
        <w:t>For Oracle DataBase installation</w:t>
      </w:r>
    </w:p>
    <w:p w:rsidR="00184140" w:rsidRPr="002313DA" w:rsidRDefault="00184140" w:rsidP="00EE1054">
      <w:pPr>
        <w:pStyle w:val="ListParagraph"/>
        <w:numPr>
          <w:ilvl w:val="0"/>
          <w:numId w:val="3"/>
        </w:numPr>
        <w:spacing w:line="360" w:lineRule="auto"/>
        <w:rPr>
          <w:rFonts w:ascii="Times New Roman" w:hAnsi="Times New Roman" w:cs="Times New Roman"/>
          <w:sz w:val="24"/>
          <w:szCs w:val="24"/>
        </w:rPr>
      </w:pPr>
      <w:r w:rsidRPr="002313DA">
        <w:rPr>
          <w:rFonts w:ascii="Times New Roman" w:hAnsi="Times New Roman" w:cs="Times New Roman"/>
          <w:sz w:val="24"/>
          <w:szCs w:val="24"/>
        </w:rPr>
        <w:t>http://www.oracle.com/index.html</w:t>
      </w:r>
    </w:p>
    <w:p w:rsidR="00184140" w:rsidRDefault="00184140" w:rsidP="00184140">
      <w:pPr>
        <w:pStyle w:val="ListParagraph"/>
        <w:spacing w:line="360" w:lineRule="auto"/>
        <w:ind w:left="0"/>
        <w:rPr>
          <w:rFonts w:ascii="Times New Roman" w:hAnsi="Times New Roman" w:cs="Times New Roman"/>
          <w:sz w:val="24"/>
          <w:szCs w:val="24"/>
        </w:rPr>
      </w:pPr>
    </w:p>
    <w:p w:rsidR="00184140" w:rsidRPr="002313DA" w:rsidRDefault="00184140" w:rsidP="00184140">
      <w:pPr>
        <w:pStyle w:val="ListParagraph"/>
        <w:spacing w:line="360" w:lineRule="auto"/>
        <w:ind w:left="0"/>
        <w:rPr>
          <w:rFonts w:ascii="Times New Roman" w:hAnsi="Times New Roman" w:cs="Times New Roman"/>
          <w:sz w:val="24"/>
          <w:szCs w:val="24"/>
        </w:rPr>
      </w:pPr>
      <w:r w:rsidRPr="002313DA">
        <w:rPr>
          <w:rFonts w:ascii="Times New Roman" w:hAnsi="Times New Roman" w:cs="Times New Roman"/>
          <w:sz w:val="24"/>
          <w:szCs w:val="24"/>
        </w:rPr>
        <w:t>Websites:</w:t>
      </w:r>
    </w:p>
    <w:p w:rsidR="00184140" w:rsidRDefault="00E06A27" w:rsidP="00EE1054">
      <w:pPr>
        <w:pStyle w:val="ListParagraph"/>
        <w:numPr>
          <w:ilvl w:val="0"/>
          <w:numId w:val="2"/>
        </w:numPr>
        <w:spacing w:line="360" w:lineRule="auto"/>
        <w:rPr>
          <w:rFonts w:ascii="Times New Roman" w:hAnsi="Times New Roman" w:cs="Times New Roman"/>
          <w:color w:val="000000" w:themeColor="text1"/>
          <w:sz w:val="24"/>
          <w:szCs w:val="24"/>
        </w:rPr>
      </w:pPr>
      <w:hyperlink r:id="rId20" w:history="1">
        <w:r w:rsidR="00184140" w:rsidRPr="00F23DEB">
          <w:rPr>
            <w:rStyle w:val="Hyperlink"/>
            <w:rFonts w:ascii="Times New Roman" w:hAnsi="Times New Roman" w:cs="Times New Roman"/>
            <w:sz w:val="24"/>
            <w:szCs w:val="24"/>
          </w:rPr>
          <w:t>www.google.com</w:t>
        </w:r>
      </w:hyperlink>
    </w:p>
    <w:p w:rsidR="00184140" w:rsidRDefault="00E06A27" w:rsidP="00EE1054">
      <w:pPr>
        <w:pStyle w:val="ListParagraph"/>
        <w:numPr>
          <w:ilvl w:val="0"/>
          <w:numId w:val="2"/>
        </w:numPr>
        <w:spacing w:line="360" w:lineRule="auto"/>
        <w:rPr>
          <w:rFonts w:ascii="Times New Roman" w:hAnsi="Times New Roman" w:cs="Times New Roman"/>
          <w:color w:val="000000" w:themeColor="text1"/>
          <w:sz w:val="24"/>
          <w:szCs w:val="24"/>
        </w:rPr>
      </w:pPr>
      <w:hyperlink r:id="rId21" w:history="1">
        <w:r w:rsidR="00184140" w:rsidRPr="00F23DEB">
          <w:rPr>
            <w:rStyle w:val="Hyperlink"/>
            <w:rFonts w:ascii="Times New Roman" w:hAnsi="Times New Roman" w:cs="Times New Roman"/>
            <w:sz w:val="24"/>
            <w:szCs w:val="24"/>
          </w:rPr>
          <w:t>www.wikipedia.com</w:t>
        </w:r>
      </w:hyperlink>
    </w:p>
    <w:p w:rsidR="00184140" w:rsidRPr="009C583A" w:rsidRDefault="00184140" w:rsidP="00EE1054">
      <w:pPr>
        <w:pStyle w:val="ListParagraph"/>
        <w:numPr>
          <w:ilvl w:val="0"/>
          <w:numId w:val="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www.eater.com/www.foodybuddy.com</w:t>
      </w:r>
    </w:p>
    <w:p w:rsidR="00184140" w:rsidRPr="002313DA" w:rsidRDefault="00E06A27" w:rsidP="00EE1054">
      <w:pPr>
        <w:pStyle w:val="ListParagraph"/>
        <w:numPr>
          <w:ilvl w:val="0"/>
          <w:numId w:val="2"/>
        </w:numPr>
        <w:spacing w:line="360" w:lineRule="auto"/>
        <w:rPr>
          <w:rFonts w:ascii="Times New Roman" w:hAnsi="Times New Roman" w:cs="Times New Roman"/>
          <w:color w:val="000000" w:themeColor="text1"/>
          <w:sz w:val="24"/>
          <w:szCs w:val="24"/>
        </w:rPr>
      </w:pPr>
      <w:hyperlink r:id="rId22" w:history="1">
        <w:r w:rsidR="00184140" w:rsidRPr="002313DA">
          <w:rPr>
            <w:rStyle w:val="Hyperlink"/>
            <w:rFonts w:ascii="Times New Roman" w:hAnsi="Times New Roman" w:cs="Times New Roman"/>
            <w:color w:val="000000" w:themeColor="text1"/>
            <w:sz w:val="24"/>
            <w:szCs w:val="24"/>
            <w:u w:val="none"/>
          </w:rPr>
          <w:t>www.javatpoint.com</w:t>
        </w:r>
      </w:hyperlink>
    </w:p>
    <w:p w:rsidR="00184140" w:rsidRPr="002313DA" w:rsidRDefault="00E06A27" w:rsidP="00EE1054">
      <w:pPr>
        <w:pStyle w:val="ListParagraph"/>
        <w:numPr>
          <w:ilvl w:val="0"/>
          <w:numId w:val="2"/>
        </w:numPr>
        <w:spacing w:line="360" w:lineRule="auto"/>
        <w:rPr>
          <w:rFonts w:ascii="Times New Roman" w:hAnsi="Times New Roman" w:cs="Times New Roman"/>
          <w:color w:val="000000" w:themeColor="text1"/>
          <w:sz w:val="24"/>
          <w:szCs w:val="24"/>
        </w:rPr>
      </w:pPr>
      <w:hyperlink r:id="rId23" w:history="1">
        <w:r w:rsidR="00184140" w:rsidRPr="002313DA">
          <w:rPr>
            <w:rStyle w:val="Hyperlink"/>
            <w:rFonts w:ascii="Times New Roman" w:hAnsi="Times New Roman" w:cs="Times New Roman"/>
            <w:color w:val="000000" w:themeColor="text1"/>
            <w:sz w:val="24"/>
            <w:szCs w:val="24"/>
            <w:u w:val="none"/>
          </w:rPr>
          <w:t>www.youtube.com</w:t>
        </w:r>
      </w:hyperlink>
    </w:p>
    <w:p w:rsidR="00184140" w:rsidRPr="002313DA" w:rsidRDefault="00E06A27" w:rsidP="00EE1054">
      <w:pPr>
        <w:pStyle w:val="ListParagraph"/>
        <w:numPr>
          <w:ilvl w:val="0"/>
          <w:numId w:val="2"/>
        </w:numPr>
        <w:spacing w:line="360" w:lineRule="auto"/>
        <w:rPr>
          <w:rFonts w:ascii="Times New Roman" w:hAnsi="Times New Roman" w:cs="Times New Roman"/>
          <w:color w:val="000000" w:themeColor="text1"/>
          <w:sz w:val="24"/>
          <w:szCs w:val="24"/>
        </w:rPr>
      </w:pPr>
      <w:hyperlink r:id="rId24" w:history="1">
        <w:r w:rsidR="00184140" w:rsidRPr="002313DA">
          <w:rPr>
            <w:rStyle w:val="Hyperlink"/>
            <w:rFonts w:ascii="Times New Roman" w:hAnsi="Times New Roman" w:cs="Times New Roman"/>
            <w:color w:val="000000" w:themeColor="text1"/>
            <w:sz w:val="24"/>
            <w:szCs w:val="24"/>
            <w:u w:val="none"/>
          </w:rPr>
          <w:t>www.mykong.com</w:t>
        </w:r>
      </w:hyperlink>
    </w:p>
    <w:p w:rsidR="00184140" w:rsidRDefault="00184140" w:rsidP="00184140">
      <w:pPr>
        <w:spacing w:after="0" w:line="360" w:lineRule="auto"/>
        <w:jc w:val="both"/>
        <w:rPr>
          <w:rFonts w:ascii="Times New Roman" w:hAnsi="Times New Roman" w:cs="Times New Roman"/>
          <w:sz w:val="24"/>
          <w:szCs w:val="24"/>
        </w:rPr>
      </w:pPr>
    </w:p>
    <w:p w:rsidR="00184140" w:rsidRDefault="00184140" w:rsidP="00184140">
      <w:pPr>
        <w:spacing w:after="0" w:line="360" w:lineRule="auto"/>
        <w:jc w:val="both"/>
        <w:rPr>
          <w:rFonts w:ascii="Times New Roman" w:hAnsi="Times New Roman" w:cs="Times New Roman"/>
          <w:sz w:val="24"/>
          <w:szCs w:val="24"/>
        </w:rPr>
      </w:pPr>
    </w:p>
    <w:p w:rsidR="00184140" w:rsidRDefault="00184140" w:rsidP="00184140">
      <w:pPr>
        <w:spacing w:after="0" w:line="360" w:lineRule="auto"/>
        <w:jc w:val="both"/>
        <w:rPr>
          <w:rFonts w:ascii="Times New Roman" w:hAnsi="Times New Roman" w:cs="Times New Roman"/>
          <w:sz w:val="24"/>
          <w:szCs w:val="24"/>
        </w:rPr>
      </w:pPr>
    </w:p>
    <w:p w:rsidR="00184140" w:rsidRDefault="00184140" w:rsidP="00184140">
      <w:pPr>
        <w:spacing w:after="0" w:line="360" w:lineRule="auto"/>
        <w:jc w:val="both"/>
        <w:rPr>
          <w:rFonts w:ascii="Times New Roman" w:hAnsi="Times New Roman" w:cs="Times New Roman"/>
          <w:sz w:val="24"/>
          <w:szCs w:val="24"/>
        </w:rPr>
      </w:pPr>
    </w:p>
    <w:p w:rsidR="00184140" w:rsidRDefault="00184140" w:rsidP="00184140">
      <w:pPr>
        <w:spacing w:after="0" w:line="360" w:lineRule="auto"/>
        <w:jc w:val="both"/>
        <w:rPr>
          <w:rFonts w:ascii="Times New Roman" w:hAnsi="Times New Roman" w:cs="Times New Roman"/>
          <w:sz w:val="24"/>
          <w:szCs w:val="24"/>
        </w:rPr>
      </w:pPr>
    </w:p>
    <w:p w:rsidR="00184140" w:rsidRDefault="00184140" w:rsidP="00184140">
      <w:pPr>
        <w:spacing w:after="0" w:line="360" w:lineRule="auto"/>
        <w:jc w:val="both"/>
        <w:rPr>
          <w:rFonts w:ascii="Times New Roman" w:hAnsi="Times New Roman" w:cs="Times New Roman"/>
          <w:sz w:val="24"/>
          <w:szCs w:val="24"/>
        </w:rPr>
        <w:sectPr w:rsidR="00184140" w:rsidSect="004D47FE">
          <w:headerReference w:type="default" r:id="rId25"/>
          <w:pgSz w:w="11907" w:h="16839" w:code="9"/>
          <w:pgMar w:top="1440" w:right="1440" w:bottom="1440" w:left="2160" w:header="720" w:footer="720" w:gutter="0"/>
          <w:cols w:space="720"/>
          <w:docGrid w:linePitch="360"/>
        </w:sectPr>
      </w:pPr>
    </w:p>
    <w:p w:rsidR="008332ED" w:rsidRDefault="008332ED" w:rsidP="008F1EEE">
      <w:pPr>
        <w:autoSpaceDE w:val="0"/>
        <w:autoSpaceDN w:val="0"/>
        <w:adjustRightInd w:val="0"/>
        <w:spacing w:after="0" w:line="360" w:lineRule="auto"/>
        <w:jc w:val="center"/>
      </w:pPr>
      <w:bookmarkStart w:id="2" w:name="_GoBack"/>
      <w:bookmarkEnd w:id="2"/>
    </w:p>
    <w:sectPr w:rsidR="008332ED" w:rsidSect="004D47FE">
      <w:headerReference w:type="default" r:id="rId26"/>
      <w:pgSz w:w="11907" w:h="16839"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6578" w:rsidRDefault="009F6578">
      <w:pPr>
        <w:spacing w:after="0" w:line="240" w:lineRule="auto"/>
      </w:pPr>
      <w:r>
        <w:separator/>
      </w:r>
    </w:p>
  </w:endnote>
  <w:endnote w:type="continuationSeparator" w:id="0">
    <w:p w:rsidR="009F6578" w:rsidRDefault="009F65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MS Mincho"/>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D55" w:rsidRDefault="00680D55">
    <w:pPr>
      <w:pStyle w:val="Footer"/>
      <w:pBdr>
        <w:top w:val="thinThickSmallGap" w:sz="24" w:space="1" w:color="823B0B" w:themeColor="accent2" w:themeShade="7F"/>
      </w:pBdr>
      <w:rPr>
        <w:rFonts w:asciiTheme="majorHAnsi" w:hAnsiTheme="majorHAnsi"/>
      </w:rPr>
    </w:pPr>
    <w:r>
      <w:rPr>
        <w:rFonts w:asciiTheme="majorHAnsi" w:hAnsiTheme="majorHAnsi"/>
      </w:rPr>
      <w:t>Student Grievance</w:t>
    </w:r>
    <w:r>
      <w:rPr>
        <w:rFonts w:asciiTheme="majorHAnsi" w:hAnsiTheme="majorHAnsi"/>
      </w:rPr>
      <w:ptab w:relativeTo="margin" w:alignment="right" w:leader="none"/>
    </w:r>
    <w:r>
      <w:rPr>
        <w:rFonts w:asciiTheme="majorHAnsi" w:hAnsiTheme="majorHAnsi"/>
      </w:rPr>
      <w:t xml:space="preserve">Page </w:t>
    </w:r>
    <w:r w:rsidR="00E06A27" w:rsidRPr="00E06A27">
      <w:fldChar w:fldCharType="begin"/>
    </w:r>
    <w:r>
      <w:instrText xml:space="preserve"> PAGE   \* MERGEFORMAT </w:instrText>
    </w:r>
    <w:r w:rsidR="00E06A27" w:rsidRPr="00E06A27">
      <w:fldChar w:fldCharType="separate"/>
    </w:r>
    <w:r w:rsidR="001F4871" w:rsidRPr="001F4871">
      <w:rPr>
        <w:rFonts w:asciiTheme="majorHAnsi" w:hAnsiTheme="majorHAnsi"/>
        <w:noProof/>
      </w:rPr>
      <w:t>3</w:t>
    </w:r>
    <w:r w:rsidR="00E06A27">
      <w:rPr>
        <w:rFonts w:asciiTheme="majorHAnsi" w:hAnsiTheme="majorHAnsi"/>
        <w:noProof/>
      </w:rPr>
      <w:fldChar w:fldCharType="end"/>
    </w:r>
  </w:p>
  <w:p w:rsidR="00666CBA" w:rsidRPr="009F2D97" w:rsidRDefault="00666C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CBA" w:rsidRDefault="00666CBA">
    <w:pPr>
      <w:pStyle w:val="Footer"/>
    </w:pPr>
    <w:r>
      <w:t xml:space="preserve">College Management System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CBA" w:rsidRPr="00362C60" w:rsidRDefault="00362C60" w:rsidP="00362C60">
    <w:pPr>
      <w:pStyle w:val="Footer"/>
      <w:pBdr>
        <w:top w:val="thinThickSmallGap" w:sz="24" w:space="1" w:color="823B0B" w:themeColor="accent2" w:themeShade="7F"/>
      </w:pBdr>
      <w:rPr>
        <w:rFonts w:asciiTheme="majorHAnsi" w:hAnsiTheme="majorHAnsi"/>
      </w:rPr>
    </w:pPr>
    <w:r>
      <w:rPr>
        <w:rFonts w:asciiTheme="majorHAnsi" w:hAnsiTheme="majorHAnsi"/>
      </w:rPr>
      <w:t>Student Grievance</w:t>
    </w:r>
    <w:r>
      <w:rPr>
        <w:rFonts w:asciiTheme="majorHAnsi" w:hAnsiTheme="majorHAnsi"/>
      </w:rPr>
      <w:ptab w:relativeTo="margin" w:alignment="right" w:leader="none"/>
    </w:r>
    <w:r>
      <w:rPr>
        <w:rFonts w:asciiTheme="majorHAnsi" w:hAnsiTheme="majorHAnsi"/>
      </w:rPr>
      <w:t xml:space="preserve">Page </w:t>
    </w:r>
    <w:r w:rsidR="00E06A27" w:rsidRPr="00E06A27">
      <w:fldChar w:fldCharType="begin"/>
    </w:r>
    <w:r>
      <w:instrText xml:space="preserve"> PAGE   \* MERGEFORMAT </w:instrText>
    </w:r>
    <w:r w:rsidR="00E06A27" w:rsidRPr="00E06A27">
      <w:fldChar w:fldCharType="separate"/>
    </w:r>
    <w:r w:rsidR="00D43C54" w:rsidRPr="00D43C54">
      <w:rPr>
        <w:rFonts w:asciiTheme="majorHAnsi" w:hAnsiTheme="majorHAnsi"/>
        <w:noProof/>
      </w:rPr>
      <w:t>13</w:t>
    </w:r>
    <w:r w:rsidR="00E06A27">
      <w:rPr>
        <w:rFonts w:asciiTheme="majorHAnsi" w:hAnsiTheme="majorHAnsi"/>
        <w:noProof/>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C60" w:rsidRDefault="00362C60">
    <w:pPr>
      <w:pStyle w:val="Footer"/>
      <w:pBdr>
        <w:top w:val="thinThickSmallGap" w:sz="24" w:space="1" w:color="823B0B" w:themeColor="accent2" w:themeShade="7F"/>
      </w:pBdr>
      <w:rPr>
        <w:rFonts w:asciiTheme="majorHAnsi" w:hAnsiTheme="majorHAnsi"/>
      </w:rPr>
    </w:pPr>
    <w:r>
      <w:rPr>
        <w:rFonts w:asciiTheme="majorHAnsi" w:hAnsiTheme="majorHAnsi"/>
      </w:rPr>
      <w:t>Student Grievance</w:t>
    </w:r>
    <w:r>
      <w:rPr>
        <w:rFonts w:asciiTheme="majorHAnsi" w:hAnsiTheme="majorHAnsi"/>
      </w:rPr>
      <w:ptab w:relativeTo="margin" w:alignment="right" w:leader="none"/>
    </w:r>
    <w:r>
      <w:rPr>
        <w:rFonts w:asciiTheme="majorHAnsi" w:hAnsiTheme="majorHAnsi"/>
      </w:rPr>
      <w:t xml:space="preserve">Page </w:t>
    </w:r>
    <w:r w:rsidR="00E06A27" w:rsidRPr="00E06A27">
      <w:fldChar w:fldCharType="begin"/>
    </w:r>
    <w:r>
      <w:instrText xml:space="preserve"> PAGE   \* MERGEFORMAT </w:instrText>
    </w:r>
    <w:r w:rsidR="00E06A27" w:rsidRPr="00E06A27">
      <w:fldChar w:fldCharType="separate"/>
    </w:r>
    <w:r w:rsidR="001F4871" w:rsidRPr="001F4871">
      <w:rPr>
        <w:rFonts w:asciiTheme="majorHAnsi" w:hAnsiTheme="majorHAnsi"/>
        <w:noProof/>
      </w:rPr>
      <w:t>4</w:t>
    </w:r>
    <w:r w:rsidR="00E06A27">
      <w:rPr>
        <w:rFonts w:asciiTheme="majorHAnsi" w:hAnsiTheme="majorHAnsi"/>
        <w:noProof/>
      </w:rPr>
      <w:fldChar w:fldCharType="end"/>
    </w:r>
  </w:p>
  <w:p w:rsidR="00666CBA" w:rsidRDefault="00666CBA" w:rsidP="00D61E1A">
    <w:pPr>
      <w:pStyle w:val="Footer"/>
      <w:tabs>
        <w:tab w:val="left" w:pos="23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6578" w:rsidRDefault="009F6578">
      <w:pPr>
        <w:spacing w:after="0" w:line="240" w:lineRule="auto"/>
      </w:pPr>
      <w:r>
        <w:separator/>
      </w:r>
    </w:p>
  </w:footnote>
  <w:footnote w:type="continuationSeparator" w:id="0">
    <w:p w:rsidR="009F6578" w:rsidRDefault="009F65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CBA" w:rsidRPr="00B02D9A" w:rsidRDefault="00666CBA" w:rsidP="004D47FE">
    <w:pPr>
      <w:pStyle w:val="Header"/>
      <w:jc w:val="right"/>
      <w:rPr>
        <w:rFonts w:ascii="Times New Roman" w:hAnsi="Times New Roman" w:cs="Times New Roman"/>
        <w:sz w:val="20"/>
      </w:rPr>
    </w:pPr>
    <w:r w:rsidRPr="00B02D9A">
      <w:rPr>
        <w:rFonts w:ascii="Times New Roman" w:hAnsi="Times New Roman" w:cs="Times New Roman"/>
        <w:sz w:val="20"/>
      </w:rPr>
      <w:t>Introduction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CBA" w:rsidRDefault="00666CBA">
    <w:pPr>
      <w:pStyle w:val="Header"/>
    </w:pP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CBA" w:rsidRPr="00BA1046" w:rsidRDefault="00666CBA" w:rsidP="004D47FE">
    <w:pPr>
      <w:pStyle w:val="Header"/>
      <w:jc w:val="right"/>
      <w:rPr>
        <w:rFonts w:ascii="Times New Roman" w:hAnsi="Times New Roman" w:cs="Times New Roman"/>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CBA" w:rsidRPr="00D61326" w:rsidRDefault="00666CBA" w:rsidP="004D47FE">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CBA" w:rsidRPr="00BA1046" w:rsidRDefault="00666CBA" w:rsidP="004D47FE">
    <w:pPr>
      <w:pStyle w:val="Header"/>
      <w:jc w:val="right"/>
      <w:rPr>
        <w:rFonts w:ascii="Times New Roman" w:hAnsi="Times New Roman" w:cs="Times New Roman"/>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sz w:val="20"/>
      </w:rPr>
    </w:lvl>
    <w:lvl w:ilvl="2">
      <w:start w:val="1"/>
      <w:numFmt w:val="bullet"/>
      <w:lvlText w:val="▪"/>
      <w:lvlJc w:val="left"/>
      <w:pPr>
        <w:tabs>
          <w:tab w:val="num" w:pos="1440"/>
        </w:tabs>
        <w:ind w:left="1440" w:hanging="360"/>
      </w:pPr>
      <w:rPr>
        <w:rFonts w:ascii="OpenSymbol" w:hAnsi="OpenSymbol" w:cs="Courier New"/>
        <w:sz w:val="20"/>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sz w:val="20"/>
      </w:rPr>
    </w:lvl>
    <w:lvl w:ilvl="5">
      <w:start w:val="1"/>
      <w:numFmt w:val="bullet"/>
      <w:lvlText w:val="▪"/>
      <w:lvlJc w:val="left"/>
      <w:pPr>
        <w:tabs>
          <w:tab w:val="num" w:pos="2520"/>
        </w:tabs>
        <w:ind w:left="2520" w:hanging="360"/>
      </w:pPr>
      <w:rPr>
        <w:rFonts w:ascii="OpenSymbol" w:hAnsi="OpenSymbol" w:cs="Courier New"/>
        <w:sz w:val="20"/>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sz w:val="20"/>
      </w:rPr>
    </w:lvl>
    <w:lvl w:ilvl="8">
      <w:start w:val="1"/>
      <w:numFmt w:val="bullet"/>
      <w:lvlText w:val="▪"/>
      <w:lvlJc w:val="left"/>
      <w:pPr>
        <w:tabs>
          <w:tab w:val="num" w:pos="3600"/>
        </w:tabs>
        <w:ind w:left="3600" w:hanging="360"/>
      </w:pPr>
      <w:rPr>
        <w:rFonts w:ascii="OpenSymbol" w:hAnsi="OpenSymbol" w:cs="Courier New"/>
        <w:sz w:val="20"/>
      </w:rPr>
    </w:lvl>
  </w:abstractNum>
  <w:abstractNum w:abstractNumId="1">
    <w:nsid w:val="0000000A"/>
    <w:multiLevelType w:val="hybridMultilevel"/>
    <w:tmpl w:val="A2A6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2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2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2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2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D15164"/>
    <w:multiLevelType w:val="hybridMultilevel"/>
    <w:tmpl w:val="75C80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A4763C"/>
    <w:multiLevelType w:val="hybridMultilevel"/>
    <w:tmpl w:val="6C2A0960"/>
    <w:lvl w:ilvl="0" w:tplc="5CC0A59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A094D1C"/>
    <w:multiLevelType w:val="hybridMultilevel"/>
    <w:tmpl w:val="D5BE6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2D137528"/>
    <w:multiLevelType w:val="hybridMultilevel"/>
    <w:tmpl w:val="B010C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526CA8"/>
    <w:multiLevelType w:val="hybridMultilevel"/>
    <w:tmpl w:val="79703D60"/>
    <w:lvl w:ilvl="0" w:tplc="DC3228B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35EE2218"/>
    <w:multiLevelType w:val="hybridMultilevel"/>
    <w:tmpl w:val="38E63B50"/>
    <w:lvl w:ilvl="0" w:tplc="04090001">
      <w:start w:val="1"/>
      <w:numFmt w:val="bullet"/>
      <w:lvlText w:val=""/>
      <w:lvlJc w:val="left"/>
      <w:pPr>
        <w:ind w:left="1552" w:hanging="360"/>
      </w:pPr>
      <w:rPr>
        <w:rFonts w:ascii="Symbol" w:hAnsi="Symbol"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12">
    <w:nsid w:val="37004AE5"/>
    <w:multiLevelType w:val="multilevel"/>
    <w:tmpl w:val="F432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B478B0"/>
    <w:multiLevelType w:val="hybridMultilevel"/>
    <w:tmpl w:val="31E82306"/>
    <w:lvl w:ilvl="0" w:tplc="AFB07E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D92200A"/>
    <w:multiLevelType w:val="hybridMultilevel"/>
    <w:tmpl w:val="A06258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017A80"/>
    <w:multiLevelType w:val="hybridMultilevel"/>
    <w:tmpl w:val="B822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160E40"/>
    <w:multiLevelType w:val="hybridMultilevel"/>
    <w:tmpl w:val="B9322438"/>
    <w:lvl w:ilvl="0" w:tplc="04090001">
      <w:start w:val="1"/>
      <w:numFmt w:val="bullet"/>
      <w:lvlText w:val=""/>
      <w:lvlJc w:val="left"/>
      <w:pPr>
        <w:ind w:left="1552" w:hanging="360"/>
      </w:pPr>
      <w:rPr>
        <w:rFonts w:ascii="Symbol" w:hAnsi="Symbol"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17">
    <w:nsid w:val="59BE1DB2"/>
    <w:multiLevelType w:val="multilevel"/>
    <w:tmpl w:val="E5CC61C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79005E"/>
    <w:multiLevelType w:val="multilevel"/>
    <w:tmpl w:val="91841944"/>
    <w:lvl w:ilvl="0">
      <w:start w:val="3"/>
      <w:numFmt w:val="decimal"/>
      <w:lvlText w:val="%1"/>
      <w:lvlJc w:val="left"/>
      <w:pPr>
        <w:ind w:left="360" w:hanging="360"/>
      </w:pPr>
      <w:rPr>
        <w:rFonts w:hint="default"/>
      </w:rPr>
    </w:lvl>
    <w:lvl w:ilvl="1">
      <w:start w:val="1"/>
      <w:numFmt w:val="decimal"/>
      <w:lvlText w:val="%1.%2"/>
      <w:lvlJc w:val="left"/>
      <w:pPr>
        <w:ind w:left="832" w:hanging="36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19">
    <w:nsid w:val="64653104"/>
    <w:multiLevelType w:val="hybridMultilevel"/>
    <w:tmpl w:val="485A39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712194"/>
    <w:multiLevelType w:val="hybridMultilevel"/>
    <w:tmpl w:val="C186BB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6855516D"/>
    <w:multiLevelType w:val="hybridMultilevel"/>
    <w:tmpl w:val="9C968E88"/>
    <w:lvl w:ilvl="0" w:tplc="1AA8F19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71CD1AAC"/>
    <w:multiLevelType w:val="hybridMultilevel"/>
    <w:tmpl w:val="DD50F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8AE7B9B"/>
    <w:multiLevelType w:val="hybridMultilevel"/>
    <w:tmpl w:val="70C4683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7F583A31"/>
    <w:multiLevelType w:val="hybridMultilevel"/>
    <w:tmpl w:val="520C25FA"/>
    <w:lvl w:ilvl="0" w:tplc="4B6A7526">
      <w:start w:val="1"/>
      <w:numFmt w:val="decimal"/>
      <w:lvlText w:val="%1."/>
      <w:lvlJc w:val="left"/>
      <w:pPr>
        <w:ind w:left="720" w:hanging="360"/>
      </w:pPr>
      <w:rPr>
        <w:rFonts w:hint="default"/>
        <w:b/>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9"/>
  </w:num>
  <w:num w:numId="4">
    <w:abstractNumId w:val="14"/>
  </w:num>
  <w:num w:numId="5">
    <w:abstractNumId w:val="15"/>
  </w:num>
  <w:num w:numId="6">
    <w:abstractNumId w:val="11"/>
  </w:num>
  <w:num w:numId="7">
    <w:abstractNumId w:val="16"/>
  </w:num>
  <w:num w:numId="8">
    <w:abstractNumId w:val="2"/>
  </w:num>
  <w:num w:numId="9">
    <w:abstractNumId w:val="1"/>
  </w:num>
  <w:num w:numId="10">
    <w:abstractNumId w:val="3"/>
  </w:num>
  <w:num w:numId="11">
    <w:abstractNumId w:val="4"/>
  </w:num>
  <w:num w:numId="12">
    <w:abstractNumId w:val="5"/>
  </w:num>
  <w:num w:numId="13">
    <w:abstractNumId w:val="17"/>
  </w:num>
  <w:num w:numId="14">
    <w:abstractNumId w:val="12"/>
  </w:num>
  <w:num w:numId="15">
    <w:abstractNumId w:val="18"/>
  </w:num>
  <w:num w:numId="16">
    <w:abstractNumId w:val="22"/>
  </w:num>
  <w:num w:numId="17">
    <w:abstractNumId w:val="24"/>
  </w:num>
  <w:num w:numId="18">
    <w:abstractNumId w:val="23"/>
  </w:num>
  <w:num w:numId="19">
    <w:abstractNumId w:val="20"/>
  </w:num>
  <w:num w:numId="20">
    <w:abstractNumId w:val="8"/>
  </w:num>
  <w:num w:numId="21">
    <w:abstractNumId w:val="21"/>
  </w:num>
  <w:num w:numId="22">
    <w:abstractNumId w:val="10"/>
  </w:num>
  <w:num w:numId="23">
    <w:abstractNumId w:val="13"/>
  </w:num>
  <w:num w:numId="24">
    <w:abstractNumId w:val="7"/>
  </w:num>
  <w:num w:numId="25">
    <w:abstractNumId w:val="9"/>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84140"/>
    <w:rsid w:val="0000612C"/>
    <w:rsid w:val="00006C34"/>
    <w:rsid w:val="000152F0"/>
    <w:rsid w:val="00057745"/>
    <w:rsid w:val="00057874"/>
    <w:rsid w:val="000C0A48"/>
    <w:rsid w:val="000D38DD"/>
    <w:rsid w:val="00103982"/>
    <w:rsid w:val="0012056E"/>
    <w:rsid w:val="00143FBE"/>
    <w:rsid w:val="0017269A"/>
    <w:rsid w:val="00184140"/>
    <w:rsid w:val="001B041B"/>
    <w:rsid w:val="001B0786"/>
    <w:rsid w:val="001C5037"/>
    <w:rsid w:val="001D7C9B"/>
    <w:rsid w:val="001F4871"/>
    <w:rsid w:val="00246724"/>
    <w:rsid w:val="0028157B"/>
    <w:rsid w:val="00291EBF"/>
    <w:rsid w:val="002A6516"/>
    <w:rsid w:val="002F2562"/>
    <w:rsid w:val="00362C60"/>
    <w:rsid w:val="003B69CB"/>
    <w:rsid w:val="00416C7B"/>
    <w:rsid w:val="0042249D"/>
    <w:rsid w:val="0046561B"/>
    <w:rsid w:val="00474143"/>
    <w:rsid w:val="004D47FE"/>
    <w:rsid w:val="004D68C9"/>
    <w:rsid w:val="004E65A6"/>
    <w:rsid w:val="005250A3"/>
    <w:rsid w:val="005619EC"/>
    <w:rsid w:val="0056284C"/>
    <w:rsid w:val="00591F2D"/>
    <w:rsid w:val="005961E5"/>
    <w:rsid w:val="00596FE0"/>
    <w:rsid w:val="005F74E8"/>
    <w:rsid w:val="00625C5D"/>
    <w:rsid w:val="00631D04"/>
    <w:rsid w:val="006421A8"/>
    <w:rsid w:val="00666CBA"/>
    <w:rsid w:val="00680D55"/>
    <w:rsid w:val="006B06B5"/>
    <w:rsid w:val="006C325E"/>
    <w:rsid w:val="006C651E"/>
    <w:rsid w:val="006F21F6"/>
    <w:rsid w:val="006F2226"/>
    <w:rsid w:val="00722CC3"/>
    <w:rsid w:val="007260F2"/>
    <w:rsid w:val="00772792"/>
    <w:rsid w:val="007A63D3"/>
    <w:rsid w:val="007F4DAD"/>
    <w:rsid w:val="00820A47"/>
    <w:rsid w:val="008332ED"/>
    <w:rsid w:val="00835A40"/>
    <w:rsid w:val="008F1EEE"/>
    <w:rsid w:val="00993FB5"/>
    <w:rsid w:val="009F6578"/>
    <w:rsid w:val="00A00F05"/>
    <w:rsid w:val="00A234FB"/>
    <w:rsid w:val="00A2691E"/>
    <w:rsid w:val="00AA05EC"/>
    <w:rsid w:val="00AB2472"/>
    <w:rsid w:val="00B60DB2"/>
    <w:rsid w:val="00B741C6"/>
    <w:rsid w:val="00BD7D71"/>
    <w:rsid w:val="00BF3B46"/>
    <w:rsid w:val="00C413EB"/>
    <w:rsid w:val="00CC5752"/>
    <w:rsid w:val="00CE5BEB"/>
    <w:rsid w:val="00CE5E03"/>
    <w:rsid w:val="00D06FB7"/>
    <w:rsid w:val="00D43C54"/>
    <w:rsid w:val="00D44B1D"/>
    <w:rsid w:val="00D61E1A"/>
    <w:rsid w:val="00DE71EE"/>
    <w:rsid w:val="00E06A27"/>
    <w:rsid w:val="00EE1054"/>
    <w:rsid w:val="00F1449B"/>
    <w:rsid w:val="00F304A2"/>
    <w:rsid w:val="00F813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140"/>
    <w:pPr>
      <w:spacing w:after="200" w:line="276" w:lineRule="auto"/>
    </w:pPr>
    <w:rPr>
      <w:rFonts w:eastAsiaTheme="minorEastAsia"/>
      <w:lang w:val="en-IN" w:eastAsia="en-IN"/>
    </w:rPr>
  </w:style>
  <w:style w:type="paragraph" w:styleId="Heading2">
    <w:name w:val="heading 2"/>
    <w:basedOn w:val="Normal"/>
    <w:next w:val="Normal"/>
    <w:link w:val="Heading2Char"/>
    <w:qFormat/>
    <w:rsid w:val="00184140"/>
    <w:pPr>
      <w:keepNext/>
      <w:spacing w:after="0" w:line="240" w:lineRule="auto"/>
      <w:jc w:val="center"/>
      <w:outlineLvl w:val="1"/>
    </w:pPr>
    <w:rPr>
      <w:rFonts w:ascii="Times New Roman" w:eastAsia="Times New Roman" w:hAnsi="Times New Roman" w:cs="Times New Roman"/>
      <w:sz w:val="28"/>
      <w:szCs w:val="24"/>
    </w:rPr>
  </w:style>
  <w:style w:type="paragraph" w:styleId="Heading5">
    <w:name w:val="heading 5"/>
    <w:basedOn w:val="Normal"/>
    <w:next w:val="Normal"/>
    <w:link w:val="Heading5Char"/>
    <w:qFormat/>
    <w:rsid w:val="00184140"/>
    <w:pPr>
      <w:keepNext/>
      <w:spacing w:after="0" w:line="240" w:lineRule="auto"/>
      <w:jc w:val="center"/>
      <w:outlineLvl w:val="4"/>
    </w:pPr>
    <w:rPr>
      <w:rFonts w:ascii="Times New Roman" w:eastAsia="Times New Roman" w:hAnsi="Times New Roman" w:cs="Times New Roman"/>
      <w:b/>
      <w:bCs/>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84140"/>
    <w:rPr>
      <w:rFonts w:ascii="Times New Roman" w:eastAsia="Times New Roman" w:hAnsi="Times New Roman" w:cs="Times New Roman"/>
      <w:sz w:val="28"/>
      <w:szCs w:val="24"/>
      <w:lang w:val="en-IN" w:eastAsia="en-IN"/>
    </w:rPr>
  </w:style>
  <w:style w:type="character" w:customStyle="1" w:styleId="Heading5Char">
    <w:name w:val="Heading 5 Char"/>
    <w:basedOn w:val="DefaultParagraphFont"/>
    <w:link w:val="Heading5"/>
    <w:rsid w:val="00184140"/>
    <w:rPr>
      <w:rFonts w:ascii="Times New Roman" w:eastAsia="Times New Roman" w:hAnsi="Times New Roman" w:cs="Times New Roman"/>
      <w:b/>
      <w:bCs/>
      <w:sz w:val="30"/>
      <w:szCs w:val="24"/>
      <w:lang w:val="en-IN" w:eastAsia="en-IN"/>
    </w:rPr>
  </w:style>
  <w:style w:type="table" w:styleId="TableGrid">
    <w:name w:val="Table Grid"/>
    <w:basedOn w:val="TableNormal"/>
    <w:uiPriority w:val="59"/>
    <w:rsid w:val="00184140"/>
    <w:pPr>
      <w:spacing w:after="0" w:line="240" w:lineRule="auto"/>
    </w:pPr>
    <w:rPr>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8414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184140"/>
    <w:rPr>
      <w:lang w:val="en-IN" w:eastAsia="en-IN"/>
    </w:rPr>
  </w:style>
  <w:style w:type="paragraph" w:styleId="BalloonText">
    <w:name w:val="Balloon Text"/>
    <w:basedOn w:val="Normal"/>
    <w:link w:val="BalloonTextChar"/>
    <w:uiPriority w:val="99"/>
    <w:semiHidden/>
    <w:unhideWhenUsed/>
    <w:rsid w:val="00184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140"/>
    <w:rPr>
      <w:rFonts w:ascii="Tahoma" w:eastAsiaTheme="minorEastAsia" w:hAnsi="Tahoma" w:cs="Tahoma"/>
      <w:sz w:val="16"/>
      <w:szCs w:val="16"/>
      <w:lang w:val="en-IN" w:eastAsia="en-IN"/>
    </w:rPr>
  </w:style>
  <w:style w:type="paragraph" w:styleId="Header">
    <w:name w:val="header"/>
    <w:basedOn w:val="Normal"/>
    <w:link w:val="HeaderChar"/>
    <w:uiPriority w:val="99"/>
    <w:unhideWhenUsed/>
    <w:rsid w:val="001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140"/>
    <w:rPr>
      <w:rFonts w:eastAsiaTheme="minorEastAsia"/>
      <w:lang w:val="en-IN" w:eastAsia="en-IN"/>
    </w:rPr>
  </w:style>
  <w:style w:type="paragraph" w:styleId="ListParagraph">
    <w:name w:val="List Paragraph"/>
    <w:basedOn w:val="Normal"/>
    <w:uiPriority w:val="34"/>
    <w:qFormat/>
    <w:rsid w:val="00184140"/>
    <w:pPr>
      <w:ind w:left="720"/>
      <w:contextualSpacing/>
    </w:pPr>
    <w:rPr>
      <w:rFonts w:eastAsiaTheme="minorHAnsi"/>
    </w:rPr>
  </w:style>
  <w:style w:type="character" w:styleId="Hyperlink">
    <w:name w:val="Hyperlink"/>
    <w:rsid w:val="00184140"/>
    <w:rPr>
      <w:color w:val="000080"/>
      <w:u w:val="single"/>
    </w:rPr>
  </w:style>
  <w:style w:type="paragraph" w:styleId="Caption">
    <w:name w:val="caption"/>
    <w:basedOn w:val="Normal"/>
    <w:next w:val="Normal"/>
    <w:uiPriority w:val="35"/>
    <w:unhideWhenUsed/>
    <w:qFormat/>
    <w:rsid w:val="00184140"/>
    <w:pPr>
      <w:spacing w:line="240" w:lineRule="auto"/>
    </w:pPr>
    <w:rPr>
      <w:b/>
      <w:bCs/>
      <w:color w:val="5B9BD5" w:themeColor="accent1"/>
      <w:sz w:val="18"/>
      <w:szCs w:val="18"/>
    </w:rPr>
  </w:style>
  <w:style w:type="paragraph" w:styleId="NormalWeb">
    <w:name w:val="Normal (Web)"/>
    <w:basedOn w:val="Normal"/>
    <w:uiPriority w:val="99"/>
    <w:unhideWhenUsed/>
    <w:rsid w:val="0018414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84140"/>
    <w:rPr>
      <w:color w:val="808080"/>
    </w:rPr>
  </w:style>
  <w:style w:type="paragraph" w:customStyle="1" w:styleId="text-justify">
    <w:name w:val="text-justify"/>
    <w:basedOn w:val="Normal"/>
    <w:rsid w:val="001841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
    <w:name w:val="more"/>
    <w:basedOn w:val="DefaultParagraphFont"/>
    <w:rsid w:val="00184140"/>
  </w:style>
  <w:style w:type="character" w:customStyle="1" w:styleId="qlinkcontainer">
    <w:name w:val="qlink_container"/>
    <w:basedOn w:val="DefaultParagraphFont"/>
    <w:rsid w:val="00184140"/>
  </w:style>
  <w:style w:type="character" w:styleId="Strong">
    <w:name w:val="Strong"/>
    <w:basedOn w:val="DefaultParagraphFont"/>
    <w:uiPriority w:val="22"/>
    <w:qFormat/>
    <w:rsid w:val="00184140"/>
    <w:rPr>
      <w:b/>
      <w:bCs/>
    </w:rPr>
  </w:style>
  <w:style w:type="character" w:customStyle="1" w:styleId="grame">
    <w:name w:val="grame"/>
    <w:basedOn w:val="DefaultParagraphFont"/>
    <w:rsid w:val="00184140"/>
  </w:style>
  <w:style w:type="character" w:customStyle="1" w:styleId="spelle">
    <w:name w:val="spelle"/>
    <w:basedOn w:val="DefaultParagraphFont"/>
    <w:rsid w:val="00184140"/>
  </w:style>
  <w:style w:type="character" w:customStyle="1" w:styleId="UnresolvedMention">
    <w:name w:val="Unresolved Mention"/>
    <w:basedOn w:val="DefaultParagraphFont"/>
    <w:uiPriority w:val="99"/>
    <w:semiHidden/>
    <w:unhideWhenUsed/>
    <w:rsid w:val="00184140"/>
    <w:rPr>
      <w:color w:val="605E5C"/>
      <w:shd w:val="clear" w:color="auto" w:fill="E1DFDD"/>
    </w:rPr>
  </w:style>
  <w:style w:type="character" w:customStyle="1" w:styleId="hgkelc">
    <w:name w:val="hgkelc"/>
    <w:basedOn w:val="DefaultParagraphFont"/>
    <w:rsid w:val="006421A8"/>
  </w:style>
  <w:style w:type="paragraph" w:customStyle="1" w:styleId="Default">
    <w:name w:val="Default"/>
    <w:rsid w:val="007260F2"/>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296568667">
      <w:bodyDiv w:val="1"/>
      <w:marLeft w:val="0"/>
      <w:marRight w:val="0"/>
      <w:marTop w:val="0"/>
      <w:marBottom w:val="0"/>
      <w:divBdr>
        <w:top w:val="none" w:sz="0" w:space="0" w:color="auto"/>
        <w:left w:val="none" w:sz="0" w:space="0" w:color="auto"/>
        <w:bottom w:val="none" w:sz="0" w:space="0" w:color="auto"/>
        <w:right w:val="none" w:sz="0" w:space="0" w:color="auto"/>
      </w:divBdr>
      <w:divsChild>
        <w:div w:id="697855023">
          <w:marLeft w:val="0"/>
          <w:marRight w:val="0"/>
          <w:marTop w:val="0"/>
          <w:marBottom w:val="0"/>
          <w:divBdr>
            <w:top w:val="none" w:sz="0" w:space="0" w:color="auto"/>
            <w:left w:val="none" w:sz="0" w:space="0" w:color="auto"/>
            <w:bottom w:val="none" w:sz="0" w:space="0" w:color="auto"/>
            <w:right w:val="none" w:sz="0" w:space="0" w:color="auto"/>
          </w:divBdr>
        </w:div>
      </w:divsChild>
    </w:div>
    <w:div w:id="412044794">
      <w:bodyDiv w:val="1"/>
      <w:marLeft w:val="0"/>
      <w:marRight w:val="0"/>
      <w:marTop w:val="0"/>
      <w:marBottom w:val="0"/>
      <w:divBdr>
        <w:top w:val="none" w:sz="0" w:space="0" w:color="auto"/>
        <w:left w:val="none" w:sz="0" w:space="0" w:color="auto"/>
        <w:bottom w:val="none" w:sz="0" w:space="0" w:color="auto"/>
        <w:right w:val="none" w:sz="0" w:space="0" w:color="auto"/>
      </w:divBdr>
    </w:div>
    <w:div w:id="791706350">
      <w:bodyDiv w:val="1"/>
      <w:marLeft w:val="0"/>
      <w:marRight w:val="0"/>
      <w:marTop w:val="0"/>
      <w:marBottom w:val="0"/>
      <w:divBdr>
        <w:top w:val="none" w:sz="0" w:space="0" w:color="auto"/>
        <w:left w:val="none" w:sz="0" w:space="0" w:color="auto"/>
        <w:bottom w:val="none" w:sz="0" w:space="0" w:color="auto"/>
        <w:right w:val="none" w:sz="0" w:space="0" w:color="auto"/>
      </w:divBdr>
      <w:divsChild>
        <w:div w:id="1780562329">
          <w:marLeft w:val="0"/>
          <w:marRight w:val="0"/>
          <w:marTop w:val="0"/>
          <w:marBottom w:val="0"/>
          <w:divBdr>
            <w:top w:val="none" w:sz="0" w:space="0" w:color="auto"/>
            <w:left w:val="none" w:sz="0" w:space="0" w:color="auto"/>
            <w:bottom w:val="none" w:sz="0" w:space="0" w:color="auto"/>
            <w:right w:val="none" w:sz="0" w:space="0" w:color="auto"/>
          </w:divBdr>
        </w:div>
      </w:divsChild>
    </w:div>
    <w:div w:id="1120420507">
      <w:bodyDiv w:val="1"/>
      <w:marLeft w:val="0"/>
      <w:marRight w:val="0"/>
      <w:marTop w:val="0"/>
      <w:marBottom w:val="0"/>
      <w:divBdr>
        <w:top w:val="none" w:sz="0" w:space="0" w:color="auto"/>
        <w:left w:val="none" w:sz="0" w:space="0" w:color="auto"/>
        <w:bottom w:val="none" w:sz="0" w:space="0" w:color="auto"/>
        <w:right w:val="none" w:sz="0" w:space="0" w:color="auto"/>
      </w:divBdr>
    </w:div>
    <w:div w:id="1138112696">
      <w:bodyDiv w:val="1"/>
      <w:marLeft w:val="0"/>
      <w:marRight w:val="0"/>
      <w:marTop w:val="0"/>
      <w:marBottom w:val="0"/>
      <w:divBdr>
        <w:top w:val="none" w:sz="0" w:space="0" w:color="auto"/>
        <w:left w:val="none" w:sz="0" w:space="0" w:color="auto"/>
        <w:bottom w:val="none" w:sz="0" w:space="0" w:color="auto"/>
        <w:right w:val="none" w:sz="0" w:space="0" w:color="auto"/>
      </w:divBdr>
      <w:divsChild>
        <w:div w:id="198916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www.wikipedia.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mykong.c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youtube.com"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www.javatpoin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42C15-40B1-4593-9233-BF2BE385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21</Pages>
  <Words>2496</Words>
  <Characters>14230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Saie Vadke</dc:creator>
  <cp:keywords/>
  <dc:description/>
  <cp:lastModifiedBy>saie</cp:lastModifiedBy>
  <cp:revision>32</cp:revision>
  <dcterms:created xsi:type="dcterms:W3CDTF">2021-05-01T12:02:00Z</dcterms:created>
  <dcterms:modified xsi:type="dcterms:W3CDTF">2021-09-20T13:55:00Z</dcterms:modified>
</cp:coreProperties>
</file>